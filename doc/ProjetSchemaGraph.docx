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A2" w:rsidRPr="003C40A0" w:rsidRDefault="00C35037" w:rsidP="00E66483">
      <w:r w:rsidRPr="003C40A0">
        <w:rPr>
          <w:noProof/>
          <w:lang w:val="de-CH"/>
        </w:rPr>
        <w:drawing>
          <wp:anchor distT="0" distB="0" distL="114300" distR="114300" simplePos="0" relativeHeight="10" behindDoc="0" locked="0" layoutInCell="1" allowOverlap="1" wp14:anchorId="148D120A" wp14:editId="02F9C295">
            <wp:simplePos x="0" y="0"/>
            <wp:positionH relativeFrom="column">
              <wp:posOffset>-141370</wp:posOffset>
            </wp:positionH>
            <wp:positionV relativeFrom="paragraph">
              <wp:posOffset>-975360</wp:posOffset>
            </wp:positionV>
            <wp:extent cx="5921375" cy="4314825"/>
            <wp:effectExtent l="0" t="0" r="3175" b="9525"/>
            <wp:wrapNone/>
            <wp:docPr id="3168" name="Bild 3168" descr="Titel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8" descr="TitelNe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6483" w:rsidRPr="003C40A0" w:rsidRDefault="00E66483" w:rsidP="00E66483"/>
    <w:p w:rsidR="00E66483" w:rsidRPr="003C40A0" w:rsidRDefault="00CB726C" w:rsidP="00E66483"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2AA8367" wp14:editId="227FE5E2">
                <wp:simplePos x="0" y="0"/>
                <wp:positionH relativeFrom="column">
                  <wp:posOffset>2947670</wp:posOffset>
                </wp:positionH>
                <wp:positionV relativeFrom="paragraph">
                  <wp:posOffset>6350</wp:posOffset>
                </wp:positionV>
                <wp:extent cx="2670175" cy="1866900"/>
                <wp:effectExtent l="0" t="0" r="0" b="0"/>
                <wp:wrapNone/>
                <wp:docPr id="3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017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450F" w:rsidRPr="008601A1" w:rsidRDefault="009D450F" w:rsidP="002B120B">
                            <w:pPr>
                              <w:pStyle w:val="BodyText"/>
                              <w:rPr>
                                <w:sz w:val="40"/>
                                <w:szCs w:val="40"/>
                              </w:rPr>
                            </w:pPr>
                            <w:r w:rsidRPr="008601A1">
                              <w:rPr>
                                <w:sz w:val="40"/>
                                <w:szCs w:val="40"/>
                              </w:rPr>
                              <w:t xml:space="preserve">Projet JAVA </w:t>
                            </w:r>
                          </w:p>
                          <w:p w:rsidR="009D450F" w:rsidRPr="008601A1" w:rsidRDefault="008601A1" w:rsidP="002B120B">
                            <w:pPr>
                              <w:pStyle w:val="BodyTex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DSG - </w:t>
                            </w:r>
                            <w:proofErr w:type="spellStart"/>
                            <w:r w:rsidR="009D450F" w:rsidRPr="008601A1">
                              <w:rPr>
                                <w:b/>
                                <w:sz w:val="48"/>
                                <w:szCs w:val="48"/>
                              </w:rPr>
                              <w:t>Database</w:t>
                            </w:r>
                            <w:proofErr w:type="spellEnd"/>
                          </w:p>
                          <w:p w:rsidR="009D450F" w:rsidRPr="008601A1" w:rsidRDefault="009D450F" w:rsidP="002B120B">
                            <w:pPr>
                              <w:pStyle w:val="BodyTex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601A1">
                              <w:rPr>
                                <w:b/>
                                <w:sz w:val="48"/>
                                <w:szCs w:val="48"/>
                              </w:rPr>
                              <w:t>Schema</w:t>
                            </w:r>
                            <w:proofErr w:type="spellEnd"/>
                          </w:p>
                          <w:p w:rsidR="00B66803" w:rsidRPr="008601A1" w:rsidRDefault="009D450F" w:rsidP="002B120B">
                            <w:pPr>
                              <w:pStyle w:val="BodyText"/>
                              <w:rPr>
                                <w:b/>
                                <w:sz w:val="48"/>
                                <w:szCs w:val="48"/>
                                <w:lang w:eastAsia="de-DE"/>
                              </w:rPr>
                            </w:pPr>
                            <w:r w:rsidRPr="008601A1">
                              <w:rPr>
                                <w:b/>
                                <w:sz w:val="48"/>
                                <w:szCs w:val="48"/>
                              </w:rP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1pt;margin-top:.5pt;width:210.25pt;height:147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4xuQIAAL0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" filled="f" stroked="f">
                <v:textbox>
                  <w:txbxContent>
                    <w:p w:rsidR="009D450F" w:rsidRPr="008601A1" w:rsidRDefault="009D450F" w:rsidP="002B120B">
                      <w:pPr>
                        <w:pStyle w:val="BodyText"/>
                        <w:rPr>
                          <w:sz w:val="40"/>
                          <w:szCs w:val="40"/>
                        </w:rPr>
                      </w:pPr>
                      <w:r w:rsidRPr="008601A1">
                        <w:rPr>
                          <w:sz w:val="40"/>
                          <w:szCs w:val="40"/>
                        </w:rPr>
                        <w:t xml:space="preserve">Projet JAVA </w:t>
                      </w:r>
                    </w:p>
                    <w:p w:rsidR="009D450F" w:rsidRPr="008601A1" w:rsidRDefault="008601A1" w:rsidP="002B120B">
                      <w:pPr>
                        <w:pStyle w:val="BodyTex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DSG - </w:t>
                      </w:r>
                      <w:proofErr w:type="spellStart"/>
                      <w:r w:rsidR="009D450F" w:rsidRPr="008601A1">
                        <w:rPr>
                          <w:b/>
                          <w:sz w:val="48"/>
                          <w:szCs w:val="48"/>
                        </w:rPr>
                        <w:t>Database</w:t>
                      </w:r>
                      <w:proofErr w:type="spellEnd"/>
                    </w:p>
                    <w:p w:rsidR="009D450F" w:rsidRPr="008601A1" w:rsidRDefault="009D450F" w:rsidP="002B120B">
                      <w:pPr>
                        <w:pStyle w:val="BodyText"/>
                        <w:rPr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8601A1">
                        <w:rPr>
                          <w:b/>
                          <w:sz w:val="48"/>
                          <w:szCs w:val="48"/>
                        </w:rPr>
                        <w:t>Schema</w:t>
                      </w:r>
                      <w:proofErr w:type="spellEnd"/>
                    </w:p>
                    <w:p w:rsidR="00B66803" w:rsidRPr="008601A1" w:rsidRDefault="009D450F" w:rsidP="002B120B">
                      <w:pPr>
                        <w:pStyle w:val="BodyText"/>
                        <w:rPr>
                          <w:b/>
                          <w:sz w:val="48"/>
                          <w:szCs w:val="48"/>
                          <w:lang w:eastAsia="de-DE"/>
                        </w:rPr>
                      </w:pPr>
                      <w:r w:rsidRPr="008601A1">
                        <w:rPr>
                          <w:b/>
                          <w:sz w:val="48"/>
                          <w:szCs w:val="48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8601A1" w:rsidP="00E66483">
      <w:r>
        <w:rPr>
          <w:noProof/>
          <w:lang w:val="de-CH"/>
        </w:rPr>
        <w:drawing>
          <wp:anchor distT="0" distB="0" distL="114300" distR="114300" simplePos="0" relativeHeight="12" behindDoc="0" locked="0" layoutInCell="1" allowOverlap="1" wp14:anchorId="6A4FAB28" wp14:editId="0D66011D">
            <wp:simplePos x="0" y="0"/>
            <wp:positionH relativeFrom="column">
              <wp:posOffset>3075940</wp:posOffset>
            </wp:positionH>
            <wp:positionV relativeFrom="paragraph">
              <wp:posOffset>107950</wp:posOffset>
            </wp:positionV>
            <wp:extent cx="1614170" cy="487045"/>
            <wp:effectExtent l="0" t="0" r="5080" b="8255"/>
            <wp:wrapNone/>
            <wp:docPr id="3170" name="Bild 3170" descr="LogoAltG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0" descr="LogoAltGros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48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Pr="003C40A0" w:rsidRDefault="009B113D" w:rsidP="00E66483"/>
    <w:p w:rsidR="009B113D" w:rsidRDefault="009B113D" w:rsidP="00E66483"/>
    <w:p w:rsidR="002C5583" w:rsidRDefault="002C5583" w:rsidP="00E66483"/>
    <w:p w:rsidR="002C5583" w:rsidRDefault="002C5583" w:rsidP="00E66483"/>
    <w:p w:rsidR="002C5583" w:rsidRDefault="002C5583" w:rsidP="00E66483"/>
    <w:p w:rsidR="002C5583" w:rsidRPr="003C40A0" w:rsidRDefault="002C5583" w:rsidP="00E66483"/>
    <w:p w:rsidR="009B113D" w:rsidRPr="003C40A0" w:rsidRDefault="009B113D" w:rsidP="00E66483"/>
    <w:p w:rsidR="00C903BD" w:rsidRPr="00C74C58" w:rsidRDefault="00C903BD" w:rsidP="00C9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fr-CH"/>
        </w:rPr>
        <w:sectPr w:rsidR="00C903BD" w:rsidRPr="00C74C58" w:rsidSect="00C11949">
          <w:footerReference w:type="default" r:id="rId11"/>
          <w:headerReference w:type="first" r:id="rId12"/>
          <w:footerReference w:type="first" r:id="rId13"/>
          <w:pgSz w:w="11906" w:h="16838" w:code="9"/>
          <w:pgMar w:top="2268" w:right="924" w:bottom="1701" w:left="1418" w:header="709" w:footer="428" w:gutter="0"/>
          <w:cols w:space="708"/>
          <w:docGrid w:linePitch="360"/>
        </w:sectPr>
      </w:pPr>
    </w:p>
    <w:p w:rsidR="004E744B" w:rsidRPr="003C40A0" w:rsidRDefault="004E744B" w:rsidP="00C74C58">
      <w:pPr>
        <w:pStyle w:val="Heading5"/>
        <w:ind w:left="0" w:firstLine="0"/>
      </w:pPr>
      <w:bookmarkStart w:id="0" w:name="_Toc328474731"/>
      <w:proofErr w:type="spellStart"/>
      <w:r w:rsidRPr="003C40A0">
        <w:lastRenderedPageBreak/>
        <w:t>Impressum</w:t>
      </w:r>
      <w:bookmarkEnd w:id="0"/>
      <w:proofErr w:type="spellEnd"/>
    </w:p>
    <w:tbl>
      <w:tblPr>
        <w:tblW w:w="5019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80" w:firstRow="0" w:lastRow="0" w:firstColumn="1" w:lastColumn="0" w:noHBand="0" w:noVBand="1"/>
      </w:tblPr>
      <w:tblGrid>
        <w:gridCol w:w="2466"/>
        <w:gridCol w:w="7994"/>
      </w:tblGrid>
      <w:tr w:rsidR="00F633AB" w:rsidRPr="003C40A0" w:rsidTr="008D0B71">
        <w:tc>
          <w:tcPr>
            <w:tcW w:w="2198" w:type="dxa"/>
            <w:shd w:val="clear" w:color="auto" w:fill="E5B8B7" w:themeFill="accent2" w:themeFillTint="66"/>
          </w:tcPr>
          <w:p w:rsidR="004E1274" w:rsidRPr="003C40A0" w:rsidRDefault="00B52798" w:rsidP="004E744B">
            <w:pPr>
              <w:rPr>
                <w:b/>
              </w:rPr>
            </w:pPr>
            <w:r>
              <w:rPr>
                <w:b/>
              </w:rPr>
              <w:t>Projet</w:t>
            </w:r>
          </w:p>
        </w:tc>
        <w:tc>
          <w:tcPr>
            <w:tcW w:w="7124" w:type="dxa"/>
            <w:shd w:val="clear" w:color="auto" w:fill="F2DBDB" w:themeFill="accent2" w:themeFillTint="33"/>
          </w:tcPr>
          <w:p w:rsidR="004E1274" w:rsidRPr="003C40A0" w:rsidRDefault="009D450F" w:rsidP="006F5D2F">
            <w:r>
              <w:t>Project Java DSG (</w:t>
            </w:r>
            <w:proofErr w:type="spellStart"/>
            <w:r w:rsidRPr="005B050E">
              <w:rPr>
                <w:i/>
              </w:rPr>
              <w:t>Database</w:t>
            </w:r>
            <w:proofErr w:type="spellEnd"/>
            <w:r w:rsidRPr="005B050E">
              <w:rPr>
                <w:i/>
              </w:rPr>
              <w:t xml:space="preserve"> </w:t>
            </w:r>
            <w:proofErr w:type="spellStart"/>
            <w:r w:rsidRPr="005B050E">
              <w:rPr>
                <w:i/>
              </w:rPr>
              <w:t>Schema</w:t>
            </w:r>
            <w:proofErr w:type="spellEnd"/>
            <w:r w:rsidRPr="005B050E">
              <w:rPr>
                <w:i/>
              </w:rPr>
              <w:t xml:space="preserve"> Graph</w:t>
            </w:r>
            <w:r>
              <w:t>)</w:t>
            </w:r>
          </w:p>
        </w:tc>
      </w:tr>
      <w:tr w:rsidR="00F633AB" w:rsidRPr="003C40A0" w:rsidTr="008D0B71">
        <w:tc>
          <w:tcPr>
            <w:tcW w:w="2198" w:type="dxa"/>
            <w:shd w:val="clear" w:color="auto" w:fill="E5B8B7" w:themeFill="accent2" w:themeFillTint="66"/>
          </w:tcPr>
          <w:p w:rsidR="00ED557B" w:rsidRPr="003C40A0" w:rsidRDefault="00B52798" w:rsidP="00FA306B">
            <w:pPr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7124" w:type="dxa"/>
          </w:tcPr>
          <w:p w:rsidR="00ED557B" w:rsidRPr="003C40A0" w:rsidRDefault="009D450F" w:rsidP="009D450F">
            <w:r>
              <w:t>Projet Interne TVD</w:t>
            </w:r>
          </w:p>
        </w:tc>
      </w:tr>
      <w:tr w:rsidR="00F633AB" w:rsidRPr="003C40A0" w:rsidTr="008D0B71">
        <w:tc>
          <w:tcPr>
            <w:tcW w:w="2198" w:type="dxa"/>
            <w:shd w:val="clear" w:color="auto" w:fill="E5B8B7" w:themeFill="accent2" w:themeFillTint="66"/>
          </w:tcPr>
          <w:p w:rsidR="004E1274" w:rsidRPr="003C40A0" w:rsidRDefault="00B52798" w:rsidP="00FA306B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7124" w:type="dxa"/>
            <w:shd w:val="clear" w:color="auto" w:fill="F2DBDB" w:themeFill="accent2" w:themeFillTint="33"/>
          </w:tcPr>
          <w:p w:rsidR="004E1274" w:rsidRPr="003C40A0" w:rsidRDefault="00746347" w:rsidP="00FA306B">
            <w:r>
              <w:t>Spécification</w:t>
            </w:r>
            <w:r w:rsidR="00FD0103">
              <w:t>s</w:t>
            </w:r>
          </w:p>
        </w:tc>
      </w:tr>
      <w:tr w:rsidR="00F633AB" w:rsidRPr="00A730CF" w:rsidTr="008D0B71">
        <w:tc>
          <w:tcPr>
            <w:tcW w:w="2198" w:type="dxa"/>
            <w:shd w:val="clear" w:color="auto" w:fill="E5B8B7" w:themeFill="accent2" w:themeFillTint="66"/>
          </w:tcPr>
          <w:p w:rsidR="004E1274" w:rsidRPr="003C40A0" w:rsidRDefault="00B52798" w:rsidP="00FA306B">
            <w:pPr>
              <w:rPr>
                <w:b/>
              </w:rPr>
            </w:pPr>
            <w:r>
              <w:rPr>
                <w:b/>
              </w:rPr>
              <w:t>Fichier</w:t>
            </w:r>
          </w:p>
        </w:tc>
        <w:tc>
          <w:tcPr>
            <w:tcW w:w="7124" w:type="dxa"/>
          </w:tcPr>
          <w:p w:rsidR="004E1274" w:rsidRPr="002D016E" w:rsidRDefault="00C40FB0" w:rsidP="00746347">
            <w:pPr>
              <w:rPr>
                <w:lang w:val="fr-CH"/>
              </w:rPr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9D450F" w:rsidRPr="009D450F">
              <w:rPr>
                <w:noProof/>
                <w:lang w:val="fr-CH"/>
              </w:rPr>
              <w:t>ProjetSchemaGraph.</w:t>
            </w:r>
            <w:r w:rsidR="009D450F">
              <w:rPr>
                <w:noProof/>
              </w:rPr>
              <w:t>docx</w:t>
            </w:r>
            <w:r>
              <w:rPr>
                <w:noProof/>
              </w:rPr>
              <w:fldChar w:fldCharType="end"/>
            </w:r>
          </w:p>
        </w:tc>
      </w:tr>
      <w:tr w:rsidR="00F633AB" w:rsidRPr="000505C5" w:rsidTr="008D0B71">
        <w:tc>
          <w:tcPr>
            <w:tcW w:w="2198" w:type="dxa"/>
            <w:shd w:val="clear" w:color="auto" w:fill="E5B8B7" w:themeFill="accent2" w:themeFillTint="66"/>
          </w:tcPr>
          <w:p w:rsidR="004E1274" w:rsidRPr="00B94AE0" w:rsidRDefault="00A4475F" w:rsidP="00FA306B">
            <w:pPr>
              <w:rPr>
                <w:b/>
                <w:lang w:val="fr-CH"/>
              </w:rPr>
            </w:pPr>
            <w:r w:rsidRPr="00B94AE0">
              <w:rPr>
                <w:b/>
                <w:lang w:val="fr-CH"/>
              </w:rPr>
              <w:t>Version</w:t>
            </w:r>
          </w:p>
        </w:tc>
        <w:tc>
          <w:tcPr>
            <w:tcW w:w="7124" w:type="dxa"/>
            <w:shd w:val="clear" w:color="auto" w:fill="F2DBDB" w:themeFill="accent2" w:themeFillTint="33"/>
          </w:tcPr>
          <w:p w:rsidR="004E1274" w:rsidRPr="00B94AE0" w:rsidRDefault="006F5D2F" w:rsidP="00DF7138">
            <w:pPr>
              <w:rPr>
                <w:lang w:val="fr-CH"/>
              </w:rPr>
            </w:pPr>
            <w:r>
              <w:rPr>
                <w:lang w:val="fr-CH"/>
              </w:rPr>
              <w:t>V</w:t>
            </w:r>
            <w:r w:rsidR="00760AB9">
              <w:rPr>
                <w:lang w:val="fr-CH"/>
              </w:rPr>
              <w:t>1.0</w:t>
            </w:r>
          </w:p>
        </w:tc>
      </w:tr>
      <w:tr w:rsidR="00F633AB" w:rsidRPr="000505C5" w:rsidTr="008D0B71">
        <w:tc>
          <w:tcPr>
            <w:tcW w:w="2198" w:type="dxa"/>
            <w:shd w:val="clear" w:color="auto" w:fill="E5B8B7" w:themeFill="accent2" w:themeFillTint="66"/>
          </w:tcPr>
          <w:p w:rsidR="004E1274" w:rsidRPr="00B94AE0" w:rsidRDefault="00A4475F" w:rsidP="0005246A">
            <w:pPr>
              <w:rPr>
                <w:b/>
                <w:lang w:val="fr-CH"/>
              </w:rPr>
            </w:pPr>
            <w:r w:rsidRPr="00B94AE0">
              <w:rPr>
                <w:b/>
                <w:lang w:val="fr-CH"/>
              </w:rPr>
              <w:t>Dernière modification</w:t>
            </w:r>
          </w:p>
        </w:tc>
        <w:tc>
          <w:tcPr>
            <w:tcW w:w="7124" w:type="dxa"/>
          </w:tcPr>
          <w:p w:rsidR="004E1274" w:rsidRPr="00B94AE0" w:rsidRDefault="007E35C9" w:rsidP="006F5D2F">
            <w:pPr>
              <w:rPr>
                <w:lang w:val="fr-CH"/>
              </w:rPr>
            </w:pPr>
            <w:r>
              <w:rPr>
                <w:lang w:val="fr-CH"/>
              </w:rPr>
              <w:fldChar w:fldCharType="begin"/>
            </w:r>
            <w:r w:rsidR="00EF4688">
              <w:rPr>
                <w:lang w:val="fr-CH"/>
              </w:rPr>
              <w:instrText xml:space="preserve"> SAVEDATE  \@ "dd.MM.yyyy"  \* MERGEFORMAT </w:instrText>
            </w:r>
            <w:r>
              <w:rPr>
                <w:lang w:val="fr-CH"/>
              </w:rPr>
              <w:fldChar w:fldCharType="separate"/>
            </w:r>
            <w:r w:rsidR="009D450F">
              <w:rPr>
                <w:noProof/>
                <w:lang w:val="fr-CH"/>
              </w:rPr>
              <w:t>26.06.2012</w:t>
            </w:r>
            <w:r>
              <w:rPr>
                <w:lang w:val="fr-CH"/>
              </w:rPr>
              <w:fldChar w:fldCharType="end"/>
            </w:r>
          </w:p>
        </w:tc>
      </w:tr>
      <w:tr w:rsidR="00F633AB" w:rsidRPr="00A730CF" w:rsidTr="008D0B71">
        <w:tc>
          <w:tcPr>
            <w:tcW w:w="2198" w:type="dxa"/>
            <w:shd w:val="clear" w:color="auto" w:fill="E5B8B7" w:themeFill="accent2" w:themeFillTint="66"/>
          </w:tcPr>
          <w:p w:rsidR="004E1274" w:rsidRPr="00B94AE0" w:rsidRDefault="00A4475F" w:rsidP="00FA306B">
            <w:pPr>
              <w:rPr>
                <w:b/>
                <w:lang w:val="fr-CH"/>
              </w:rPr>
            </w:pPr>
            <w:r w:rsidRPr="00B94AE0">
              <w:rPr>
                <w:b/>
                <w:lang w:val="fr-CH"/>
              </w:rPr>
              <w:t>Auteurs</w:t>
            </w:r>
          </w:p>
        </w:tc>
        <w:tc>
          <w:tcPr>
            <w:tcW w:w="7124" w:type="dxa"/>
            <w:shd w:val="clear" w:color="auto" w:fill="F2DBDB" w:themeFill="accent2" w:themeFillTint="33"/>
          </w:tcPr>
          <w:p w:rsidR="004E1274" w:rsidRPr="00EF182C" w:rsidRDefault="009D450F" w:rsidP="00A730CF">
            <w:pPr>
              <w:rPr>
                <w:lang w:val="fr-CH"/>
              </w:rPr>
            </w:pPr>
            <w:r>
              <w:rPr>
                <w:lang w:val="fr-CH"/>
              </w:rPr>
              <w:t>Vincent Mischler</w:t>
            </w:r>
          </w:p>
        </w:tc>
      </w:tr>
    </w:tbl>
    <w:p w:rsidR="00F02549" w:rsidRPr="00EF182C" w:rsidRDefault="00F02549" w:rsidP="002D704B">
      <w:pPr>
        <w:tabs>
          <w:tab w:val="num" w:pos="1368"/>
        </w:tabs>
        <w:rPr>
          <w:b/>
          <w:lang w:val="fr-CH"/>
        </w:rPr>
      </w:pPr>
    </w:p>
    <w:p w:rsidR="00F02549" w:rsidRPr="00C74C58" w:rsidRDefault="00A4475F" w:rsidP="002D704B">
      <w:pPr>
        <w:tabs>
          <w:tab w:val="num" w:pos="1368"/>
        </w:tabs>
        <w:rPr>
          <w:b/>
          <w:sz w:val="24"/>
        </w:rPr>
      </w:pPr>
      <w:r w:rsidRPr="00B94AE0">
        <w:rPr>
          <w:b/>
          <w:sz w:val="24"/>
          <w:lang w:val="fr-CH"/>
        </w:rPr>
        <w:t xml:space="preserve">Historique du </w:t>
      </w:r>
      <w:r w:rsidR="002B23F7" w:rsidRPr="00B94AE0">
        <w:rPr>
          <w:b/>
          <w:sz w:val="24"/>
          <w:lang w:val="fr-CH"/>
        </w:rPr>
        <w:t>document</w:t>
      </w:r>
    </w:p>
    <w:tbl>
      <w:tblPr>
        <w:tblW w:w="5019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80" w:firstRow="0" w:lastRow="0" w:firstColumn="1" w:lastColumn="0" w:noHBand="0" w:noVBand="1"/>
      </w:tblPr>
      <w:tblGrid>
        <w:gridCol w:w="2348"/>
        <w:gridCol w:w="1432"/>
        <w:gridCol w:w="2386"/>
        <w:gridCol w:w="4294"/>
      </w:tblGrid>
      <w:tr w:rsidR="008D0B71" w:rsidRPr="008D0B71" w:rsidTr="00746347">
        <w:tc>
          <w:tcPr>
            <w:tcW w:w="2348" w:type="dxa"/>
            <w:shd w:val="clear" w:color="auto" w:fill="969696"/>
          </w:tcPr>
          <w:p w:rsidR="008D0B71" w:rsidRPr="008D0B71" w:rsidRDefault="008D0B71" w:rsidP="00DF7138">
            <w:pPr>
              <w:rPr>
                <w:b/>
              </w:rPr>
            </w:pPr>
            <w:r w:rsidRPr="008D0B71">
              <w:rPr>
                <w:b/>
              </w:rPr>
              <w:t>Version document</w:t>
            </w:r>
          </w:p>
        </w:tc>
        <w:tc>
          <w:tcPr>
            <w:tcW w:w="1432" w:type="dxa"/>
            <w:shd w:val="clear" w:color="auto" w:fill="969696"/>
          </w:tcPr>
          <w:p w:rsidR="008D0B71" w:rsidRPr="008D0B71" w:rsidRDefault="008D0B71" w:rsidP="00CA41E1">
            <w:pPr>
              <w:rPr>
                <w:b/>
                <w:lang w:val="fr-CH"/>
              </w:rPr>
            </w:pPr>
            <w:r w:rsidRPr="008D0B71">
              <w:rPr>
                <w:b/>
                <w:lang w:val="fr-CH"/>
              </w:rPr>
              <w:t>Date</w:t>
            </w:r>
          </w:p>
        </w:tc>
        <w:tc>
          <w:tcPr>
            <w:tcW w:w="2386" w:type="dxa"/>
            <w:shd w:val="clear" w:color="auto" w:fill="969696"/>
          </w:tcPr>
          <w:p w:rsidR="008D0B71" w:rsidRPr="008D0B71" w:rsidRDefault="008D0B71" w:rsidP="00CA41E1">
            <w:pPr>
              <w:rPr>
                <w:b/>
                <w:lang w:val="fr-CH"/>
              </w:rPr>
            </w:pPr>
            <w:r w:rsidRPr="008D0B71">
              <w:rPr>
                <w:b/>
                <w:lang w:val="fr-CH"/>
              </w:rPr>
              <w:t>Auteur</w:t>
            </w:r>
          </w:p>
        </w:tc>
        <w:tc>
          <w:tcPr>
            <w:tcW w:w="4294" w:type="dxa"/>
            <w:shd w:val="clear" w:color="auto" w:fill="969696"/>
          </w:tcPr>
          <w:p w:rsidR="008D0B71" w:rsidRPr="008D0B71" w:rsidRDefault="008D0B71" w:rsidP="00CA41E1">
            <w:pPr>
              <w:rPr>
                <w:b/>
                <w:lang w:val="fr-CH"/>
              </w:rPr>
            </w:pPr>
          </w:p>
        </w:tc>
      </w:tr>
      <w:tr w:rsidR="00534581" w:rsidRPr="00A730CF" w:rsidTr="00746347">
        <w:tc>
          <w:tcPr>
            <w:tcW w:w="2348" w:type="dxa"/>
            <w:shd w:val="clear" w:color="auto" w:fill="E5B8B7" w:themeFill="accent2" w:themeFillTint="66"/>
          </w:tcPr>
          <w:p w:rsidR="00534581" w:rsidRPr="003C40A0" w:rsidRDefault="006F5D2F" w:rsidP="00DF7138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432" w:type="dxa"/>
            <w:shd w:val="clear" w:color="auto" w:fill="F2DBDB" w:themeFill="accent2" w:themeFillTint="33"/>
          </w:tcPr>
          <w:p w:rsidR="00534581" w:rsidRPr="00201F0C" w:rsidRDefault="009D450F" w:rsidP="00CA41E1">
            <w:pPr>
              <w:rPr>
                <w:lang w:val="fr-CH"/>
              </w:rPr>
            </w:pPr>
            <w:r>
              <w:rPr>
                <w:lang w:val="fr-CH"/>
              </w:rPr>
              <w:t>26.06</w:t>
            </w:r>
            <w:r w:rsidR="006B5466">
              <w:rPr>
                <w:lang w:val="fr-CH"/>
              </w:rPr>
              <w:t>.201</w:t>
            </w:r>
            <w:r w:rsidR="00746347">
              <w:rPr>
                <w:lang w:val="fr-CH"/>
              </w:rPr>
              <w:t>2</w:t>
            </w:r>
          </w:p>
        </w:tc>
        <w:tc>
          <w:tcPr>
            <w:tcW w:w="2386" w:type="dxa"/>
            <w:shd w:val="clear" w:color="auto" w:fill="F2DBDB" w:themeFill="accent2" w:themeFillTint="33"/>
          </w:tcPr>
          <w:p w:rsidR="00534581" w:rsidRDefault="009D450F" w:rsidP="00CA41E1">
            <w:pPr>
              <w:rPr>
                <w:lang w:val="fr-CH"/>
              </w:rPr>
            </w:pPr>
            <w:r>
              <w:rPr>
                <w:lang w:val="fr-CH"/>
              </w:rPr>
              <w:t>Vincent Mischler</w:t>
            </w:r>
          </w:p>
        </w:tc>
        <w:tc>
          <w:tcPr>
            <w:tcW w:w="4294" w:type="dxa"/>
            <w:shd w:val="clear" w:color="auto" w:fill="F2DBDB" w:themeFill="accent2" w:themeFillTint="33"/>
          </w:tcPr>
          <w:p w:rsidR="00534581" w:rsidRPr="00201F0C" w:rsidRDefault="00534581" w:rsidP="00CA41E1">
            <w:pPr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</w:tr>
      <w:tr w:rsidR="00096EEC" w:rsidRPr="00A730CF" w:rsidTr="00746347">
        <w:tc>
          <w:tcPr>
            <w:tcW w:w="2348" w:type="dxa"/>
            <w:shd w:val="clear" w:color="auto" w:fill="E5B8B7" w:themeFill="accent2" w:themeFillTint="66"/>
          </w:tcPr>
          <w:p w:rsidR="00096EEC" w:rsidRDefault="00096EEC" w:rsidP="00DF7138">
            <w:pPr>
              <w:rPr>
                <w:b/>
              </w:rPr>
            </w:pPr>
          </w:p>
        </w:tc>
        <w:tc>
          <w:tcPr>
            <w:tcW w:w="1432" w:type="dxa"/>
            <w:shd w:val="clear" w:color="auto" w:fill="F2DBDB" w:themeFill="accent2" w:themeFillTint="33"/>
          </w:tcPr>
          <w:p w:rsidR="00096EEC" w:rsidRDefault="00096EEC" w:rsidP="00CA41E1">
            <w:pPr>
              <w:rPr>
                <w:lang w:val="fr-CH"/>
              </w:rPr>
            </w:pPr>
          </w:p>
        </w:tc>
        <w:tc>
          <w:tcPr>
            <w:tcW w:w="2386" w:type="dxa"/>
            <w:shd w:val="clear" w:color="auto" w:fill="F2DBDB" w:themeFill="accent2" w:themeFillTint="33"/>
          </w:tcPr>
          <w:p w:rsidR="00096EEC" w:rsidRDefault="00096EEC" w:rsidP="00CA41E1">
            <w:pPr>
              <w:rPr>
                <w:lang w:val="fr-CH"/>
              </w:rPr>
            </w:pPr>
          </w:p>
        </w:tc>
        <w:tc>
          <w:tcPr>
            <w:tcW w:w="4294" w:type="dxa"/>
            <w:shd w:val="clear" w:color="auto" w:fill="F2DBDB" w:themeFill="accent2" w:themeFillTint="33"/>
          </w:tcPr>
          <w:p w:rsidR="00096EEC" w:rsidRDefault="00096EEC" w:rsidP="00096EEC">
            <w:pPr>
              <w:rPr>
                <w:lang w:val="fr-CH"/>
              </w:rPr>
            </w:pPr>
          </w:p>
        </w:tc>
      </w:tr>
    </w:tbl>
    <w:p w:rsidR="00F02549" w:rsidRPr="00EF623C" w:rsidRDefault="00F02549" w:rsidP="002D704B">
      <w:pPr>
        <w:tabs>
          <w:tab w:val="num" w:pos="1368"/>
        </w:tabs>
        <w:rPr>
          <w:lang w:val="fr-CH"/>
        </w:rPr>
      </w:pPr>
    </w:p>
    <w:bookmarkStart w:id="1" w:name="_Ref216167622" w:displacedByCustomXml="next"/>
    <w:sdt>
      <w:sdtPr>
        <w:rPr>
          <w:rFonts w:ascii="CG Omega" w:eastAsia="Times New Roman" w:hAnsi="CG Omega" w:cs="Times New Roman"/>
          <w:b w:val="0"/>
          <w:bCs w:val="0"/>
          <w:color w:val="auto"/>
          <w:sz w:val="22"/>
          <w:szCs w:val="24"/>
          <w:lang w:val="fr-FR" w:eastAsia="de-CH"/>
        </w:rPr>
        <w:id w:val="-4254193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3589" w:rsidRPr="00746347" w:rsidRDefault="002D3589">
          <w:pPr>
            <w:pStyle w:val="TOCHeading"/>
            <w:rPr>
              <w:lang w:val="fr-CH"/>
            </w:rPr>
          </w:pPr>
          <w:r w:rsidRPr="00746347">
            <w:rPr>
              <w:lang w:val="fr-CH"/>
            </w:rPr>
            <w:t>Table des matières</w:t>
          </w:r>
        </w:p>
        <w:p w:rsidR="005B050E" w:rsidRDefault="007E35C9">
          <w:pPr>
            <w:pStyle w:val="TOC5"/>
            <w:tabs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r>
            <w:rPr>
              <w:noProof/>
              <w:lang w:eastAsia="de-DE"/>
            </w:rPr>
            <w:fldChar w:fldCharType="begin"/>
          </w:r>
          <w:r w:rsidR="00B759CF">
            <w:rPr>
              <w:noProof/>
              <w:lang w:eastAsia="de-DE"/>
            </w:rPr>
            <w:instrText xml:space="preserve"> TOC \o "1-5" \h \z \u </w:instrText>
          </w:r>
          <w:r>
            <w:rPr>
              <w:noProof/>
              <w:lang w:eastAsia="de-DE"/>
            </w:rPr>
            <w:fldChar w:fldCharType="separate"/>
          </w:r>
          <w:hyperlink w:anchor="_Toc328474731" w:history="1">
            <w:r w:rsidR="005B050E" w:rsidRPr="001A4628">
              <w:rPr>
                <w:rStyle w:val="Hyperlink"/>
                <w:noProof/>
              </w:rPr>
              <w:t>Impressum</w:t>
            </w:r>
            <w:r w:rsidR="005B050E">
              <w:rPr>
                <w:noProof/>
                <w:webHidden/>
              </w:rPr>
              <w:tab/>
            </w:r>
            <w:r w:rsidR="005B050E">
              <w:rPr>
                <w:noProof/>
                <w:webHidden/>
              </w:rPr>
              <w:fldChar w:fldCharType="begin"/>
            </w:r>
            <w:r w:rsidR="005B050E">
              <w:rPr>
                <w:noProof/>
                <w:webHidden/>
              </w:rPr>
              <w:instrText xml:space="preserve"> PAGEREF _Toc328474731 \h </w:instrText>
            </w:r>
            <w:r w:rsidR="005B050E">
              <w:rPr>
                <w:noProof/>
                <w:webHidden/>
              </w:rPr>
            </w:r>
            <w:r w:rsidR="005B050E">
              <w:rPr>
                <w:noProof/>
                <w:webHidden/>
              </w:rPr>
              <w:fldChar w:fldCharType="separate"/>
            </w:r>
            <w:r w:rsidR="005B050E">
              <w:rPr>
                <w:noProof/>
                <w:webHidden/>
              </w:rPr>
              <w:t>2</w:t>
            </w:r>
            <w:r w:rsidR="005B050E"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1"/>
            <w:tabs>
              <w:tab w:val="left" w:pos="44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de-CH"/>
            </w:rPr>
          </w:pPr>
          <w:hyperlink w:anchor="_Toc328474732" w:history="1">
            <w:r w:rsidRPr="001A4628">
              <w:rPr>
                <w:rStyle w:val="Hyperlink"/>
                <w:noProof/>
                <w:lang w:val="fr-CH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2"/>
            <w:tabs>
              <w:tab w:val="left" w:pos="880"/>
              <w:tab w:val="right" w:leader="underscore" w:pos="10194"/>
            </w:tabs>
            <w:rPr>
              <w:rFonts w:eastAsiaTheme="minorEastAsia" w:cstheme="minorBidi"/>
              <w:b w:val="0"/>
              <w:bCs w:val="0"/>
              <w:noProof/>
              <w:lang w:val="de-CH"/>
            </w:rPr>
          </w:pPr>
          <w:hyperlink w:anchor="_Toc328474733" w:history="1">
            <w:r w:rsidRPr="001A4628">
              <w:rPr>
                <w:rStyle w:val="Hyperlink"/>
                <w:noProof/>
                <w:lang w:val="fr-CH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3"/>
            <w:tabs>
              <w:tab w:val="left" w:pos="1100"/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hyperlink w:anchor="_Toc328474734" w:history="1">
            <w:r w:rsidRPr="001A4628">
              <w:rPr>
                <w:rStyle w:val="Hyperlink"/>
                <w:noProof/>
                <w:lang w:val="fr-CH"/>
              </w:rPr>
              <w:t>1.1.1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3"/>
            <w:tabs>
              <w:tab w:val="left" w:pos="1100"/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hyperlink w:anchor="_Toc328474735" w:history="1">
            <w:r w:rsidRPr="001A4628">
              <w:rPr>
                <w:rStyle w:val="Hyperlink"/>
                <w:noProof/>
                <w:lang w:val="fr-CH"/>
              </w:rPr>
              <w:t>1.1.2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3"/>
            <w:tabs>
              <w:tab w:val="left" w:pos="1100"/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hyperlink w:anchor="_Toc328474736" w:history="1">
            <w:r w:rsidRPr="001A4628">
              <w:rPr>
                <w:rStyle w:val="Hyperlink"/>
                <w:noProof/>
                <w:lang w:val="fr-CH"/>
              </w:rPr>
              <w:t>1.1.3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3"/>
            <w:tabs>
              <w:tab w:val="left" w:pos="1100"/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hyperlink w:anchor="_Toc328474737" w:history="1">
            <w:r w:rsidRPr="001A4628">
              <w:rPr>
                <w:rStyle w:val="Hyperlink"/>
                <w:noProof/>
                <w:lang w:val="fr-CH"/>
              </w:rPr>
              <w:t>1.1.4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50E" w:rsidRDefault="005B050E">
          <w:pPr>
            <w:pStyle w:val="TOC3"/>
            <w:tabs>
              <w:tab w:val="left" w:pos="1100"/>
              <w:tab w:val="right" w:leader="underscore" w:pos="10194"/>
            </w:tabs>
            <w:rPr>
              <w:rFonts w:eastAsiaTheme="minorEastAsia" w:cstheme="minorBidi"/>
              <w:noProof/>
              <w:sz w:val="22"/>
              <w:szCs w:val="22"/>
              <w:lang w:val="de-CH"/>
            </w:rPr>
          </w:pPr>
          <w:hyperlink w:anchor="_Toc328474738" w:history="1">
            <w:r w:rsidRPr="001A4628">
              <w:rPr>
                <w:rStyle w:val="Hyperlink"/>
                <w:noProof/>
                <w:lang w:val="fr-CH"/>
              </w:rPr>
              <w:t>1.1.5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de-CH"/>
              </w:rPr>
              <w:tab/>
            </w:r>
            <w:r w:rsidRPr="001A4628">
              <w:rPr>
                <w:rStyle w:val="Hyperlink"/>
                <w:noProof/>
                <w:lang w:val="fr-CH"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_Toc328474738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589" w:rsidRDefault="007E35C9">
          <w:r>
            <w:rPr>
              <w:rFonts w:asciiTheme="minorHAnsi" w:hAnsiTheme="minorHAnsi" w:cstheme="minorHAnsi"/>
              <w:noProof/>
              <w:sz w:val="20"/>
              <w:szCs w:val="20"/>
              <w:lang w:eastAsia="de-DE"/>
            </w:rPr>
            <w:fldChar w:fldCharType="end"/>
          </w:r>
        </w:p>
      </w:sdtContent>
    </w:sdt>
    <w:p w:rsidR="00040BF7" w:rsidRDefault="00040BF7">
      <w:pPr>
        <w:spacing w:before="0" w:after="0"/>
        <w:jc w:val="left"/>
        <w:rPr>
          <w:b/>
          <w:kern w:val="28"/>
          <w:sz w:val="36"/>
          <w:lang w:eastAsia="de-DE"/>
        </w:rPr>
      </w:pPr>
      <w:bookmarkStart w:id="2" w:name="OLE_LINK3"/>
      <w:bookmarkStart w:id="3" w:name="OLE_LINK4"/>
      <w:r>
        <w:br w:type="page"/>
      </w:r>
      <w:bookmarkStart w:id="4" w:name="_GoBack"/>
      <w:bookmarkEnd w:id="4"/>
    </w:p>
    <w:p w:rsidR="002208DC" w:rsidRPr="002208DC" w:rsidRDefault="00BE5C29" w:rsidP="009D450F">
      <w:pPr>
        <w:pStyle w:val="Heading1"/>
      </w:pPr>
      <w:bookmarkStart w:id="5" w:name="_Toc328474732"/>
      <w:bookmarkEnd w:id="1"/>
      <w:bookmarkEnd w:id="2"/>
      <w:bookmarkEnd w:id="3"/>
      <w:r>
        <w:lastRenderedPageBreak/>
        <w:t>Introduction</w:t>
      </w:r>
      <w:bookmarkEnd w:id="5"/>
    </w:p>
    <w:p w:rsidR="0009090A" w:rsidRDefault="00BE5C29" w:rsidP="00BE5C29">
      <w:pPr>
        <w:pStyle w:val="Heading2"/>
        <w:rPr>
          <w:lang w:val="fr-CH"/>
        </w:rPr>
      </w:pPr>
      <w:bookmarkStart w:id="6" w:name="_Toc328474733"/>
      <w:r>
        <w:rPr>
          <w:lang w:val="fr-CH"/>
        </w:rPr>
        <w:t>Description du projet</w:t>
      </w:r>
      <w:bookmarkEnd w:id="6"/>
    </w:p>
    <w:p w:rsidR="00FD2C95" w:rsidRDefault="00BE5C29" w:rsidP="00BE5C29">
      <w:pPr>
        <w:rPr>
          <w:lang w:val="fr-CH" w:eastAsia="de-DE"/>
        </w:rPr>
      </w:pPr>
      <w:r>
        <w:rPr>
          <w:lang w:val="fr-CH" w:eastAsia="de-DE"/>
        </w:rPr>
        <w:t>Le projet « </w:t>
      </w:r>
      <w:proofErr w:type="spellStart"/>
      <w:r w:rsidRPr="00BE5C29">
        <w:rPr>
          <w:b/>
          <w:lang w:val="fr-CH" w:eastAsia="de-DE"/>
        </w:rPr>
        <w:t>Database</w:t>
      </w:r>
      <w:proofErr w:type="spellEnd"/>
      <w:r w:rsidRPr="00BE5C29">
        <w:rPr>
          <w:b/>
          <w:lang w:val="fr-CH" w:eastAsia="de-DE"/>
        </w:rPr>
        <w:t xml:space="preserve"> </w:t>
      </w:r>
      <w:proofErr w:type="spellStart"/>
      <w:r w:rsidRPr="00BE5C29">
        <w:rPr>
          <w:b/>
          <w:lang w:val="fr-CH" w:eastAsia="de-DE"/>
        </w:rPr>
        <w:t>Schema</w:t>
      </w:r>
      <w:proofErr w:type="spellEnd"/>
      <w:r w:rsidRPr="00BE5C29">
        <w:rPr>
          <w:b/>
          <w:lang w:val="fr-CH" w:eastAsia="de-DE"/>
        </w:rPr>
        <w:t xml:space="preserve"> Graph</w:t>
      </w:r>
      <w:r>
        <w:rPr>
          <w:lang w:val="fr-CH" w:eastAsia="de-DE"/>
        </w:rPr>
        <w:t> » (</w:t>
      </w:r>
      <w:r w:rsidRPr="00BE5C29">
        <w:rPr>
          <w:i/>
          <w:lang w:val="fr-CH" w:eastAsia="de-DE"/>
        </w:rPr>
        <w:t>DSG</w:t>
      </w:r>
      <w:r>
        <w:rPr>
          <w:lang w:val="fr-CH" w:eastAsia="de-DE"/>
        </w:rPr>
        <w:t xml:space="preserve">) consiste à développer en Java une application permettant de générer une visualisation graphique </w:t>
      </w:r>
      <w:r w:rsidR="00AA02D1">
        <w:rPr>
          <w:lang w:val="fr-CH" w:eastAsia="de-DE"/>
        </w:rPr>
        <w:t xml:space="preserve">représentative </w:t>
      </w:r>
      <w:r>
        <w:rPr>
          <w:lang w:val="fr-CH" w:eastAsia="de-DE"/>
        </w:rPr>
        <w:t>du schéma d’une base de données</w:t>
      </w:r>
      <w:r w:rsidR="00AA02D1">
        <w:rPr>
          <w:lang w:val="fr-CH" w:eastAsia="de-DE"/>
        </w:rPr>
        <w:t>.</w:t>
      </w:r>
      <w:r w:rsidR="005100C2">
        <w:rPr>
          <w:lang w:val="fr-CH" w:eastAsia="de-DE"/>
        </w:rPr>
        <w:t xml:space="preserve"> </w:t>
      </w:r>
      <w:r w:rsidR="00AA02D1">
        <w:rPr>
          <w:lang w:val="fr-CH" w:eastAsia="de-DE"/>
        </w:rPr>
        <w:t>L’</w:t>
      </w:r>
      <w:r w:rsidR="005100C2">
        <w:rPr>
          <w:lang w:val="fr-CH" w:eastAsia="de-DE"/>
        </w:rPr>
        <w:t xml:space="preserve">utilisation </w:t>
      </w:r>
      <w:r w:rsidR="00AA02D1">
        <w:rPr>
          <w:lang w:val="fr-CH" w:eastAsia="de-DE"/>
        </w:rPr>
        <w:t>d’un connecteur JDBC (</w:t>
      </w:r>
      <w:r w:rsidR="00AA02D1" w:rsidRPr="005100C2">
        <w:rPr>
          <w:i/>
          <w:lang w:val="fr-CH" w:eastAsia="de-DE"/>
        </w:rPr>
        <w:t xml:space="preserve">Java </w:t>
      </w:r>
      <w:proofErr w:type="spellStart"/>
      <w:r w:rsidR="00AA02D1" w:rsidRPr="005100C2">
        <w:rPr>
          <w:i/>
          <w:lang w:val="fr-CH" w:eastAsia="de-DE"/>
        </w:rPr>
        <w:t>DataBase</w:t>
      </w:r>
      <w:proofErr w:type="spellEnd"/>
      <w:r w:rsidR="00AA02D1" w:rsidRPr="005100C2">
        <w:rPr>
          <w:i/>
          <w:lang w:val="fr-CH" w:eastAsia="de-DE"/>
        </w:rPr>
        <w:t xml:space="preserve"> </w:t>
      </w:r>
      <w:proofErr w:type="spellStart"/>
      <w:r w:rsidR="00AA02D1" w:rsidRPr="005100C2">
        <w:rPr>
          <w:i/>
          <w:lang w:val="fr-CH" w:eastAsia="de-DE"/>
        </w:rPr>
        <w:t>Connectivity</w:t>
      </w:r>
      <w:proofErr w:type="spellEnd"/>
      <w:r w:rsidR="00AA02D1">
        <w:rPr>
          <w:lang w:val="fr-CH" w:eastAsia="de-DE"/>
        </w:rPr>
        <w:t xml:space="preserve">) </w:t>
      </w:r>
      <w:r w:rsidR="005100C2">
        <w:rPr>
          <w:lang w:val="fr-CH" w:eastAsia="de-DE"/>
        </w:rPr>
        <w:t>permet l’accès à la base de données et de récupérer l’ensemble de métadonnées associées, notamment les tables, les clés primaires (PK), les clés étrangères (FK).</w:t>
      </w:r>
    </w:p>
    <w:p w:rsidR="005100C2" w:rsidRDefault="005100C2" w:rsidP="005100C2">
      <w:pPr>
        <w:pStyle w:val="Heading3"/>
        <w:rPr>
          <w:lang w:val="fr-CH"/>
        </w:rPr>
      </w:pPr>
      <w:bookmarkStart w:id="7" w:name="_Toc328474734"/>
      <w:r>
        <w:rPr>
          <w:lang w:val="fr-CH"/>
        </w:rPr>
        <w:t>Objectifs</w:t>
      </w:r>
      <w:bookmarkEnd w:id="7"/>
    </w:p>
    <w:p w:rsidR="005100C2" w:rsidRDefault="005100C2" w:rsidP="005100C2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 xml:space="preserve">Mettre en évidence le </w:t>
      </w:r>
      <w:r w:rsidRPr="008601A1">
        <w:rPr>
          <w:b/>
          <w:lang w:val="fr-CH" w:eastAsia="de-DE"/>
        </w:rPr>
        <w:t>concept POO</w:t>
      </w:r>
      <w:r>
        <w:rPr>
          <w:lang w:val="fr-CH" w:eastAsia="de-DE"/>
        </w:rPr>
        <w:t xml:space="preserve"> (Programmation Orienté </w:t>
      </w:r>
      <w:proofErr w:type="spellStart"/>
      <w:r>
        <w:rPr>
          <w:lang w:val="fr-CH" w:eastAsia="de-DE"/>
        </w:rPr>
        <w:t>Objects</w:t>
      </w:r>
      <w:proofErr w:type="spellEnd"/>
      <w:r>
        <w:rPr>
          <w:lang w:val="fr-CH" w:eastAsia="de-DE"/>
        </w:rPr>
        <w:t>)</w:t>
      </w:r>
      <w:r w:rsidR="002018BE">
        <w:rPr>
          <w:lang w:val="fr-CH" w:eastAsia="de-DE"/>
        </w:rPr>
        <w:t> ;</w:t>
      </w:r>
    </w:p>
    <w:p w:rsidR="005100C2" w:rsidRDefault="005100C2" w:rsidP="005100C2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 xml:space="preserve">Mettre en évidence le </w:t>
      </w:r>
      <w:r w:rsidRPr="008601A1">
        <w:rPr>
          <w:b/>
          <w:lang w:val="fr-CH" w:eastAsia="de-DE"/>
        </w:rPr>
        <w:t xml:space="preserve">concept </w:t>
      </w:r>
      <w:proofErr w:type="spellStart"/>
      <w:r w:rsidRPr="008601A1">
        <w:rPr>
          <w:b/>
          <w:lang w:val="fr-CH" w:eastAsia="de-DE"/>
        </w:rPr>
        <w:t>SoC</w:t>
      </w:r>
      <w:proofErr w:type="spellEnd"/>
      <w:r>
        <w:rPr>
          <w:lang w:val="fr-CH" w:eastAsia="de-DE"/>
        </w:rPr>
        <w:t xml:space="preserve"> (</w:t>
      </w:r>
      <w:proofErr w:type="spellStart"/>
      <w:r>
        <w:rPr>
          <w:lang w:val="fr-CH" w:eastAsia="de-DE"/>
        </w:rPr>
        <w:t>Separation</w:t>
      </w:r>
      <w:proofErr w:type="spellEnd"/>
      <w:r>
        <w:rPr>
          <w:lang w:val="fr-CH" w:eastAsia="de-DE"/>
        </w:rPr>
        <w:t xml:space="preserve"> of </w:t>
      </w:r>
      <w:proofErr w:type="spellStart"/>
      <w:r>
        <w:rPr>
          <w:lang w:val="fr-CH" w:eastAsia="de-DE"/>
        </w:rPr>
        <w:t>Concerns</w:t>
      </w:r>
      <w:proofErr w:type="spellEnd"/>
      <w:r>
        <w:rPr>
          <w:lang w:val="fr-CH" w:eastAsia="de-DE"/>
        </w:rPr>
        <w:t>)</w:t>
      </w:r>
      <w:r w:rsidR="002018BE">
        <w:rPr>
          <w:lang w:val="fr-CH" w:eastAsia="de-DE"/>
        </w:rPr>
        <w:t> ;</w:t>
      </w:r>
    </w:p>
    <w:p w:rsidR="005100C2" w:rsidRDefault="005100C2" w:rsidP="005100C2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>Envisager l’aspect « </w:t>
      </w:r>
      <w:proofErr w:type="spellStart"/>
      <w:r>
        <w:rPr>
          <w:lang w:val="fr-CH" w:eastAsia="de-DE"/>
        </w:rPr>
        <w:t>scalability</w:t>
      </w:r>
      <w:proofErr w:type="spellEnd"/>
      <w:r>
        <w:rPr>
          <w:lang w:val="fr-CH" w:eastAsia="de-DE"/>
        </w:rPr>
        <w:t xml:space="preserve"> » du projet (le projet couvrira qu’une partie fonctionnelle, mais il faut penser une architecture extensible pour l’extension </w:t>
      </w:r>
      <w:r w:rsidR="008601A1">
        <w:rPr>
          <w:lang w:val="fr-CH" w:eastAsia="de-DE"/>
        </w:rPr>
        <w:t xml:space="preserve">futur </w:t>
      </w:r>
      <w:r>
        <w:rPr>
          <w:lang w:val="fr-CH" w:eastAsia="de-DE"/>
        </w:rPr>
        <w:t>de fonctionnalité</w:t>
      </w:r>
      <w:r w:rsidR="008601A1">
        <w:rPr>
          <w:lang w:val="fr-CH" w:eastAsia="de-DE"/>
        </w:rPr>
        <w:t>, ex type de base de do</w:t>
      </w:r>
      <w:r w:rsidR="008601A1">
        <w:rPr>
          <w:lang w:val="fr-CH" w:eastAsia="de-DE"/>
        </w:rPr>
        <w:t>n</w:t>
      </w:r>
      <w:r w:rsidR="008601A1">
        <w:rPr>
          <w:lang w:val="fr-CH" w:eastAsia="de-DE"/>
        </w:rPr>
        <w:t>nées</w:t>
      </w:r>
      <w:r>
        <w:rPr>
          <w:lang w:val="fr-CH" w:eastAsia="de-DE"/>
        </w:rPr>
        <w:t>)</w:t>
      </w:r>
      <w:r w:rsidR="002018BE">
        <w:rPr>
          <w:lang w:val="fr-CH" w:eastAsia="de-DE"/>
        </w:rPr>
        <w:t> ;</w:t>
      </w:r>
    </w:p>
    <w:p w:rsidR="005100C2" w:rsidRDefault="002018BE" w:rsidP="005100C2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 xml:space="preserve">Coder d’une manière à faciliter la reprise de code (Noms des classes et variables significatives, </w:t>
      </w:r>
      <w:proofErr w:type="spellStart"/>
      <w:r>
        <w:rPr>
          <w:lang w:val="fr-CH" w:eastAsia="de-DE"/>
        </w:rPr>
        <w:t>etc</w:t>
      </w:r>
      <w:proofErr w:type="spellEnd"/>
      <w:r>
        <w:rPr>
          <w:lang w:val="fr-CH" w:eastAsia="de-DE"/>
        </w:rPr>
        <w:t>)</w:t>
      </w:r>
      <w:r w:rsidR="008601A1">
        <w:rPr>
          <w:lang w:val="fr-CH" w:eastAsia="de-DE"/>
        </w:rPr>
        <w:t> ;</w:t>
      </w:r>
    </w:p>
    <w:p w:rsidR="008601A1" w:rsidRDefault="008601A1" w:rsidP="008601A1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>Gérer les exceptions techniques et métiers ;</w:t>
      </w:r>
    </w:p>
    <w:p w:rsidR="008601A1" w:rsidRDefault="002018BE" w:rsidP="008601A1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>Etablir des tests unitaires</w:t>
      </w:r>
    </w:p>
    <w:p w:rsidR="008601A1" w:rsidRPr="008601A1" w:rsidRDefault="008601A1" w:rsidP="008601A1">
      <w:pPr>
        <w:pStyle w:val="ListParagraph"/>
        <w:numPr>
          <w:ilvl w:val="0"/>
          <w:numId w:val="42"/>
        </w:numPr>
        <w:rPr>
          <w:lang w:val="fr-CH" w:eastAsia="de-DE"/>
        </w:rPr>
      </w:pPr>
      <w:r>
        <w:rPr>
          <w:lang w:val="fr-CH" w:eastAsia="de-DE"/>
        </w:rPr>
        <w:t>Traçabilité d’exécution/débogage</w:t>
      </w:r>
    </w:p>
    <w:p w:rsidR="005100C2" w:rsidRDefault="005100C2" w:rsidP="005100C2">
      <w:pPr>
        <w:pStyle w:val="Heading3"/>
        <w:rPr>
          <w:lang w:val="fr-CH"/>
        </w:rPr>
      </w:pPr>
      <w:bookmarkStart w:id="8" w:name="_Toc328474735"/>
      <w:r>
        <w:rPr>
          <w:lang w:val="fr-CH"/>
        </w:rPr>
        <w:t>Spécifications</w:t>
      </w:r>
      <w:bookmarkEnd w:id="8"/>
    </w:p>
    <w:p w:rsidR="005100C2" w:rsidRDefault="005100C2" w:rsidP="005100C2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L’application sera exécutée en ligne de commande, les paramètres de connexion à la base de do</w:t>
      </w:r>
      <w:r>
        <w:rPr>
          <w:lang w:val="fr-CH" w:eastAsia="de-DE"/>
        </w:rPr>
        <w:t>n</w:t>
      </w:r>
      <w:r>
        <w:rPr>
          <w:lang w:val="fr-CH" w:eastAsia="de-DE"/>
        </w:rPr>
        <w:t>nées seront en paramètres ou dans un fichier de configuration .</w:t>
      </w:r>
      <w:proofErr w:type="spellStart"/>
      <w:r>
        <w:rPr>
          <w:lang w:val="fr-CH" w:eastAsia="de-DE"/>
        </w:rPr>
        <w:t>properties</w:t>
      </w:r>
      <w:proofErr w:type="spellEnd"/>
      <w:r>
        <w:rPr>
          <w:lang w:val="fr-CH" w:eastAsia="de-DE"/>
        </w:rPr>
        <w:t xml:space="preserve"> défini en paramètre. </w:t>
      </w:r>
    </w:p>
    <w:p w:rsidR="002018BE" w:rsidRDefault="002018BE" w:rsidP="005100C2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Les types de base de données supportés seront au minimum Oracle et/ou MySQL.</w:t>
      </w:r>
    </w:p>
    <w:p w:rsidR="002018BE" w:rsidRDefault="002018BE" w:rsidP="005100C2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Indiquer au minimum le nom de la table, les clés primaires et étrangères, ainsi que le sens des rel</w:t>
      </w:r>
      <w:r>
        <w:rPr>
          <w:lang w:val="fr-CH" w:eastAsia="de-DE"/>
        </w:rPr>
        <w:t>a</w:t>
      </w:r>
      <w:r>
        <w:rPr>
          <w:lang w:val="fr-CH" w:eastAsia="de-DE"/>
        </w:rPr>
        <w:t xml:space="preserve">tions entre les tables. </w:t>
      </w:r>
    </w:p>
    <w:p w:rsidR="002018BE" w:rsidRDefault="002018BE" w:rsidP="002018BE">
      <w:pPr>
        <w:pStyle w:val="Heading3"/>
        <w:rPr>
          <w:lang w:val="fr-CH"/>
        </w:rPr>
      </w:pPr>
      <w:bookmarkStart w:id="9" w:name="_Toc328474736"/>
      <w:r>
        <w:rPr>
          <w:lang w:val="fr-CH"/>
        </w:rPr>
        <w:t>Technologies</w:t>
      </w:r>
      <w:bookmarkEnd w:id="9"/>
    </w:p>
    <w:p w:rsidR="002018BE" w:rsidRDefault="002018BE" w:rsidP="005100C2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Coder en Java 1.6</w:t>
      </w:r>
    </w:p>
    <w:p w:rsidR="002018BE" w:rsidRPr="002018BE" w:rsidRDefault="002018BE" w:rsidP="002018BE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 xml:space="preserve">Les diagrammes seront générés avec </w:t>
      </w:r>
      <w:proofErr w:type="spellStart"/>
      <w:r>
        <w:rPr>
          <w:lang w:val="fr-CH" w:eastAsia="de-DE"/>
        </w:rPr>
        <w:t>Graphviz</w:t>
      </w:r>
      <w:proofErr w:type="spellEnd"/>
      <w:r>
        <w:rPr>
          <w:lang w:val="fr-CH" w:eastAsia="de-DE"/>
        </w:rPr>
        <w:t xml:space="preserve"> (</w:t>
      </w:r>
      <w:hyperlink r:id="rId14" w:history="1">
        <w:r>
          <w:rPr>
            <w:rStyle w:val="Hyperlink"/>
          </w:rPr>
          <w:t>http://www.graphviz.org/</w:t>
        </w:r>
      </w:hyperlink>
      <w:r>
        <w:t>)</w:t>
      </w:r>
    </w:p>
    <w:p w:rsidR="002018BE" w:rsidRDefault="002018BE" w:rsidP="002018BE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/>
        </w:rPr>
        <w:t>Le format de sortie sera soit PNG/JPG ou PDF</w:t>
      </w:r>
    </w:p>
    <w:p w:rsidR="005B050E" w:rsidRDefault="005B050E" w:rsidP="005B050E">
      <w:pPr>
        <w:pStyle w:val="Heading3"/>
        <w:rPr>
          <w:lang w:val="fr-CH"/>
        </w:rPr>
      </w:pPr>
      <w:bookmarkStart w:id="10" w:name="_Toc328474737"/>
      <w:r>
        <w:rPr>
          <w:lang w:val="fr-CH"/>
        </w:rPr>
        <w:t>Livrables</w:t>
      </w:r>
      <w:bookmarkEnd w:id="10"/>
    </w:p>
    <w:p w:rsidR="005B050E" w:rsidRDefault="005B050E" w:rsidP="002018BE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Archive exécutable Java (+sources)</w:t>
      </w:r>
    </w:p>
    <w:p w:rsidR="005B050E" w:rsidRDefault="005B050E" w:rsidP="002018BE">
      <w:pPr>
        <w:pStyle w:val="ListParagraph"/>
        <w:numPr>
          <w:ilvl w:val="0"/>
          <w:numId w:val="43"/>
        </w:numPr>
        <w:rPr>
          <w:lang w:val="fr-CH" w:eastAsia="de-DE"/>
        </w:rPr>
      </w:pPr>
      <w:r>
        <w:rPr>
          <w:lang w:val="fr-CH" w:eastAsia="de-DE"/>
        </w:rPr>
        <w:t>Exemple d’utilisation + syntaxe d’exécution</w:t>
      </w:r>
    </w:p>
    <w:p w:rsidR="002018BE" w:rsidRPr="002018BE" w:rsidRDefault="002018BE" w:rsidP="002018BE">
      <w:pPr>
        <w:pStyle w:val="Heading3"/>
        <w:rPr>
          <w:lang w:val="fr-CH"/>
        </w:rPr>
      </w:pPr>
      <w:bookmarkStart w:id="11" w:name="_Toc328474738"/>
      <w:r w:rsidRPr="002018BE">
        <w:rPr>
          <w:lang w:val="fr-CH"/>
        </w:rPr>
        <w:lastRenderedPageBreak/>
        <w:t>Exemples</w:t>
      </w:r>
      <w:bookmarkEnd w:id="11"/>
    </w:p>
    <w:p w:rsidR="002018BE" w:rsidRPr="002018BE" w:rsidRDefault="002018BE" w:rsidP="002018BE">
      <w:pPr>
        <w:rPr>
          <w:lang w:val="fr-CH" w:eastAsia="de-DE"/>
        </w:rPr>
      </w:pPr>
      <w:r>
        <w:rPr>
          <w:noProof/>
          <w:lang w:val="de-CH"/>
        </w:rPr>
        <w:drawing>
          <wp:anchor distT="0" distB="0" distL="114300" distR="114300" simplePos="0" relativeHeight="251659264" behindDoc="0" locked="0" layoutInCell="1" allowOverlap="1" wp14:anchorId="0BC81CF4" wp14:editId="170B67F4">
            <wp:simplePos x="0" y="0"/>
            <wp:positionH relativeFrom="column">
              <wp:posOffset>254635</wp:posOffset>
            </wp:positionH>
            <wp:positionV relativeFrom="paragraph">
              <wp:posOffset>227965</wp:posOffset>
            </wp:positionV>
            <wp:extent cx="4509770" cy="3162935"/>
            <wp:effectExtent l="0" t="0" r="5080" b="0"/>
            <wp:wrapSquare wrapText="bothSides"/>
            <wp:docPr id="2" name="Picture 2" descr="http://oregonstate.edu/cws/docs/attachments/351/schem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regonstate.edu/cws/docs/attachments/351/schema-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00C2" w:rsidRPr="005100C2" w:rsidRDefault="005100C2" w:rsidP="005100C2">
      <w:pPr>
        <w:rPr>
          <w:lang w:val="fr-CH" w:eastAsia="de-DE"/>
        </w:rPr>
      </w:pPr>
    </w:p>
    <w:p w:rsidR="005100C2" w:rsidRPr="005100C2" w:rsidRDefault="005100C2" w:rsidP="005100C2">
      <w:pPr>
        <w:rPr>
          <w:lang w:val="fr-CH" w:eastAsia="de-DE"/>
        </w:rPr>
      </w:pPr>
    </w:p>
    <w:p w:rsidR="005100C2" w:rsidRDefault="005100C2" w:rsidP="00BE5C29">
      <w:pPr>
        <w:rPr>
          <w:lang w:val="fr-CH" w:eastAsia="de-DE"/>
        </w:rPr>
      </w:pPr>
    </w:p>
    <w:p w:rsidR="00BE5C29" w:rsidRPr="009D450F" w:rsidRDefault="00BE5C29" w:rsidP="00BE5C29">
      <w:pPr>
        <w:rPr>
          <w:lang w:eastAsia="de-DE"/>
        </w:rPr>
      </w:pPr>
    </w:p>
    <w:p w:rsidR="009D450F" w:rsidRDefault="009D450F" w:rsidP="009D450F">
      <w:pPr>
        <w:rPr>
          <w:lang w:eastAsia="de-DE"/>
        </w:rPr>
      </w:pPr>
    </w:p>
    <w:p w:rsidR="009D450F" w:rsidRDefault="009D450F" w:rsidP="009D450F">
      <w:pPr>
        <w:rPr>
          <w:lang w:eastAsia="de-DE"/>
        </w:rPr>
      </w:pPr>
    </w:p>
    <w:p w:rsidR="009D450F" w:rsidRPr="00FD2C95" w:rsidRDefault="005B050E" w:rsidP="009D450F">
      <w:pPr>
        <w:rPr>
          <w:lang w:eastAsia="de-DE"/>
        </w:rPr>
      </w:pPr>
      <w:r>
        <w:rPr>
          <w:noProof/>
          <w:lang w:val="de-CH"/>
        </w:rPr>
        <w:drawing>
          <wp:anchor distT="0" distB="0" distL="114300" distR="114300" simplePos="0" relativeHeight="251658240" behindDoc="0" locked="0" layoutInCell="1" allowOverlap="1" wp14:anchorId="5A57E57D" wp14:editId="790BE052">
            <wp:simplePos x="0" y="0"/>
            <wp:positionH relativeFrom="column">
              <wp:posOffset>-4410075</wp:posOffset>
            </wp:positionH>
            <wp:positionV relativeFrom="paragraph">
              <wp:posOffset>2379980</wp:posOffset>
            </wp:positionV>
            <wp:extent cx="4290695" cy="3275965"/>
            <wp:effectExtent l="0" t="0" r="0" b="635"/>
            <wp:wrapSquare wrapText="bothSides"/>
            <wp:docPr id="4" name="Picture 4" descr="http://www.krangcms.com/docs/databas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krangcms.com/docs/database_schem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450F" w:rsidRPr="00FD2C95" w:rsidSect="00C11949">
      <w:pgSz w:w="11906" w:h="16838" w:code="9"/>
      <w:pgMar w:top="1843" w:right="851" w:bottom="1701" w:left="851" w:header="567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B0" w:rsidRDefault="00C40FB0">
      <w:r>
        <w:separator/>
      </w:r>
    </w:p>
  </w:endnote>
  <w:endnote w:type="continuationSeparator" w:id="0">
    <w:p w:rsidR="00C40FB0" w:rsidRDefault="00C4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adeGothic">
    <w:altName w:val="Cambria Math"/>
    <w:charset w:val="00"/>
    <w:family w:val="auto"/>
    <w:pitch w:val="variable"/>
    <w:sig w:usb0="00000001" w:usb1="0000004A" w:usb2="00000000" w:usb3="00000000" w:csb0="00000093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470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803" w:rsidRDefault="00B66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50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6803" w:rsidRPr="008F3EB4" w:rsidRDefault="00B66803">
    <w:pPr>
      <w:pStyle w:val="Footer"/>
      <w:rPr>
        <w:lang w:val="de-CH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0"/>
      <w:gridCol w:w="720"/>
      <w:gridCol w:w="1281"/>
      <w:gridCol w:w="728"/>
      <w:gridCol w:w="1150"/>
      <w:gridCol w:w="630"/>
      <w:gridCol w:w="1341"/>
      <w:gridCol w:w="729"/>
      <w:gridCol w:w="1150"/>
    </w:tblGrid>
    <w:tr w:rsidR="00B66803">
      <w:trPr>
        <w:cantSplit/>
        <w:trHeight w:hRule="exact" w:val="709"/>
      </w:trPr>
      <w:tc>
        <w:tcPr>
          <w:tcW w:w="1260" w:type="dxa"/>
        </w:tcPr>
        <w:p w:rsidR="00B66803" w:rsidRDefault="00B66803">
          <w:pPr>
            <w:tabs>
              <w:tab w:val="left" w:pos="270"/>
            </w:tabs>
            <w:rPr>
              <w:sz w:val="11"/>
            </w:rPr>
          </w:pPr>
          <w:r w:rsidRPr="00CF0103">
            <w:rPr>
              <w:sz w:val="11"/>
              <w:lang w:val="de-DE"/>
            </w:rPr>
            <w:t>Täfernstrasse 5</w:t>
          </w:r>
          <w:r w:rsidRPr="00CF0103">
            <w:rPr>
              <w:sz w:val="11"/>
              <w:lang w:val="de-DE"/>
            </w:rPr>
            <w:br/>
            <w:t>CH-5405 Baden-Dättwil</w:t>
          </w:r>
          <w:r w:rsidRPr="00CF0103">
            <w:rPr>
              <w:sz w:val="11"/>
              <w:lang w:val="de-DE"/>
            </w:rPr>
            <w:br/>
            <w:t>Tel.</w:t>
          </w:r>
          <w:r w:rsidRPr="00CF0103">
            <w:rPr>
              <w:sz w:val="11"/>
              <w:lang w:val="de-DE"/>
            </w:rPr>
            <w:tab/>
          </w:r>
          <w:r>
            <w:rPr>
              <w:sz w:val="11"/>
            </w:rPr>
            <w:t>+41-56-483 03 50</w:t>
          </w:r>
          <w:r>
            <w:rPr>
              <w:sz w:val="11"/>
            </w:rPr>
            <w:br/>
            <w:t>Fax</w:t>
          </w:r>
          <w:r>
            <w:rPr>
              <w:sz w:val="11"/>
            </w:rPr>
            <w:tab/>
            <w:t>+41-56-483 03 51</w:t>
          </w:r>
        </w:p>
      </w:tc>
      <w:tc>
        <w:tcPr>
          <w:tcW w:w="720" w:type="dxa"/>
        </w:tcPr>
        <w:p w:rsidR="00B66803" w:rsidRDefault="00B66803">
          <w:pPr>
            <w:rPr>
              <w:b/>
              <w:sz w:val="11"/>
            </w:rPr>
          </w:pPr>
        </w:p>
      </w:tc>
      <w:tc>
        <w:tcPr>
          <w:tcW w:w="1281" w:type="dxa"/>
        </w:tcPr>
        <w:p w:rsidR="00B66803" w:rsidRPr="00BB44A8" w:rsidRDefault="00B66803">
          <w:pPr>
            <w:tabs>
              <w:tab w:val="left" w:pos="288"/>
            </w:tabs>
            <w:rPr>
              <w:sz w:val="11"/>
              <w:lang w:val="de-CH"/>
            </w:rPr>
          </w:pPr>
          <w:r w:rsidRPr="00BB44A8">
            <w:rPr>
              <w:sz w:val="11"/>
              <w:lang w:val="de-CH"/>
            </w:rPr>
            <w:t>Elisabethenanlage 9</w:t>
          </w:r>
          <w:r w:rsidRPr="00BB44A8">
            <w:rPr>
              <w:sz w:val="11"/>
              <w:lang w:val="de-CH"/>
            </w:rPr>
            <w:br/>
            <w:t>CH-4051 Basel</w:t>
          </w:r>
          <w:r w:rsidRPr="00BB44A8">
            <w:rPr>
              <w:sz w:val="11"/>
              <w:lang w:val="de-CH"/>
            </w:rPr>
            <w:br/>
            <w:t>Tel.</w:t>
          </w:r>
          <w:r w:rsidRPr="00BB44A8">
            <w:rPr>
              <w:sz w:val="11"/>
              <w:lang w:val="de-CH"/>
            </w:rPr>
            <w:tab/>
            <w:t>+41-61-279 97 55</w:t>
          </w:r>
          <w:r w:rsidRPr="00BB44A8">
            <w:rPr>
              <w:sz w:val="11"/>
              <w:lang w:val="de-CH"/>
            </w:rPr>
            <w:br/>
            <w:t>Fax</w:t>
          </w:r>
          <w:r w:rsidRPr="00BB44A8">
            <w:rPr>
              <w:sz w:val="11"/>
              <w:lang w:val="de-CH"/>
            </w:rPr>
            <w:tab/>
            <w:t>+41-61-279 97 56</w:t>
          </w:r>
        </w:p>
      </w:tc>
      <w:tc>
        <w:tcPr>
          <w:tcW w:w="728" w:type="dxa"/>
        </w:tcPr>
        <w:p w:rsidR="00B66803" w:rsidRPr="00BB44A8" w:rsidRDefault="00B66803">
          <w:pPr>
            <w:jc w:val="right"/>
            <w:rPr>
              <w:b/>
              <w:sz w:val="11"/>
              <w:lang w:val="de-CH"/>
            </w:rPr>
          </w:pPr>
        </w:p>
      </w:tc>
      <w:tc>
        <w:tcPr>
          <w:tcW w:w="1150" w:type="dxa"/>
        </w:tcPr>
        <w:p w:rsidR="00B66803" w:rsidRPr="00CF0103" w:rsidRDefault="00B66803">
          <w:pPr>
            <w:tabs>
              <w:tab w:val="left" w:pos="250"/>
            </w:tabs>
            <w:rPr>
              <w:sz w:val="11"/>
              <w:lang w:val="de-DE"/>
            </w:rPr>
          </w:pPr>
          <w:r w:rsidRPr="00CF0103">
            <w:rPr>
              <w:sz w:val="11"/>
              <w:lang w:val="de-DE"/>
            </w:rPr>
            <w:t>Kanalstrasse 5</w:t>
          </w:r>
          <w:r w:rsidRPr="00CF0103">
            <w:rPr>
              <w:sz w:val="11"/>
              <w:lang w:val="de-DE"/>
            </w:rPr>
            <w:br/>
            <w:t>CH-8152 Glattbrugg</w:t>
          </w:r>
          <w:r w:rsidRPr="00CF0103">
            <w:rPr>
              <w:sz w:val="11"/>
              <w:lang w:val="de-DE"/>
            </w:rPr>
            <w:br/>
            <w:t>Tel.</w:t>
          </w:r>
          <w:r w:rsidRPr="00CF0103">
            <w:rPr>
              <w:sz w:val="11"/>
              <w:lang w:val="de-DE"/>
            </w:rPr>
            <w:tab/>
            <w:t>+41-1-808 70 20</w:t>
          </w:r>
          <w:r w:rsidRPr="00CF0103">
            <w:rPr>
              <w:sz w:val="11"/>
              <w:lang w:val="de-DE"/>
            </w:rPr>
            <w:br/>
            <w:t>Fax</w:t>
          </w:r>
          <w:r w:rsidRPr="00CF0103">
            <w:rPr>
              <w:sz w:val="11"/>
              <w:lang w:val="de-DE"/>
            </w:rPr>
            <w:tab/>
            <w:t>+41-1-808 70 21</w:t>
          </w:r>
        </w:p>
      </w:tc>
      <w:tc>
        <w:tcPr>
          <w:tcW w:w="630" w:type="dxa"/>
        </w:tcPr>
        <w:p w:rsidR="00B66803" w:rsidRPr="00CF0103" w:rsidRDefault="00B66803">
          <w:pPr>
            <w:rPr>
              <w:sz w:val="11"/>
              <w:lang w:val="de-DE"/>
            </w:rPr>
          </w:pPr>
        </w:p>
      </w:tc>
      <w:tc>
        <w:tcPr>
          <w:tcW w:w="1341" w:type="dxa"/>
        </w:tcPr>
        <w:p w:rsidR="00B66803" w:rsidRPr="00CF0103" w:rsidRDefault="00B66803" w:rsidP="00C014CC">
          <w:pPr>
            <w:tabs>
              <w:tab w:val="left" w:pos="270"/>
            </w:tabs>
            <w:rPr>
              <w:sz w:val="11"/>
              <w:lang w:val="de-DE"/>
            </w:rPr>
          </w:pPr>
          <w:r w:rsidRPr="00CF0103">
            <w:rPr>
              <w:sz w:val="11"/>
              <w:lang w:val="de-DE"/>
            </w:rPr>
            <w:t>Papiermühlestr. 73</w:t>
          </w:r>
          <w:r w:rsidRPr="00CF0103">
            <w:rPr>
              <w:sz w:val="11"/>
              <w:lang w:val="de-DE"/>
            </w:rPr>
            <w:br/>
            <w:t>CH-3014 Bern</w:t>
          </w:r>
          <w:r w:rsidRPr="00CF0103">
            <w:rPr>
              <w:sz w:val="11"/>
              <w:lang w:val="de-DE"/>
            </w:rPr>
            <w:br/>
            <w:t>Tel.</w:t>
          </w:r>
          <w:r w:rsidRPr="00CF0103">
            <w:rPr>
              <w:sz w:val="11"/>
              <w:lang w:val="de-DE"/>
            </w:rPr>
            <w:tab/>
            <w:t>+41-31-928 09 60</w:t>
          </w:r>
          <w:r w:rsidRPr="00CF0103">
            <w:rPr>
              <w:sz w:val="11"/>
              <w:lang w:val="de-DE"/>
            </w:rPr>
            <w:br/>
            <w:t>Fax</w:t>
          </w:r>
          <w:r w:rsidRPr="00CF0103">
            <w:rPr>
              <w:sz w:val="11"/>
              <w:lang w:val="de-DE"/>
            </w:rPr>
            <w:tab/>
            <w:t>+41-31-928 09 64</w:t>
          </w:r>
        </w:p>
      </w:tc>
      <w:tc>
        <w:tcPr>
          <w:tcW w:w="729" w:type="dxa"/>
        </w:tcPr>
        <w:p w:rsidR="00B66803" w:rsidRPr="00CF0103" w:rsidRDefault="00B66803">
          <w:pPr>
            <w:rPr>
              <w:sz w:val="11"/>
              <w:lang w:val="de-DE"/>
            </w:rPr>
          </w:pPr>
        </w:p>
      </w:tc>
      <w:tc>
        <w:tcPr>
          <w:tcW w:w="1150" w:type="dxa"/>
        </w:tcPr>
        <w:p w:rsidR="00B66803" w:rsidRDefault="00B66803">
          <w:pPr>
            <w:tabs>
              <w:tab w:val="left" w:pos="210"/>
              <w:tab w:val="left" w:pos="3510"/>
            </w:tabs>
            <w:rPr>
              <w:sz w:val="11"/>
            </w:rPr>
          </w:pPr>
          <w:r>
            <w:rPr>
              <w:sz w:val="11"/>
            </w:rPr>
            <w:t>Rue Marterey 5</w:t>
          </w:r>
          <w:r>
            <w:rPr>
              <w:sz w:val="11"/>
            </w:rPr>
            <w:br/>
            <w:t>CH 1005 Lausanne</w:t>
          </w:r>
          <w:r>
            <w:rPr>
              <w:sz w:val="11"/>
            </w:rPr>
            <w:br/>
            <w:t>Tél.</w:t>
          </w:r>
          <w:r>
            <w:rPr>
              <w:sz w:val="11"/>
            </w:rPr>
            <w:tab/>
            <w:t>+41-21-321 47 00</w:t>
          </w:r>
          <w:r>
            <w:rPr>
              <w:sz w:val="11"/>
            </w:rPr>
            <w:br/>
            <w:t>Fax</w:t>
          </w:r>
          <w:r>
            <w:rPr>
              <w:sz w:val="11"/>
            </w:rPr>
            <w:tab/>
            <w:t>+41-21-321 47 01</w:t>
          </w:r>
        </w:p>
      </w:tc>
    </w:tr>
  </w:tbl>
  <w:p w:rsidR="00B66803" w:rsidRPr="00B10A87" w:rsidRDefault="00B66803" w:rsidP="00B10A87">
    <w:pPr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B0" w:rsidRDefault="00C40FB0">
      <w:r>
        <w:separator/>
      </w:r>
    </w:p>
  </w:footnote>
  <w:footnote w:type="continuationSeparator" w:id="0">
    <w:p w:rsidR="00C40FB0" w:rsidRDefault="00C40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803" w:rsidRDefault="00B66803" w:rsidP="00142388">
    <w:pPr>
      <w:pStyle w:val="Header"/>
      <w:tabs>
        <w:tab w:val="right" w:pos="9639"/>
      </w:tabs>
    </w:pPr>
    <w:r>
      <w:tab/>
    </w:r>
    <w:r>
      <w:tab/>
    </w:r>
    <w:r>
      <w:rPr>
        <w:noProof/>
        <w:lang w:val="de-CH"/>
      </w:rPr>
      <w:drawing>
        <wp:inline distT="0" distB="0" distL="0" distR="0" wp14:anchorId="346CED59" wp14:editId="51DA39E3">
          <wp:extent cx="2070100" cy="612775"/>
          <wp:effectExtent l="19050" t="0" r="6350" b="0"/>
          <wp:docPr id="3" name="Bild 3" descr="tv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vd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612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BD10264_"/>
      </v:shape>
    </w:pict>
  </w:numPicBullet>
  <w:abstractNum w:abstractNumId="0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  <w:b w:val="0"/>
      </w:rPr>
    </w:lvl>
  </w:abstractNum>
  <w:abstractNum w:abstractNumId="2">
    <w:nsid w:val="00000004"/>
    <w:multiLevelType w:val="singleLevel"/>
    <w:tmpl w:val="00000004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8A6858"/>
    <w:multiLevelType w:val="hybridMultilevel"/>
    <w:tmpl w:val="8AD0C3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506073"/>
    <w:multiLevelType w:val="hybridMultilevel"/>
    <w:tmpl w:val="D86AFE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E46EF"/>
    <w:multiLevelType w:val="hybridMultilevel"/>
    <w:tmpl w:val="0D04A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F01219"/>
    <w:multiLevelType w:val="hybridMultilevel"/>
    <w:tmpl w:val="D6CE1F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425E4F"/>
    <w:multiLevelType w:val="hybridMultilevel"/>
    <w:tmpl w:val="A51241A6"/>
    <w:lvl w:ilvl="0" w:tplc="DA348776">
      <w:start w:val="2"/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1F111B"/>
    <w:multiLevelType w:val="hybridMultilevel"/>
    <w:tmpl w:val="FE4C5F22"/>
    <w:lvl w:ilvl="0" w:tplc="C494ECE8">
      <w:start w:val="2"/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3150F9"/>
    <w:multiLevelType w:val="hybridMultilevel"/>
    <w:tmpl w:val="3C980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53401"/>
    <w:multiLevelType w:val="hybridMultilevel"/>
    <w:tmpl w:val="861EC4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B13CE0"/>
    <w:multiLevelType w:val="hybridMultilevel"/>
    <w:tmpl w:val="6FE045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2F03B5"/>
    <w:multiLevelType w:val="multilevel"/>
    <w:tmpl w:val="E794BBBE"/>
    <w:lvl w:ilvl="0">
      <w:start w:val="1"/>
      <w:numFmt w:val="decimal"/>
      <w:pStyle w:val="Heading1"/>
      <w:lvlText w:val="%1."/>
      <w:lvlJc w:val="left"/>
      <w:pPr>
        <w:ind w:left="2771" w:hanging="360"/>
      </w:pPr>
      <w:rPr>
        <w:rFonts w:hint="default"/>
        <w:lang w:val="fr-C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66"/>
        </w:tabs>
        <w:ind w:left="2566" w:hanging="864"/>
      </w:pPr>
      <w:rPr>
        <w:rFonts w:hint="default"/>
      </w:rPr>
    </w:lvl>
    <w:lvl w:ilvl="4">
      <w:start w:val="1"/>
      <w:numFmt w:val="decimal"/>
      <w:pStyle w:val="Heade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33216C"/>
    <w:multiLevelType w:val="hybridMultilevel"/>
    <w:tmpl w:val="B7FA8E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4005D"/>
    <w:multiLevelType w:val="hybridMultilevel"/>
    <w:tmpl w:val="4A30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2F2B56"/>
    <w:multiLevelType w:val="hybridMultilevel"/>
    <w:tmpl w:val="E2D835EE"/>
    <w:lvl w:ilvl="0" w:tplc="DA348776">
      <w:start w:val="2"/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06539F"/>
    <w:multiLevelType w:val="multilevel"/>
    <w:tmpl w:val="6CBA9C5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E82DFD"/>
    <w:multiLevelType w:val="hybridMultilevel"/>
    <w:tmpl w:val="AC5CB3A0"/>
    <w:lvl w:ilvl="0" w:tplc="437C7A5C">
      <w:start w:val="1"/>
      <w:numFmt w:val="decimal"/>
      <w:pStyle w:val="Questionnaire-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10C0D28"/>
    <w:multiLevelType w:val="hybridMultilevel"/>
    <w:tmpl w:val="2C3C85A4"/>
    <w:lvl w:ilvl="0" w:tplc="62F0FC1E">
      <w:start w:val="1"/>
      <w:numFmt w:val="bullet"/>
      <w:pStyle w:val="Normalet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64F33"/>
    <w:multiLevelType w:val="hybridMultilevel"/>
    <w:tmpl w:val="579EE3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F30354"/>
    <w:multiLevelType w:val="hybridMultilevel"/>
    <w:tmpl w:val="F4A613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910F62"/>
    <w:multiLevelType w:val="hybridMultilevel"/>
    <w:tmpl w:val="E4A4E2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1B3D70"/>
    <w:multiLevelType w:val="hybridMultilevel"/>
    <w:tmpl w:val="7198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540D1C"/>
    <w:multiLevelType w:val="hybridMultilevel"/>
    <w:tmpl w:val="2F5C4F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6F6D3F"/>
    <w:multiLevelType w:val="hybridMultilevel"/>
    <w:tmpl w:val="BF6C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40340E"/>
    <w:multiLevelType w:val="multilevel"/>
    <w:tmpl w:val="3EBE7CD4"/>
    <w:styleLink w:val="BulletLis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8D5D7B"/>
    <w:multiLevelType w:val="hybridMultilevel"/>
    <w:tmpl w:val="0B9A4E92"/>
    <w:lvl w:ilvl="0" w:tplc="3B86F254"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0E1F46"/>
    <w:multiLevelType w:val="multilevel"/>
    <w:tmpl w:val="DE340EFA"/>
    <w:styleLink w:val="Heading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399253DA"/>
    <w:multiLevelType w:val="hybridMultilevel"/>
    <w:tmpl w:val="19B6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0B0271"/>
    <w:multiLevelType w:val="hybridMultilevel"/>
    <w:tmpl w:val="CD4EE0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642C70"/>
    <w:multiLevelType w:val="multilevel"/>
    <w:tmpl w:val="48E4BC2E"/>
    <w:lvl w:ilvl="0">
      <w:start w:val="1"/>
      <w:numFmt w:val="bullet"/>
      <w:pStyle w:val="BulletPointAnfhrungsstrichVietas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tabs>
          <w:tab w:val="num" w:pos="1004"/>
        </w:tabs>
        <w:ind w:left="1001" w:hanging="357"/>
      </w:pPr>
      <w:rPr>
        <w:rFonts w:hint="default"/>
      </w:rPr>
    </w:lvl>
    <w:lvl w:ilvl="2">
      <w:start w:val="1"/>
      <w:numFmt w:val="bullet"/>
      <w:lvlText w:val="−"/>
      <w:lvlJc w:val="left"/>
      <w:pPr>
        <w:tabs>
          <w:tab w:val="num" w:pos="1287"/>
        </w:tabs>
        <w:ind w:left="1284" w:hanging="357"/>
      </w:pPr>
      <w:rPr>
        <w:rFonts w:hint="default"/>
      </w:rPr>
    </w:lvl>
    <w:lvl w:ilvl="3">
      <w:start w:val="1"/>
      <w:numFmt w:val="bullet"/>
      <w:lvlText w:val="−"/>
      <w:lvlJc w:val="left"/>
      <w:pPr>
        <w:tabs>
          <w:tab w:val="num" w:pos="1571"/>
        </w:tabs>
        <w:ind w:left="1568" w:hanging="357"/>
      </w:pPr>
      <w:rPr>
        <w:rFonts w:hint="default"/>
      </w:rPr>
    </w:lvl>
    <w:lvl w:ilvl="4">
      <w:start w:val="1"/>
      <w:numFmt w:val="bullet"/>
      <w:lvlText w:val="−"/>
      <w:lvlJc w:val="left"/>
      <w:pPr>
        <w:tabs>
          <w:tab w:val="num" w:pos="1854"/>
        </w:tabs>
        <w:ind w:left="1851" w:hanging="357"/>
      </w:pPr>
      <w:rPr>
        <w:rFonts w:hint="default"/>
      </w:rPr>
    </w:lvl>
    <w:lvl w:ilvl="5">
      <w:start w:val="1"/>
      <w:numFmt w:val="bullet"/>
      <w:lvlText w:val="−"/>
      <w:lvlJc w:val="left"/>
      <w:pPr>
        <w:tabs>
          <w:tab w:val="num" w:pos="2146"/>
        </w:tabs>
        <w:ind w:left="2146" w:hanging="368"/>
      </w:pPr>
      <w:rPr>
        <w:rFonts w:hint="default"/>
      </w:rPr>
    </w:lvl>
    <w:lvl w:ilvl="6">
      <w:start w:val="1"/>
      <w:numFmt w:val="bullet"/>
      <w:lvlText w:val="−"/>
      <w:lvlJc w:val="left"/>
      <w:pPr>
        <w:tabs>
          <w:tab w:val="num" w:pos="1854"/>
        </w:tabs>
        <w:ind w:left="1778" w:hanging="284"/>
      </w:pPr>
      <w:rPr>
        <w:rFonts w:hint="default"/>
      </w:rPr>
    </w:lvl>
    <w:lvl w:ilvl="7">
      <w:start w:val="1"/>
      <w:numFmt w:val="bullet"/>
      <w:lvlText w:val="−"/>
      <w:lvlJc w:val="left"/>
      <w:pPr>
        <w:tabs>
          <w:tab w:val="num" w:pos="1854"/>
        </w:tabs>
        <w:ind w:left="1778" w:hanging="284"/>
      </w:pPr>
      <w:rPr>
        <w:rFonts w:hint="default"/>
      </w:rPr>
    </w:lvl>
    <w:lvl w:ilvl="8">
      <w:start w:val="1"/>
      <w:numFmt w:val="bullet"/>
      <w:lvlText w:val="−"/>
      <w:lvlJc w:val="left"/>
      <w:pPr>
        <w:tabs>
          <w:tab w:val="num" w:pos="1854"/>
        </w:tabs>
        <w:ind w:left="1778" w:hanging="284"/>
      </w:pPr>
      <w:rPr>
        <w:rFonts w:hint="default"/>
      </w:rPr>
    </w:lvl>
  </w:abstractNum>
  <w:abstractNum w:abstractNumId="31">
    <w:nsid w:val="4A207D6A"/>
    <w:multiLevelType w:val="hybridMultilevel"/>
    <w:tmpl w:val="6F826854"/>
    <w:lvl w:ilvl="0" w:tplc="E9A295CE">
      <w:start w:val="1"/>
      <w:numFmt w:val="bullet"/>
      <w:pStyle w:val="NormalIdentBulletItalic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776ABB9A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959E4BFA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33C20866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A51EDA2A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18AA7A2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D7BE2B40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7A78F498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10864AF4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2">
    <w:nsid w:val="4C884A28"/>
    <w:multiLevelType w:val="hybridMultilevel"/>
    <w:tmpl w:val="3BAA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C67B0"/>
    <w:multiLevelType w:val="hybridMultilevel"/>
    <w:tmpl w:val="434ADC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291519"/>
    <w:multiLevelType w:val="hybridMultilevel"/>
    <w:tmpl w:val="14A8BA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351B8"/>
    <w:multiLevelType w:val="hybridMultilevel"/>
    <w:tmpl w:val="9C6432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F77CA1"/>
    <w:multiLevelType w:val="hybridMultilevel"/>
    <w:tmpl w:val="F6F6C4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7">
    <w:nsid w:val="63080101"/>
    <w:multiLevelType w:val="hybridMultilevel"/>
    <w:tmpl w:val="56905D18"/>
    <w:lvl w:ilvl="0" w:tplc="DE68BBA8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7100B"/>
    <w:multiLevelType w:val="hybridMultilevel"/>
    <w:tmpl w:val="427AAE32"/>
    <w:lvl w:ilvl="0" w:tplc="208010F8">
      <w:start w:val="9"/>
      <w:numFmt w:val="bullet"/>
      <w:lvlText w:val="-"/>
      <w:lvlJc w:val="left"/>
      <w:pPr>
        <w:ind w:left="720" w:hanging="360"/>
      </w:pPr>
      <w:rPr>
        <w:rFonts w:ascii="CG Omega" w:eastAsia="Times New Roman" w:hAnsi="CG Omeg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C95D68"/>
    <w:multiLevelType w:val="hybridMultilevel"/>
    <w:tmpl w:val="6950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530ACA"/>
    <w:multiLevelType w:val="hybridMultilevel"/>
    <w:tmpl w:val="D812C3F2"/>
    <w:lvl w:ilvl="0" w:tplc="08070001">
      <w:start w:val="1"/>
      <w:numFmt w:val="bullet"/>
      <w:pStyle w:val="AufzhlungstextProfil"/>
      <w:lvlText w:val=""/>
      <w:lvlPicBulletId w:val="0"/>
      <w:lvlJc w:val="left"/>
      <w:pPr>
        <w:tabs>
          <w:tab w:val="num" w:pos="1134"/>
        </w:tabs>
        <w:ind w:left="1134" w:hanging="567"/>
      </w:pPr>
      <w:rPr>
        <w:rFonts w:ascii="Symbol" w:hAnsi="Symbol" w:cs="Symbol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6E2F5F96"/>
    <w:multiLevelType w:val="hybridMultilevel"/>
    <w:tmpl w:val="E81C19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DA13F2"/>
    <w:multiLevelType w:val="hybridMultilevel"/>
    <w:tmpl w:val="B56C6DA8"/>
    <w:lvl w:ilvl="0" w:tplc="08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77BD673F"/>
    <w:multiLevelType w:val="hybridMultilevel"/>
    <w:tmpl w:val="34702AA2"/>
    <w:lvl w:ilvl="0" w:tplc="0807000F">
      <w:start w:val="1"/>
      <w:numFmt w:val="bullet"/>
      <w:pStyle w:val="ToDo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8E52D6"/>
    <w:multiLevelType w:val="hybridMultilevel"/>
    <w:tmpl w:val="C6FC5F54"/>
    <w:lvl w:ilvl="0" w:tplc="20302BCE">
      <w:start w:val="1"/>
      <w:numFmt w:val="bullet"/>
      <w:pStyle w:val="Reference"/>
      <w:lvlText w:val="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20302B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B1059C"/>
    <w:multiLevelType w:val="multilevel"/>
    <w:tmpl w:val="F32A1AB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3"/>
  </w:num>
  <w:num w:numId="2">
    <w:abstractNumId w:val="16"/>
  </w:num>
  <w:num w:numId="3">
    <w:abstractNumId w:val="30"/>
  </w:num>
  <w:num w:numId="4">
    <w:abstractNumId w:val="17"/>
  </w:num>
  <w:num w:numId="5">
    <w:abstractNumId w:val="44"/>
  </w:num>
  <w:num w:numId="6">
    <w:abstractNumId w:val="25"/>
  </w:num>
  <w:num w:numId="7">
    <w:abstractNumId w:val="12"/>
  </w:num>
  <w:num w:numId="8">
    <w:abstractNumId w:val="40"/>
  </w:num>
  <w:num w:numId="9">
    <w:abstractNumId w:val="31"/>
  </w:num>
  <w:num w:numId="10">
    <w:abstractNumId w:val="27"/>
  </w:num>
  <w:num w:numId="11">
    <w:abstractNumId w:val="45"/>
  </w:num>
  <w:num w:numId="12">
    <w:abstractNumId w:val="18"/>
  </w:num>
  <w:num w:numId="13">
    <w:abstractNumId w:val="37"/>
  </w:num>
  <w:num w:numId="14">
    <w:abstractNumId w:val="6"/>
  </w:num>
  <w:num w:numId="15">
    <w:abstractNumId w:val="41"/>
  </w:num>
  <w:num w:numId="16">
    <w:abstractNumId w:val="19"/>
  </w:num>
  <w:num w:numId="17">
    <w:abstractNumId w:val="33"/>
  </w:num>
  <w:num w:numId="18">
    <w:abstractNumId w:val="20"/>
  </w:num>
  <w:num w:numId="19">
    <w:abstractNumId w:val="29"/>
  </w:num>
  <w:num w:numId="20">
    <w:abstractNumId w:val="10"/>
  </w:num>
  <w:num w:numId="21">
    <w:abstractNumId w:val="3"/>
  </w:num>
  <w:num w:numId="22">
    <w:abstractNumId w:val="8"/>
  </w:num>
  <w:num w:numId="23">
    <w:abstractNumId w:val="21"/>
  </w:num>
  <w:num w:numId="24">
    <w:abstractNumId w:val="11"/>
  </w:num>
  <w:num w:numId="25">
    <w:abstractNumId w:val="15"/>
  </w:num>
  <w:num w:numId="26">
    <w:abstractNumId w:val="7"/>
  </w:num>
  <w:num w:numId="27">
    <w:abstractNumId w:val="5"/>
  </w:num>
  <w:num w:numId="28">
    <w:abstractNumId w:val="42"/>
  </w:num>
  <w:num w:numId="29">
    <w:abstractNumId w:val="9"/>
  </w:num>
  <w:num w:numId="30">
    <w:abstractNumId w:val="26"/>
  </w:num>
  <w:num w:numId="31">
    <w:abstractNumId w:val="35"/>
  </w:num>
  <w:num w:numId="32">
    <w:abstractNumId w:val="34"/>
  </w:num>
  <w:num w:numId="33">
    <w:abstractNumId w:val="23"/>
  </w:num>
  <w:num w:numId="34">
    <w:abstractNumId w:val="38"/>
  </w:num>
  <w:num w:numId="35">
    <w:abstractNumId w:val="24"/>
  </w:num>
  <w:num w:numId="36">
    <w:abstractNumId w:val="28"/>
  </w:num>
  <w:num w:numId="37">
    <w:abstractNumId w:val="36"/>
  </w:num>
  <w:num w:numId="38">
    <w:abstractNumId w:val="32"/>
  </w:num>
  <w:num w:numId="39">
    <w:abstractNumId w:val="22"/>
  </w:num>
  <w:num w:numId="40">
    <w:abstractNumId w:val="39"/>
  </w:num>
  <w:num w:numId="41">
    <w:abstractNumId w:val="14"/>
  </w:num>
  <w:num w:numId="42">
    <w:abstractNumId w:val="13"/>
  </w:num>
  <w:num w:numId="4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fr-CH" w:vendorID="64" w:dllVersion="131078" w:nlCheck="1" w:checkStyle="1"/>
  <w:activeWritingStyle w:appName="MSWord" w:lang="fr-CA" w:vendorID="64" w:dllVersion="131078" w:nlCheck="1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567"/>
  <w:doNotHyphenateCap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>
      <o:colormru v:ext="edit" colors="#fcf,#ccecff,#0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98"/>
    <w:rsid w:val="00000343"/>
    <w:rsid w:val="00000775"/>
    <w:rsid w:val="000007CF"/>
    <w:rsid w:val="00000822"/>
    <w:rsid w:val="000013E3"/>
    <w:rsid w:val="00001892"/>
    <w:rsid w:val="00001E87"/>
    <w:rsid w:val="00002863"/>
    <w:rsid w:val="0000291A"/>
    <w:rsid w:val="000048AF"/>
    <w:rsid w:val="0000498E"/>
    <w:rsid w:val="000054AC"/>
    <w:rsid w:val="00006C57"/>
    <w:rsid w:val="00006D53"/>
    <w:rsid w:val="000070E5"/>
    <w:rsid w:val="0000761F"/>
    <w:rsid w:val="0001047E"/>
    <w:rsid w:val="000111AE"/>
    <w:rsid w:val="00011290"/>
    <w:rsid w:val="000115C7"/>
    <w:rsid w:val="00011702"/>
    <w:rsid w:val="000122EA"/>
    <w:rsid w:val="0001335D"/>
    <w:rsid w:val="0001354E"/>
    <w:rsid w:val="00013BF0"/>
    <w:rsid w:val="00013F54"/>
    <w:rsid w:val="0001436B"/>
    <w:rsid w:val="000143F2"/>
    <w:rsid w:val="0001456E"/>
    <w:rsid w:val="00014AD3"/>
    <w:rsid w:val="00014FFA"/>
    <w:rsid w:val="00015AB4"/>
    <w:rsid w:val="00015BE6"/>
    <w:rsid w:val="00015E8C"/>
    <w:rsid w:val="000161CE"/>
    <w:rsid w:val="00016FC4"/>
    <w:rsid w:val="000175F9"/>
    <w:rsid w:val="0001796E"/>
    <w:rsid w:val="000207F9"/>
    <w:rsid w:val="00020823"/>
    <w:rsid w:val="00020FB5"/>
    <w:rsid w:val="00021596"/>
    <w:rsid w:val="00022121"/>
    <w:rsid w:val="000221E1"/>
    <w:rsid w:val="0002233A"/>
    <w:rsid w:val="0002277E"/>
    <w:rsid w:val="00023566"/>
    <w:rsid w:val="000239C9"/>
    <w:rsid w:val="00023F9A"/>
    <w:rsid w:val="0002400F"/>
    <w:rsid w:val="00024AAA"/>
    <w:rsid w:val="000251B5"/>
    <w:rsid w:val="000263DB"/>
    <w:rsid w:val="000263F9"/>
    <w:rsid w:val="0002701B"/>
    <w:rsid w:val="0003005B"/>
    <w:rsid w:val="000300BA"/>
    <w:rsid w:val="000303A0"/>
    <w:rsid w:val="00030513"/>
    <w:rsid w:val="000312E5"/>
    <w:rsid w:val="000317E1"/>
    <w:rsid w:val="0003199B"/>
    <w:rsid w:val="0003370D"/>
    <w:rsid w:val="00034455"/>
    <w:rsid w:val="000345D8"/>
    <w:rsid w:val="00034793"/>
    <w:rsid w:val="00034C3E"/>
    <w:rsid w:val="0003601B"/>
    <w:rsid w:val="00036FAB"/>
    <w:rsid w:val="000371FE"/>
    <w:rsid w:val="0004074C"/>
    <w:rsid w:val="00040BF7"/>
    <w:rsid w:val="00040D12"/>
    <w:rsid w:val="00041EA7"/>
    <w:rsid w:val="000421DF"/>
    <w:rsid w:val="0004224E"/>
    <w:rsid w:val="0004268A"/>
    <w:rsid w:val="000426DE"/>
    <w:rsid w:val="00042B8C"/>
    <w:rsid w:val="00043367"/>
    <w:rsid w:val="000437A9"/>
    <w:rsid w:val="000443D4"/>
    <w:rsid w:val="00044D47"/>
    <w:rsid w:val="000452A9"/>
    <w:rsid w:val="000468D3"/>
    <w:rsid w:val="00046F7D"/>
    <w:rsid w:val="00047F76"/>
    <w:rsid w:val="000500B0"/>
    <w:rsid w:val="000502D3"/>
    <w:rsid w:val="000505C5"/>
    <w:rsid w:val="0005071C"/>
    <w:rsid w:val="00050CE3"/>
    <w:rsid w:val="00050D29"/>
    <w:rsid w:val="00050FAB"/>
    <w:rsid w:val="000511F4"/>
    <w:rsid w:val="0005137F"/>
    <w:rsid w:val="0005160E"/>
    <w:rsid w:val="00051B07"/>
    <w:rsid w:val="0005246A"/>
    <w:rsid w:val="00052BE8"/>
    <w:rsid w:val="000533EC"/>
    <w:rsid w:val="0005358F"/>
    <w:rsid w:val="00053C25"/>
    <w:rsid w:val="00053EFE"/>
    <w:rsid w:val="00053FAD"/>
    <w:rsid w:val="000542CF"/>
    <w:rsid w:val="00054656"/>
    <w:rsid w:val="00054A64"/>
    <w:rsid w:val="00055041"/>
    <w:rsid w:val="00055D36"/>
    <w:rsid w:val="000563DF"/>
    <w:rsid w:val="0005692C"/>
    <w:rsid w:val="00057069"/>
    <w:rsid w:val="0005765C"/>
    <w:rsid w:val="000576BD"/>
    <w:rsid w:val="000603B6"/>
    <w:rsid w:val="0006045A"/>
    <w:rsid w:val="0006189A"/>
    <w:rsid w:val="00061B33"/>
    <w:rsid w:val="000620BB"/>
    <w:rsid w:val="000625FD"/>
    <w:rsid w:val="00062C00"/>
    <w:rsid w:val="00063BA3"/>
    <w:rsid w:val="00064204"/>
    <w:rsid w:val="000644CF"/>
    <w:rsid w:val="00064AEF"/>
    <w:rsid w:val="00064C26"/>
    <w:rsid w:val="00064DF1"/>
    <w:rsid w:val="000651E5"/>
    <w:rsid w:val="00065621"/>
    <w:rsid w:val="00066FE1"/>
    <w:rsid w:val="000677D4"/>
    <w:rsid w:val="0006786B"/>
    <w:rsid w:val="000714CA"/>
    <w:rsid w:val="000715E6"/>
    <w:rsid w:val="00071DF0"/>
    <w:rsid w:val="0007252C"/>
    <w:rsid w:val="0007338F"/>
    <w:rsid w:val="000734A8"/>
    <w:rsid w:val="0007363C"/>
    <w:rsid w:val="000737CB"/>
    <w:rsid w:val="0007380D"/>
    <w:rsid w:val="00073AC2"/>
    <w:rsid w:val="00074E35"/>
    <w:rsid w:val="000763C7"/>
    <w:rsid w:val="00076B67"/>
    <w:rsid w:val="00076CD5"/>
    <w:rsid w:val="00077A68"/>
    <w:rsid w:val="000804C2"/>
    <w:rsid w:val="00080896"/>
    <w:rsid w:val="00080B29"/>
    <w:rsid w:val="00080B6F"/>
    <w:rsid w:val="000819AA"/>
    <w:rsid w:val="00081A82"/>
    <w:rsid w:val="00082454"/>
    <w:rsid w:val="000829AD"/>
    <w:rsid w:val="00082D89"/>
    <w:rsid w:val="00082F7E"/>
    <w:rsid w:val="0008318C"/>
    <w:rsid w:val="00083E78"/>
    <w:rsid w:val="000845AA"/>
    <w:rsid w:val="00085708"/>
    <w:rsid w:val="000863BD"/>
    <w:rsid w:val="0008664B"/>
    <w:rsid w:val="0008751A"/>
    <w:rsid w:val="0008785A"/>
    <w:rsid w:val="000878FB"/>
    <w:rsid w:val="00087E03"/>
    <w:rsid w:val="000902C1"/>
    <w:rsid w:val="000906FB"/>
    <w:rsid w:val="0009074C"/>
    <w:rsid w:val="0009078D"/>
    <w:rsid w:val="0009090A"/>
    <w:rsid w:val="00090976"/>
    <w:rsid w:val="00090BC1"/>
    <w:rsid w:val="00091322"/>
    <w:rsid w:val="00091496"/>
    <w:rsid w:val="00091641"/>
    <w:rsid w:val="0009170E"/>
    <w:rsid w:val="00091C54"/>
    <w:rsid w:val="00092223"/>
    <w:rsid w:val="000926FC"/>
    <w:rsid w:val="00092C16"/>
    <w:rsid w:val="000930F1"/>
    <w:rsid w:val="00093151"/>
    <w:rsid w:val="0009571C"/>
    <w:rsid w:val="000959C6"/>
    <w:rsid w:val="0009684F"/>
    <w:rsid w:val="00096869"/>
    <w:rsid w:val="00096EEC"/>
    <w:rsid w:val="0009736A"/>
    <w:rsid w:val="00097CEA"/>
    <w:rsid w:val="000A000C"/>
    <w:rsid w:val="000A0F08"/>
    <w:rsid w:val="000A11BB"/>
    <w:rsid w:val="000A1DD2"/>
    <w:rsid w:val="000A3220"/>
    <w:rsid w:val="000A3AC7"/>
    <w:rsid w:val="000A3DD7"/>
    <w:rsid w:val="000A4474"/>
    <w:rsid w:val="000A4514"/>
    <w:rsid w:val="000A4824"/>
    <w:rsid w:val="000A574F"/>
    <w:rsid w:val="000A64EC"/>
    <w:rsid w:val="000A750B"/>
    <w:rsid w:val="000A7A43"/>
    <w:rsid w:val="000B02F2"/>
    <w:rsid w:val="000B03EC"/>
    <w:rsid w:val="000B0A85"/>
    <w:rsid w:val="000B0B76"/>
    <w:rsid w:val="000B1231"/>
    <w:rsid w:val="000B1B56"/>
    <w:rsid w:val="000B1BFD"/>
    <w:rsid w:val="000B1C73"/>
    <w:rsid w:val="000B1E0F"/>
    <w:rsid w:val="000B1EE9"/>
    <w:rsid w:val="000B1F09"/>
    <w:rsid w:val="000B3046"/>
    <w:rsid w:val="000B3218"/>
    <w:rsid w:val="000B3488"/>
    <w:rsid w:val="000B3517"/>
    <w:rsid w:val="000B441B"/>
    <w:rsid w:val="000B47FF"/>
    <w:rsid w:val="000B487A"/>
    <w:rsid w:val="000B4944"/>
    <w:rsid w:val="000B502B"/>
    <w:rsid w:val="000B50C4"/>
    <w:rsid w:val="000B5614"/>
    <w:rsid w:val="000B5B1B"/>
    <w:rsid w:val="000B5E4D"/>
    <w:rsid w:val="000B6155"/>
    <w:rsid w:val="000B660A"/>
    <w:rsid w:val="000B6996"/>
    <w:rsid w:val="000B6DEA"/>
    <w:rsid w:val="000B7087"/>
    <w:rsid w:val="000B7166"/>
    <w:rsid w:val="000B7DF5"/>
    <w:rsid w:val="000C029C"/>
    <w:rsid w:val="000C06E8"/>
    <w:rsid w:val="000C0ACB"/>
    <w:rsid w:val="000C0B1B"/>
    <w:rsid w:val="000C13F5"/>
    <w:rsid w:val="000C190D"/>
    <w:rsid w:val="000C1916"/>
    <w:rsid w:val="000C1ED4"/>
    <w:rsid w:val="000C2206"/>
    <w:rsid w:val="000C27B1"/>
    <w:rsid w:val="000C28BC"/>
    <w:rsid w:val="000C3254"/>
    <w:rsid w:val="000C346A"/>
    <w:rsid w:val="000C35A4"/>
    <w:rsid w:val="000C3887"/>
    <w:rsid w:val="000C3E6A"/>
    <w:rsid w:val="000C405E"/>
    <w:rsid w:val="000C44D1"/>
    <w:rsid w:val="000C4A14"/>
    <w:rsid w:val="000C581A"/>
    <w:rsid w:val="000C5E0F"/>
    <w:rsid w:val="000C6875"/>
    <w:rsid w:val="000C6D92"/>
    <w:rsid w:val="000C6F76"/>
    <w:rsid w:val="000C70A8"/>
    <w:rsid w:val="000C7962"/>
    <w:rsid w:val="000C799D"/>
    <w:rsid w:val="000C7A50"/>
    <w:rsid w:val="000C7FB7"/>
    <w:rsid w:val="000D04D4"/>
    <w:rsid w:val="000D08E8"/>
    <w:rsid w:val="000D0F0D"/>
    <w:rsid w:val="000D1E8E"/>
    <w:rsid w:val="000D1EFE"/>
    <w:rsid w:val="000D2847"/>
    <w:rsid w:val="000D2B8A"/>
    <w:rsid w:val="000D2C1B"/>
    <w:rsid w:val="000D2C1C"/>
    <w:rsid w:val="000D2E3A"/>
    <w:rsid w:val="000D32C3"/>
    <w:rsid w:val="000D3444"/>
    <w:rsid w:val="000D36A0"/>
    <w:rsid w:val="000D3BD7"/>
    <w:rsid w:val="000D53A9"/>
    <w:rsid w:val="000D5759"/>
    <w:rsid w:val="000D6307"/>
    <w:rsid w:val="000D63DA"/>
    <w:rsid w:val="000D6446"/>
    <w:rsid w:val="000D64AE"/>
    <w:rsid w:val="000D6BCE"/>
    <w:rsid w:val="000D7460"/>
    <w:rsid w:val="000E0CDD"/>
    <w:rsid w:val="000E1222"/>
    <w:rsid w:val="000E16F7"/>
    <w:rsid w:val="000E35AA"/>
    <w:rsid w:val="000E381D"/>
    <w:rsid w:val="000E414A"/>
    <w:rsid w:val="000E45CB"/>
    <w:rsid w:val="000E479A"/>
    <w:rsid w:val="000E47A8"/>
    <w:rsid w:val="000E48E7"/>
    <w:rsid w:val="000E5117"/>
    <w:rsid w:val="000E5B30"/>
    <w:rsid w:val="000E630F"/>
    <w:rsid w:val="000E64DF"/>
    <w:rsid w:val="000E6581"/>
    <w:rsid w:val="000E6C4D"/>
    <w:rsid w:val="000E7285"/>
    <w:rsid w:val="000E73A2"/>
    <w:rsid w:val="000E7ED8"/>
    <w:rsid w:val="000F0035"/>
    <w:rsid w:val="000F0A5F"/>
    <w:rsid w:val="000F20D9"/>
    <w:rsid w:val="000F24B0"/>
    <w:rsid w:val="000F2D87"/>
    <w:rsid w:val="000F2E17"/>
    <w:rsid w:val="000F4EBE"/>
    <w:rsid w:val="000F523D"/>
    <w:rsid w:val="000F6255"/>
    <w:rsid w:val="000F6477"/>
    <w:rsid w:val="000F6775"/>
    <w:rsid w:val="000F6A58"/>
    <w:rsid w:val="000F6F76"/>
    <w:rsid w:val="000F7D76"/>
    <w:rsid w:val="00100256"/>
    <w:rsid w:val="00100954"/>
    <w:rsid w:val="00100FB9"/>
    <w:rsid w:val="001013D3"/>
    <w:rsid w:val="001014F0"/>
    <w:rsid w:val="00101B06"/>
    <w:rsid w:val="00101BEF"/>
    <w:rsid w:val="00101E0D"/>
    <w:rsid w:val="00101F2E"/>
    <w:rsid w:val="001020B7"/>
    <w:rsid w:val="0010230D"/>
    <w:rsid w:val="001034B4"/>
    <w:rsid w:val="00103575"/>
    <w:rsid w:val="001036AF"/>
    <w:rsid w:val="00103AF7"/>
    <w:rsid w:val="00103DE6"/>
    <w:rsid w:val="00103F91"/>
    <w:rsid w:val="0010513F"/>
    <w:rsid w:val="001051BF"/>
    <w:rsid w:val="00107521"/>
    <w:rsid w:val="00107825"/>
    <w:rsid w:val="001078A0"/>
    <w:rsid w:val="001079A7"/>
    <w:rsid w:val="00107DB5"/>
    <w:rsid w:val="00107DEE"/>
    <w:rsid w:val="00110198"/>
    <w:rsid w:val="00110249"/>
    <w:rsid w:val="0011051F"/>
    <w:rsid w:val="00110761"/>
    <w:rsid w:val="00110F10"/>
    <w:rsid w:val="0011102D"/>
    <w:rsid w:val="00111AAE"/>
    <w:rsid w:val="00111C18"/>
    <w:rsid w:val="00111EFD"/>
    <w:rsid w:val="00111FB1"/>
    <w:rsid w:val="0011251C"/>
    <w:rsid w:val="00112777"/>
    <w:rsid w:val="001127B2"/>
    <w:rsid w:val="00112DD3"/>
    <w:rsid w:val="0011434B"/>
    <w:rsid w:val="00114449"/>
    <w:rsid w:val="00114A23"/>
    <w:rsid w:val="00114AE1"/>
    <w:rsid w:val="00115025"/>
    <w:rsid w:val="00115728"/>
    <w:rsid w:val="001165A4"/>
    <w:rsid w:val="00117A30"/>
    <w:rsid w:val="0012002F"/>
    <w:rsid w:val="001206FD"/>
    <w:rsid w:val="00121058"/>
    <w:rsid w:val="00121771"/>
    <w:rsid w:val="00121FB5"/>
    <w:rsid w:val="0012201B"/>
    <w:rsid w:val="0012208F"/>
    <w:rsid w:val="00122132"/>
    <w:rsid w:val="00122BCA"/>
    <w:rsid w:val="0012312E"/>
    <w:rsid w:val="0012313F"/>
    <w:rsid w:val="0012321E"/>
    <w:rsid w:val="00123A2C"/>
    <w:rsid w:val="00123DCB"/>
    <w:rsid w:val="001264E4"/>
    <w:rsid w:val="0012678F"/>
    <w:rsid w:val="00127A35"/>
    <w:rsid w:val="00127B75"/>
    <w:rsid w:val="00127F17"/>
    <w:rsid w:val="00130197"/>
    <w:rsid w:val="00130B7C"/>
    <w:rsid w:val="00131922"/>
    <w:rsid w:val="00131BC5"/>
    <w:rsid w:val="0013360E"/>
    <w:rsid w:val="00133DA3"/>
    <w:rsid w:val="00133F8F"/>
    <w:rsid w:val="0013419F"/>
    <w:rsid w:val="0013436B"/>
    <w:rsid w:val="00134E9E"/>
    <w:rsid w:val="001354CF"/>
    <w:rsid w:val="0013560C"/>
    <w:rsid w:val="0013634C"/>
    <w:rsid w:val="00136395"/>
    <w:rsid w:val="0013649E"/>
    <w:rsid w:val="0013656C"/>
    <w:rsid w:val="0013691A"/>
    <w:rsid w:val="00137697"/>
    <w:rsid w:val="00137912"/>
    <w:rsid w:val="00137ED1"/>
    <w:rsid w:val="001406DC"/>
    <w:rsid w:val="00140A29"/>
    <w:rsid w:val="00141352"/>
    <w:rsid w:val="001414A0"/>
    <w:rsid w:val="001415CE"/>
    <w:rsid w:val="00141627"/>
    <w:rsid w:val="00142388"/>
    <w:rsid w:val="00142B4B"/>
    <w:rsid w:val="00142E53"/>
    <w:rsid w:val="00143360"/>
    <w:rsid w:val="00143368"/>
    <w:rsid w:val="001434F7"/>
    <w:rsid w:val="001443C2"/>
    <w:rsid w:val="001449F8"/>
    <w:rsid w:val="00144F16"/>
    <w:rsid w:val="00145CD9"/>
    <w:rsid w:val="0014611D"/>
    <w:rsid w:val="0014674C"/>
    <w:rsid w:val="00146C39"/>
    <w:rsid w:val="0014759C"/>
    <w:rsid w:val="0014767C"/>
    <w:rsid w:val="00147703"/>
    <w:rsid w:val="001477DA"/>
    <w:rsid w:val="00147A13"/>
    <w:rsid w:val="00147D9B"/>
    <w:rsid w:val="001513BC"/>
    <w:rsid w:val="0015195B"/>
    <w:rsid w:val="001521DD"/>
    <w:rsid w:val="00152D6D"/>
    <w:rsid w:val="00152D6F"/>
    <w:rsid w:val="001533C3"/>
    <w:rsid w:val="0015447D"/>
    <w:rsid w:val="00154B2A"/>
    <w:rsid w:val="00155517"/>
    <w:rsid w:val="001557A1"/>
    <w:rsid w:val="00156F5B"/>
    <w:rsid w:val="0015721A"/>
    <w:rsid w:val="00157404"/>
    <w:rsid w:val="00160128"/>
    <w:rsid w:val="00160601"/>
    <w:rsid w:val="00161302"/>
    <w:rsid w:val="0016195D"/>
    <w:rsid w:val="00161C47"/>
    <w:rsid w:val="00161F89"/>
    <w:rsid w:val="00162172"/>
    <w:rsid w:val="00162687"/>
    <w:rsid w:val="00164483"/>
    <w:rsid w:val="00164D36"/>
    <w:rsid w:val="00164D91"/>
    <w:rsid w:val="00164DB9"/>
    <w:rsid w:val="00164F48"/>
    <w:rsid w:val="00165651"/>
    <w:rsid w:val="00166152"/>
    <w:rsid w:val="00167268"/>
    <w:rsid w:val="00167380"/>
    <w:rsid w:val="001707A2"/>
    <w:rsid w:val="001708B4"/>
    <w:rsid w:val="00171581"/>
    <w:rsid w:val="00171762"/>
    <w:rsid w:val="00171836"/>
    <w:rsid w:val="00171966"/>
    <w:rsid w:val="0017327C"/>
    <w:rsid w:val="00173703"/>
    <w:rsid w:val="00173C9C"/>
    <w:rsid w:val="001740E1"/>
    <w:rsid w:val="0017482B"/>
    <w:rsid w:val="001748D5"/>
    <w:rsid w:val="00174FD5"/>
    <w:rsid w:val="001754EF"/>
    <w:rsid w:val="001758CF"/>
    <w:rsid w:val="0017616C"/>
    <w:rsid w:val="001774C3"/>
    <w:rsid w:val="00180D63"/>
    <w:rsid w:val="00180FAA"/>
    <w:rsid w:val="0018183B"/>
    <w:rsid w:val="00181922"/>
    <w:rsid w:val="0018218E"/>
    <w:rsid w:val="00183140"/>
    <w:rsid w:val="001852AE"/>
    <w:rsid w:val="001854EA"/>
    <w:rsid w:val="00185C6E"/>
    <w:rsid w:val="001860A1"/>
    <w:rsid w:val="00186252"/>
    <w:rsid w:val="00186BDF"/>
    <w:rsid w:val="00187327"/>
    <w:rsid w:val="001874C2"/>
    <w:rsid w:val="0018760F"/>
    <w:rsid w:val="0019073A"/>
    <w:rsid w:val="001907ED"/>
    <w:rsid w:val="001908A0"/>
    <w:rsid w:val="00190BCB"/>
    <w:rsid w:val="00191429"/>
    <w:rsid w:val="001933B7"/>
    <w:rsid w:val="001936E0"/>
    <w:rsid w:val="00194285"/>
    <w:rsid w:val="0019428B"/>
    <w:rsid w:val="001944D9"/>
    <w:rsid w:val="00194EE0"/>
    <w:rsid w:val="00195D2F"/>
    <w:rsid w:val="00195EA7"/>
    <w:rsid w:val="00196369"/>
    <w:rsid w:val="00197418"/>
    <w:rsid w:val="0019745F"/>
    <w:rsid w:val="00197F0A"/>
    <w:rsid w:val="001A0AF1"/>
    <w:rsid w:val="001A17BD"/>
    <w:rsid w:val="001A1A34"/>
    <w:rsid w:val="001A1A92"/>
    <w:rsid w:val="001A3856"/>
    <w:rsid w:val="001A4E5B"/>
    <w:rsid w:val="001A4EBC"/>
    <w:rsid w:val="001A55E0"/>
    <w:rsid w:val="001A5F8B"/>
    <w:rsid w:val="001A6EFA"/>
    <w:rsid w:val="001A707A"/>
    <w:rsid w:val="001A76B5"/>
    <w:rsid w:val="001A7CE9"/>
    <w:rsid w:val="001A7F16"/>
    <w:rsid w:val="001B036A"/>
    <w:rsid w:val="001B0641"/>
    <w:rsid w:val="001B0BA9"/>
    <w:rsid w:val="001B0C57"/>
    <w:rsid w:val="001B0C5F"/>
    <w:rsid w:val="001B0E26"/>
    <w:rsid w:val="001B148F"/>
    <w:rsid w:val="001B1A51"/>
    <w:rsid w:val="001B227C"/>
    <w:rsid w:val="001B264D"/>
    <w:rsid w:val="001B32B2"/>
    <w:rsid w:val="001B3460"/>
    <w:rsid w:val="001B3625"/>
    <w:rsid w:val="001B383C"/>
    <w:rsid w:val="001B3FAE"/>
    <w:rsid w:val="001B4B34"/>
    <w:rsid w:val="001B54B9"/>
    <w:rsid w:val="001B5699"/>
    <w:rsid w:val="001B5C86"/>
    <w:rsid w:val="001B6F6F"/>
    <w:rsid w:val="001B72B4"/>
    <w:rsid w:val="001B7A62"/>
    <w:rsid w:val="001B7FD9"/>
    <w:rsid w:val="001C02CD"/>
    <w:rsid w:val="001C06AA"/>
    <w:rsid w:val="001C0F75"/>
    <w:rsid w:val="001C1001"/>
    <w:rsid w:val="001C120F"/>
    <w:rsid w:val="001C1551"/>
    <w:rsid w:val="001C211D"/>
    <w:rsid w:val="001C2915"/>
    <w:rsid w:val="001C36F0"/>
    <w:rsid w:val="001C3AE4"/>
    <w:rsid w:val="001C3B22"/>
    <w:rsid w:val="001C4616"/>
    <w:rsid w:val="001C4F55"/>
    <w:rsid w:val="001C50B0"/>
    <w:rsid w:val="001C5271"/>
    <w:rsid w:val="001C55D3"/>
    <w:rsid w:val="001C5FF5"/>
    <w:rsid w:val="001C63BA"/>
    <w:rsid w:val="001C66A9"/>
    <w:rsid w:val="001C675F"/>
    <w:rsid w:val="001C6FB6"/>
    <w:rsid w:val="001C796A"/>
    <w:rsid w:val="001C7C42"/>
    <w:rsid w:val="001C7D09"/>
    <w:rsid w:val="001D0239"/>
    <w:rsid w:val="001D03EF"/>
    <w:rsid w:val="001D04B2"/>
    <w:rsid w:val="001D0FF3"/>
    <w:rsid w:val="001D142A"/>
    <w:rsid w:val="001D18FB"/>
    <w:rsid w:val="001D232B"/>
    <w:rsid w:val="001D350B"/>
    <w:rsid w:val="001D393B"/>
    <w:rsid w:val="001D3C00"/>
    <w:rsid w:val="001D40A8"/>
    <w:rsid w:val="001D49A6"/>
    <w:rsid w:val="001D52B8"/>
    <w:rsid w:val="001D55D8"/>
    <w:rsid w:val="001D5A43"/>
    <w:rsid w:val="001D5BC7"/>
    <w:rsid w:val="001D5E3E"/>
    <w:rsid w:val="001D5F1F"/>
    <w:rsid w:val="001D68A2"/>
    <w:rsid w:val="001D7806"/>
    <w:rsid w:val="001D78C9"/>
    <w:rsid w:val="001E0425"/>
    <w:rsid w:val="001E07F7"/>
    <w:rsid w:val="001E1329"/>
    <w:rsid w:val="001E1925"/>
    <w:rsid w:val="001E1CA0"/>
    <w:rsid w:val="001E1E95"/>
    <w:rsid w:val="001E265B"/>
    <w:rsid w:val="001E2C38"/>
    <w:rsid w:val="001E318B"/>
    <w:rsid w:val="001E359A"/>
    <w:rsid w:val="001E3C17"/>
    <w:rsid w:val="001E401E"/>
    <w:rsid w:val="001E4C2A"/>
    <w:rsid w:val="001E4C76"/>
    <w:rsid w:val="001E4E73"/>
    <w:rsid w:val="001E57E5"/>
    <w:rsid w:val="001E5C38"/>
    <w:rsid w:val="001E6C08"/>
    <w:rsid w:val="001E6DF0"/>
    <w:rsid w:val="001E71AE"/>
    <w:rsid w:val="001E7AA7"/>
    <w:rsid w:val="001F0135"/>
    <w:rsid w:val="001F0974"/>
    <w:rsid w:val="001F0979"/>
    <w:rsid w:val="001F1F3D"/>
    <w:rsid w:val="001F2274"/>
    <w:rsid w:val="001F24C4"/>
    <w:rsid w:val="001F35A2"/>
    <w:rsid w:val="001F4119"/>
    <w:rsid w:val="001F42BD"/>
    <w:rsid w:val="001F452D"/>
    <w:rsid w:val="001F5414"/>
    <w:rsid w:val="001F5B13"/>
    <w:rsid w:val="001F5CEB"/>
    <w:rsid w:val="001F6340"/>
    <w:rsid w:val="001F7600"/>
    <w:rsid w:val="0020016E"/>
    <w:rsid w:val="002002B5"/>
    <w:rsid w:val="00200341"/>
    <w:rsid w:val="002003E6"/>
    <w:rsid w:val="00200920"/>
    <w:rsid w:val="002018BE"/>
    <w:rsid w:val="0020196A"/>
    <w:rsid w:val="00201C23"/>
    <w:rsid w:val="00201F0C"/>
    <w:rsid w:val="00202AF4"/>
    <w:rsid w:val="00202ECD"/>
    <w:rsid w:val="00204900"/>
    <w:rsid w:val="00204C81"/>
    <w:rsid w:val="002053A4"/>
    <w:rsid w:val="00205557"/>
    <w:rsid w:val="0020555E"/>
    <w:rsid w:val="00205F48"/>
    <w:rsid w:val="00207CE2"/>
    <w:rsid w:val="0021052B"/>
    <w:rsid w:val="00210D8E"/>
    <w:rsid w:val="00211207"/>
    <w:rsid w:val="00211539"/>
    <w:rsid w:val="00211B85"/>
    <w:rsid w:val="00211C17"/>
    <w:rsid w:val="002123B8"/>
    <w:rsid w:val="00212427"/>
    <w:rsid w:val="002126D2"/>
    <w:rsid w:val="00213FEB"/>
    <w:rsid w:val="002143BD"/>
    <w:rsid w:val="00214740"/>
    <w:rsid w:val="00214E54"/>
    <w:rsid w:val="002159B4"/>
    <w:rsid w:val="00215D45"/>
    <w:rsid w:val="002163E6"/>
    <w:rsid w:val="002165E3"/>
    <w:rsid w:val="002165FD"/>
    <w:rsid w:val="002166E4"/>
    <w:rsid w:val="0021687D"/>
    <w:rsid w:val="002170AC"/>
    <w:rsid w:val="0021788C"/>
    <w:rsid w:val="00220202"/>
    <w:rsid w:val="002208DC"/>
    <w:rsid w:val="002213F2"/>
    <w:rsid w:val="002216CF"/>
    <w:rsid w:val="00221A1B"/>
    <w:rsid w:val="00222AC5"/>
    <w:rsid w:val="00222B43"/>
    <w:rsid w:val="00223012"/>
    <w:rsid w:val="00223232"/>
    <w:rsid w:val="00223AFA"/>
    <w:rsid w:val="00223B8E"/>
    <w:rsid w:val="00223BFF"/>
    <w:rsid w:val="002244BF"/>
    <w:rsid w:val="0022490E"/>
    <w:rsid w:val="00225114"/>
    <w:rsid w:val="002253A6"/>
    <w:rsid w:val="00225EC7"/>
    <w:rsid w:val="0022612C"/>
    <w:rsid w:val="00226148"/>
    <w:rsid w:val="002262DE"/>
    <w:rsid w:val="0022677D"/>
    <w:rsid w:val="00226C4F"/>
    <w:rsid w:val="00226FBE"/>
    <w:rsid w:val="00227554"/>
    <w:rsid w:val="00227A1D"/>
    <w:rsid w:val="00227AF6"/>
    <w:rsid w:val="00227D63"/>
    <w:rsid w:val="00230542"/>
    <w:rsid w:val="00230657"/>
    <w:rsid w:val="00230EA7"/>
    <w:rsid w:val="002310FF"/>
    <w:rsid w:val="002316FC"/>
    <w:rsid w:val="0023196A"/>
    <w:rsid w:val="00231D73"/>
    <w:rsid w:val="00232203"/>
    <w:rsid w:val="00232372"/>
    <w:rsid w:val="0023296B"/>
    <w:rsid w:val="00232E81"/>
    <w:rsid w:val="00232F3B"/>
    <w:rsid w:val="00233100"/>
    <w:rsid w:val="002336A3"/>
    <w:rsid w:val="00233762"/>
    <w:rsid w:val="002337E5"/>
    <w:rsid w:val="00233B1E"/>
    <w:rsid w:val="00234F6E"/>
    <w:rsid w:val="00235355"/>
    <w:rsid w:val="00235379"/>
    <w:rsid w:val="00235586"/>
    <w:rsid w:val="002355BD"/>
    <w:rsid w:val="00236134"/>
    <w:rsid w:val="002368AB"/>
    <w:rsid w:val="00236CBB"/>
    <w:rsid w:val="00237BBC"/>
    <w:rsid w:val="002400CD"/>
    <w:rsid w:val="00240106"/>
    <w:rsid w:val="00240B21"/>
    <w:rsid w:val="00240B43"/>
    <w:rsid w:val="00241DB6"/>
    <w:rsid w:val="00242453"/>
    <w:rsid w:val="002426D4"/>
    <w:rsid w:val="00242D73"/>
    <w:rsid w:val="00243EC5"/>
    <w:rsid w:val="0024440F"/>
    <w:rsid w:val="00244668"/>
    <w:rsid w:val="0024613C"/>
    <w:rsid w:val="0024691C"/>
    <w:rsid w:val="00246A15"/>
    <w:rsid w:val="0024735D"/>
    <w:rsid w:val="00247888"/>
    <w:rsid w:val="00247CD5"/>
    <w:rsid w:val="0025048F"/>
    <w:rsid w:val="00250705"/>
    <w:rsid w:val="00250F4F"/>
    <w:rsid w:val="00251971"/>
    <w:rsid w:val="00251E9E"/>
    <w:rsid w:val="0025229F"/>
    <w:rsid w:val="002522C6"/>
    <w:rsid w:val="00252E46"/>
    <w:rsid w:val="0025327E"/>
    <w:rsid w:val="0025345D"/>
    <w:rsid w:val="002536B3"/>
    <w:rsid w:val="002536C5"/>
    <w:rsid w:val="0025436A"/>
    <w:rsid w:val="00254646"/>
    <w:rsid w:val="0025468D"/>
    <w:rsid w:val="00255F10"/>
    <w:rsid w:val="00256191"/>
    <w:rsid w:val="0025622D"/>
    <w:rsid w:val="002562F1"/>
    <w:rsid w:val="00256805"/>
    <w:rsid w:val="0025683B"/>
    <w:rsid w:val="00256EB8"/>
    <w:rsid w:val="002573A0"/>
    <w:rsid w:val="002579B2"/>
    <w:rsid w:val="002605F6"/>
    <w:rsid w:val="00261200"/>
    <w:rsid w:val="002620C1"/>
    <w:rsid w:val="002622C3"/>
    <w:rsid w:val="0026245B"/>
    <w:rsid w:val="00262E9A"/>
    <w:rsid w:val="002634F7"/>
    <w:rsid w:val="00263D97"/>
    <w:rsid w:val="002641EA"/>
    <w:rsid w:val="00264372"/>
    <w:rsid w:val="00265BA7"/>
    <w:rsid w:val="0026650B"/>
    <w:rsid w:val="00266D20"/>
    <w:rsid w:val="00266E43"/>
    <w:rsid w:val="00267396"/>
    <w:rsid w:val="00267B0B"/>
    <w:rsid w:val="00267D7D"/>
    <w:rsid w:val="0027078E"/>
    <w:rsid w:val="00270AF3"/>
    <w:rsid w:val="0027171D"/>
    <w:rsid w:val="0027189C"/>
    <w:rsid w:val="00271A98"/>
    <w:rsid w:val="00271E40"/>
    <w:rsid w:val="00272CA2"/>
    <w:rsid w:val="00273A1F"/>
    <w:rsid w:val="00273B38"/>
    <w:rsid w:val="00273BCC"/>
    <w:rsid w:val="002747D5"/>
    <w:rsid w:val="00274F6E"/>
    <w:rsid w:val="00275251"/>
    <w:rsid w:val="0027537D"/>
    <w:rsid w:val="00275683"/>
    <w:rsid w:val="00275D13"/>
    <w:rsid w:val="00276758"/>
    <w:rsid w:val="00276B8E"/>
    <w:rsid w:val="00277551"/>
    <w:rsid w:val="00277CC0"/>
    <w:rsid w:val="00280484"/>
    <w:rsid w:val="002805BC"/>
    <w:rsid w:val="00280831"/>
    <w:rsid w:val="002808A7"/>
    <w:rsid w:val="00281B17"/>
    <w:rsid w:val="0028223E"/>
    <w:rsid w:val="00282865"/>
    <w:rsid w:val="00282C21"/>
    <w:rsid w:val="00282C71"/>
    <w:rsid w:val="00282CFB"/>
    <w:rsid w:val="002832EF"/>
    <w:rsid w:val="00283368"/>
    <w:rsid w:val="002834CF"/>
    <w:rsid w:val="00283EB3"/>
    <w:rsid w:val="002850E6"/>
    <w:rsid w:val="00285673"/>
    <w:rsid w:val="00286916"/>
    <w:rsid w:val="00287544"/>
    <w:rsid w:val="00287D90"/>
    <w:rsid w:val="00287EEF"/>
    <w:rsid w:val="00292820"/>
    <w:rsid w:val="00292BED"/>
    <w:rsid w:val="00292D48"/>
    <w:rsid w:val="00293166"/>
    <w:rsid w:val="00293216"/>
    <w:rsid w:val="00293B2F"/>
    <w:rsid w:val="00294270"/>
    <w:rsid w:val="0029455D"/>
    <w:rsid w:val="002945BB"/>
    <w:rsid w:val="00294906"/>
    <w:rsid w:val="00294DB3"/>
    <w:rsid w:val="00294F93"/>
    <w:rsid w:val="00295846"/>
    <w:rsid w:val="00295D4C"/>
    <w:rsid w:val="00296707"/>
    <w:rsid w:val="00296A34"/>
    <w:rsid w:val="0029740E"/>
    <w:rsid w:val="00297AC6"/>
    <w:rsid w:val="002A0394"/>
    <w:rsid w:val="002A09CD"/>
    <w:rsid w:val="002A1B5A"/>
    <w:rsid w:val="002A1CEA"/>
    <w:rsid w:val="002A21C1"/>
    <w:rsid w:val="002A2D3D"/>
    <w:rsid w:val="002A2F2B"/>
    <w:rsid w:val="002A346F"/>
    <w:rsid w:val="002A4AA0"/>
    <w:rsid w:val="002A5014"/>
    <w:rsid w:val="002A5157"/>
    <w:rsid w:val="002A6185"/>
    <w:rsid w:val="002A68B5"/>
    <w:rsid w:val="002A782B"/>
    <w:rsid w:val="002B0281"/>
    <w:rsid w:val="002B0991"/>
    <w:rsid w:val="002B0BB5"/>
    <w:rsid w:val="002B0C49"/>
    <w:rsid w:val="002B120B"/>
    <w:rsid w:val="002B1643"/>
    <w:rsid w:val="002B18C7"/>
    <w:rsid w:val="002B19F5"/>
    <w:rsid w:val="002B1C4E"/>
    <w:rsid w:val="002B1C53"/>
    <w:rsid w:val="002B23F7"/>
    <w:rsid w:val="002B2AF6"/>
    <w:rsid w:val="002B2BF2"/>
    <w:rsid w:val="002B3934"/>
    <w:rsid w:val="002B3C5B"/>
    <w:rsid w:val="002B3F94"/>
    <w:rsid w:val="002B4E2E"/>
    <w:rsid w:val="002B5293"/>
    <w:rsid w:val="002B5BDB"/>
    <w:rsid w:val="002B5C5C"/>
    <w:rsid w:val="002B5F61"/>
    <w:rsid w:val="002B61A6"/>
    <w:rsid w:val="002B61CB"/>
    <w:rsid w:val="002B63E3"/>
    <w:rsid w:val="002B64D5"/>
    <w:rsid w:val="002B65C8"/>
    <w:rsid w:val="002B6861"/>
    <w:rsid w:val="002B6CA9"/>
    <w:rsid w:val="002B6E50"/>
    <w:rsid w:val="002B6F1E"/>
    <w:rsid w:val="002B77CB"/>
    <w:rsid w:val="002B7A5D"/>
    <w:rsid w:val="002C03FE"/>
    <w:rsid w:val="002C12B0"/>
    <w:rsid w:val="002C16EE"/>
    <w:rsid w:val="002C2CF8"/>
    <w:rsid w:val="002C2FC5"/>
    <w:rsid w:val="002C40DC"/>
    <w:rsid w:val="002C4909"/>
    <w:rsid w:val="002C4B5C"/>
    <w:rsid w:val="002C5583"/>
    <w:rsid w:val="002C5959"/>
    <w:rsid w:val="002C5E75"/>
    <w:rsid w:val="002C686C"/>
    <w:rsid w:val="002C7388"/>
    <w:rsid w:val="002C75EF"/>
    <w:rsid w:val="002C788F"/>
    <w:rsid w:val="002D015E"/>
    <w:rsid w:val="002D016E"/>
    <w:rsid w:val="002D01CD"/>
    <w:rsid w:val="002D0997"/>
    <w:rsid w:val="002D09F6"/>
    <w:rsid w:val="002D0D28"/>
    <w:rsid w:val="002D0F5D"/>
    <w:rsid w:val="002D15E3"/>
    <w:rsid w:val="002D1611"/>
    <w:rsid w:val="002D1DB6"/>
    <w:rsid w:val="002D25A2"/>
    <w:rsid w:val="002D2D22"/>
    <w:rsid w:val="002D303D"/>
    <w:rsid w:val="002D3589"/>
    <w:rsid w:val="002D3758"/>
    <w:rsid w:val="002D5771"/>
    <w:rsid w:val="002D591C"/>
    <w:rsid w:val="002D616B"/>
    <w:rsid w:val="002D66D5"/>
    <w:rsid w:val="002D683F"/>
    <w:rsid w:val="002D6950"/>
    <w:rsid w:val="002D6F4B"/>
    <w:rsid w:val="002D704B"/>
    <w:rsid w:val="002D7131"/>
    <w:rsid w:val="002D7314"/>
    <w:rsid w:val="002D7A5D"/>
    <w:rsid w:val="002E048E"/>
    <w:rsid w:val="002E0969"/>
    <w:rsid w:val="002E13CC"/>
    <w:rsid w:val="002E28F6"/>
    <w:rsid w:val="002E2C31"/>
    <w:rsid w:val="002E33A1"/>
    <w:rsid w:val="002E357C"/>
    <w:rsid w:val="002E40AA"/>
    <w:rsid w:val="002E4A0F"/>
    <w:rsid w:val="002E4A1C"/>
    <w:rsid w:val="002E4C16"/>
    <w:rsid w:val="002E5165"/>
    <w:rsid w:val="002E58F1"/>
    <w:rsid w:val="002E5DD4"/>
    <w:rsid w:val="002E6EE3"/>
    <w:rsid w:val="002E7083"/>
    <w:rsid w:val="002E72F0"/>
    <w:rsid w:val="002E749D"/>
    <w:rsid w:val="002E749F"/>
    <w:rsid w:val="002F0258"/>
    <w:rsid w:val="002F0E75"/>
    <w:rsid w:val="002F14D4"/>
    <w:rsid w:val="002F18D2"/>
    <w:rsid w:val="002F1CE5"/>
    <w:rsid w:val="002F2F15"/>
    <w:rsid w:val="002F3B92"/>
    <w:rsid w:val="002F3C9F"/>
    <w:rsid w:val="002F3EDB"/>
    <w:rsid w:val="002F41B0"/>
    <w:rsid w:val="002F47BB"/>
    <w:rsid w:val="002F490E"/>
    <w:rsid w:val="002F5F1B"/>
    <w:rsid w:val="002F684F"/>
    <w:rsid w:val="002F7633"/>
    <w:rsid w:val="003000F1"/>
    <w:rsid w:val="0030064F"/>
    <w:rsid w:val="00300806"/>
    <w:rsid w:val="00300823"/>
    <w:rsid w:val="00300ACE"/>
    <w:rsid w:val="00300D8B"/>
    <w:rsid w:val="00301271"/>
    <w:rsid w:val="00301363"/>
    <w:rsid w:val="00301B8F"/>
    <w:rsid w:val="003021FB"/>
    <w:rsid w:val="00302D57"/>
    <w:rsid w:val="0030461E"/>
    <w:rsid w:val="0030675D"/>
    <w:rsid w:val="003069B1"/>
    <w:rsid w:val="00306A07"/>
    <w:rsid w:val="00306A80"/>
    <w:rsid w:val="00306AF5"/>
    <w:rsid w:val="00307202"/>
    <w:rsid w:val="00307850"/>
    <w:rsid w:val="00307ED0"/>
    <w:rsid w:val="003105CF"/>
    <w:rsid w:val="0031086F"/>
    <w:rsid w:val="00311466"/>
    <w:rsid w:val="0031166B"/>
    <w:rsid w:val="00312FC8"/>
    <w:rsid w:val="003146C4"/>
    <w:rsid w:val="00314ADE"/>
    <w:rsid w:val="00314CF7"/>
    <w:rsid w:val="0031503B"/>
    <w:rsid w:val="003162C4"/>
    <w:rsid w:val="00316E8D"/>
    <w:rsid w:val="003171C9"/>
    <w:rsid w:val="00317B02"/>
    <w:rsid w:val="00321186"/>
    <w:rsid w:val="003211D7"/>
    <w:rsid w:val="003212AD"/>
    <w:rsid w:val="003215A0"/>
    <w:rsid w:val="00321CDB"/>
    <w:rsid w:val="003226E9"/>
    <w:rsid w:val="00323AA4"/>
    <w:rsid w:val="00323F76"/>
    <w:rsid w:val="00324DB4"/>
    <w:rsid w:val="00324FF8"/>
    <w:rsid w:val="00325BB4"/>
    <w:rsid w:val="00326262"/>
    <w:rsid w:val="003266CA"/>
    <w:rsid w:val="00326C43"/>
    <w:rsid w:val="0032734F"/>
    <w:rsid w:val="003273B0"/>
    <w:rsid w:val="003300C6"/>
    <w:rsid w:val="00330303"/>
    <w:rsid w:val="003309C9"/>
    <w:rsid w:val="003310ED"/>
    <w:rsid w:val="003315C4"/>
    <w:rsid w:val="0033161C"/>
    <w:rsid w:val="0033169C"/>
    <w:rsid w:val="00331775"/>
    <w:rsid w:val="003319E4"/>
    <w:rsid w:val="00331A40"/>
    <w:rsid w:val="0033251A"/>
    <w:rsid w:val="0033252F"/>
    <w:rsid w:val="0033272B"/>
    <w:rsid w:val="00332E3A"/>
    <w:rsid w:val="003333C8"/>
    <w:rsid w:val="00333A50"/>
    <w:rsid w:val="00333DE0"/>
    <w:rsid w:val="00334AC5"/>
    <w:rsid w:val="00334E91"/>
    <w:rsid w:val="00335295"/>
    <w:rsid w:val="0033549F"/>
    <w:rsid w:val="00335D0A"/>
    <w:rsid w:val="00336B07"/>
    <w:rsid w:val="00337275"/>
    <w:rsid w:val="00337417"/>
    <w:rsid w:val="00337BD8"/>
    <w:rsid w:val="00337BF7"/>
    <w:rsid w:val="00337FBE"/>
    <w:rsid w:val="0034003A"/>
    <w:rsid w:val="0034005C"/>
    <w:rsid w:val="003403DE"/>
    <w:rsid w:val="00340416"/>
    <w:rsid w:val="00342070"/>
    <w:rsid w:val="003422A5"/>
    <w:rsid w:val="00342381"/>
    <w:rsid w:val="00342D78"/>
    <w:rsid w:val="00343DFF"/>
    <w:rsid w:val="00344D0A"/>
    <w:rsid w:val="003450AC"/>
    <w:rsid w:val="003453AD"/>
    <w:rsid w:val="003453F6"/>
    <w:rsid w:val="003454A1"/>
    <w:rsid w:val="00345F35"/>
    <w:rsid w:val="003460C2"/>
    <w:rsid w:val="00346134"/>
    <w:rsid w:val="00346449"/>
    <w:rsid w:val="0034688F"/>
    <w:rsid w:val="0034694B"/>
    <w:rsid w:val="003470B7"/>
    <w:rsid w:val="00347709"/>
    <w:rsid w:val="00347782"/>
    <w:rsid w:val="003501F8"/>
    <w:rsid w:val="0035065E"/>
    <w:rsid w:val="00350B0F"/>
    <w:rsid w:val="0035188A"/>
    <w:rsid w:val="00351A78"/>
    <w:rsid w:val="00351EBF"/>
    <w:rsid w:val="0035259A"/>
    <w:rsid w:val="003527B4"/>
    <w:rsid w:val="0035354C"/>
    <w:rsid w:val="003540A0"/>
    <w:rsid w:val="003542EF"/>
    <w:rsid w:val="00354A36"/>
    <w:rsid w:val="00354F6A"/>
    <w:rsid w:val="0035504C"/>
    <w:rsid w:val="00355063"/>
    <w:rsid w:val="00355127"/>
    <w:rsid w:val="00355A2B"/>
    <w:rsid w:val="00355AB8"/>
    <w:rsid w:val="00356350"/>
    <w:rsid w:val="0035672F"/>
    <w:rsid w:val="00357417"/>
    <w:rsid w:val="003579D9"/>
    <w:rsid w:val="003602BC"/>
    <w:rsid w:val="0036034D"/>
    <w:rsid w:val="00360A3E"/>
    <w:rsid w:val="00360BCD"/>
    <w:rsid w:val="003614F6"/>
    <w:rsid w:val="00362294"/>
    <w:rsid w:val="00362C19"/>
    <w:rsid w:val="00363176"/>
    <w:rsid w:val="00363490"/>
    <w:rsid w:val="00363BF4"/>
    <w:rsid w:val="003641DF"/>
    <w:rsid w:val="00364A38"/>
    <w:rsid w:val="0036618F"/>
    <w:rsid w:val="00366297"/>
    <w:rsid w:val="0036667A"/>
    <w:rsid w:val="003671CC"/>
    <w:rsid w:val="00367E57"/>
    <w:rsid w:val="00370A92"/>
    <w:rsid w:val="0037156D"/>
    <w:rsid w:val="00371706"/>
    <w:rsid w:val="00371BD0"/>
    <w:rsid w:val="00371C61"/>
    <w:rsid w:val="00371EEB"/>
    <w:rsid w:val="00371F11"/>
    <w:rsid w:val="00371FBE"/>
    <w:rsid w:val="0037202F"/>
    <w:rsid w:val="00372032"/>
    <w:rsid w:val="00372161"/>
    <w:rsid w:val="00372648"/>
    <w:rsid w:val="00372C62"/>
    <w:rsid w:val="00372D26"/>
    <w:rsid w:val="00372E32"/>
    <w:rsid w:val="0037374E"/>
    <w:rsid w:val="003745D1"/>
    <w:rsid w:val="00374EB0"/>
    <w:rsid w:val="00375093"/>
    <w:rsid w:val="0037524E"/>
    <w:rsid w:val="00375701"/>
    <w:rsid w:val="00376C43"/>
    <w:rsid w:val="003774A2"/>
    <w:rsid w:val="00377BD6"/>
    <w:rsid w:val="003806C1"/>
    <w:rsid w:val="0038088A"/>
    <w:rsid w:val="00380C08"/>
    <w:rsid w:val="00381874"/>
    <w:rsid w:val="00382B7A"/>
    <w:rsid w:val="00382F86"/>
    <w:rsid w:val="00383142"/>
    <w:rsid w:val="00383CB7"/>
    <w:rsid w:val="00383CC4"/>
    <w:rsid w:val="00385594"/>
    <w:rsid w:val="00385DDD"/>
    <w:rsid w:val="00386D9E"/>
    <w:rsid w:val="00387421"/>
    <w:rsid w:val="00387857"/>
    <w:rsid w:val="00387B12"/>
    <w:rsid w:val="00387BC8"/>
    <w:rsid w:val="003902A0"/>
    <w:rsid w:val="003902D5"/>
    <w:rsid w:val="0039148A"/>
    <w:rsid w:val="003919AE"/>
    <w:rsid w:val="00392C7F"/>
    <w:rsid w:val="00393264"/>
    <w:rsid w:val="00393ABE"/>
    <w:rsid w:val="00393CF5"/>
    <w:rsid w:val="00394E49"/>
    <w:rsid w:val="003952AC"/>
    <w:rsid w:val="00396628"/>
    <w:rsid w:val="00396B99"/>
    <w:rsid w:val="00397218"/>
    <w:rsid w:val="00397A5A"/>
    <w:rsid w:val="00397F8E"/>
    <w:rsid w:val="003A0416"/>
    <w:rsid w:val="003A09F1"/>
    <w:rsid w:val="003A0A69"/>
    <w:rsid w:val="003A0C49"/>
    <w:rsid w:val="003A2087"/>
    <w:rsid w:val="003A2CFB"/>
    <w:rsid w:val="003A2D64"/>
    <w:rsid w:val="003A2DE0"/>
    <w:rsid w:val="003A33AA"/>
    <w:rsid w:val="003A3D25"/>
    <w:rsid w:val="003A3F50"/>
    <w:rsid w:val="003A40CC"/>
    <w:rsid w:val="003A416B"/>
    <w:rsid w:val="003A41C7"/>
    <w:rsid w:val="003A465D"/>
    <w:rsid w:val="003A4832"/>
    <w:rsid w:val="003A4A4D"/>
    <w:rsid w:val="003A4A80"/>
    <w:rsid w:val="003A4FC4"/>
    <w:rsid w:val="003A545A"/>
    <w:rsid w:val="003A55CC"/>
    <w:rsid w:val="003A60A1"/>
    <w:rsid w:val="003A6429"/>
    <w:rsid w:val="003A6FCC"/>
    <w:rsid w:val="003A71D6"/>
    <w:rsid w:val="003A76E2"/>
    <w:rsid w:val="003A7F26"/>
    <w:rsid w:val="003B024A"/>
    <w:rsid w:val="003B0251"/>
    <w:rsid w:val="003B06E1"/>
    <w:rsid w:val="003B10E4"/>
    <w:rsid w:val="003B1DFF"/>
    <w:rsid w:val="003B2034"/>
    <w:rsid w:val="003B2563"/>
    <w:rsid w:val="003B28E6"/>
    <w:rsid w:val="003B2E6C"/>
    <w:rsid w:val="003B331C"/>
    <w:rsid w:val="003B3479"/>
    <w:rsid w:val="003B361E"/>
    <w:rsid w:val="003B3AA2"/>
    <w:rsid w:val="003B4583"/>
    <w:rsid w:val="003B466A"/>
    <w:rsid w:val="003B46E2"/>
    <w:rsid w:val="003B5B7E"/>
    <w:rsid w:val="003B71B5"/>
    <w:rsid w:val="003B737D"/>
    <w:rsid w:val="003B7524"/>
    <w:rsid w:val="003B7C89"/>
    <w:rsid w:val="003C0255"/>
    <w:rsid w:val="003C026B"/>
    <w:rsid w:val="003C0655"/>
    <w:rsid w:val="003C1B5C"/>
    <w:rsid w:val="003C1F85"/>
    <w:rsid w:val="003C23FF"/>
    <w:rsid w:val="003C32CF"/>
    <w:rsid w:val="003C39CC"/>
    <w:rsid w:val="003C39D8"/>
    <w:rsid w:val="003C3A31"/>
    <w:rsid w:val="003C3EB4"/>
    <w:rsid w:val="003C3FA7"/>
    <w:rsid w:val="003C40A0"/>
    <w:rsid w:val="003C538F"/>
    <w:rsid w:val="003C5B7A"/>
    <w:rsid w:val="003C5E24"/>
    <w:rsid w:val="003C5F53"/>
    <w:rsid w:val="003C653F"/>
    <w:rsid w:val="003C6758"/>
    <w:rsid w:val="003C7422"/>
    <w:rsid w:val="003C75B2"/>
    <w:rsid w:val="003D038A"/>
    <w:rsid w:val="003D09B2"/>
    <w:rsid w:val="003D0AC5"/>
    <w:rsid w:val="003D1472"/>
    <w:rsid w:val="003D16B3"/>
    <w:rsid w:val="003D1B0C"/>
    <w:rsid w:val="003D2434"/>
    <w:rsid w:val="003D260C"/>
    <w:rsid w:val="003D2A76"/>
    <w:rsid w:val="003D2E26"/>
    <w:rsid w:val="003D31DE"/>
    <w:rsid w:val="003D3BC2"/>
    <w:rsid w:val="003D43ED"/>
    <w:rsid w:val="003D4BC1"/>
    <w:rsid w:val="003D5F0B"/>
    <w:rsid w:val="003D6417"/>
    <w:rsid w:val="003D6B35"/>
    <w:rsid w:val="003D791B"/>
    <w:rsid w:val="003D795E"/>
    <w:rsid w:val="003E00C6"/>
    <w:rsid w:val="003E0614"/>
    <w:rsid w:val="003E06B9"/>
    <w:rsid w:val="003E071F"/>
    <w:rsid w:val="003E23A2"/>
    <w:rsid w:val="003E2917"/>
    <w:rsid w:val="003E2F15"/>
    <w:rsid w:val="003E3754"/>
    <w:rsid w:val="003E38DA"/>
    <w:rsid w:val="003E3FFC"/>
    <w:rsid w:val="003E4585"/>
    <w:rsid w:val="003E491E"/>
    <w:rsid w:val="003E4EF4"/>
    <w:rsid w:val="003E54F8"/>
    <w:rsid w:val="003E582B"/>
    <w:rsid w:val="003E59F0"/>
    <w:rsid w:val="003E7769"/>
    <w:rsid w:val="003E7B86"/>
    <w:rsid w:val="003E7C23"/>
    <w:rsid w:val="003E7F11"/>
    <w:rsid w:val="003F0113"/>
    <w:rsid w:val="003F01ED"/>
    <w:rsid w:val="003F1F6D"/>
    <w:rsid w:val="003F20D6"/>
    <w:rsid w:val="003F241E"/>
    <w:rsid w:val="003F2F7D"/>
    <w:rsid w:val="003F3176"/>
    <w:rsid w:val="003F46CD"/>
    <w:rsid w:val="003F4814"/>
    <w:rsid w:val="003F5087"/>
    <w:rsid w:val="003F5A11"/>
    <w:rsid w:val="003F6E8A"/>
    <w:rsid w:val="003F6EB9"/>
    <w:rsid w:val="004007E0"/>
    <w:rsid w:val="0040083A"/>
    <w:rsid w:val="00400CF1"/>
    <w:rsid w:val="00401ECF"/>
    <w:rsid w:val="00402130"/>
    <w:rsid w:val="0040241D"/>
    <w:rsid w:val="0040248C"/>
    <w:rsid w:val="00402EA7"/>
    <w:rsid w:val="004032C4"/>
    <w:rsid w:val="00403596"/>
    <w:rsid w:val="004048B6"/>
    <w:rsid w:val="004050CE"/>
    <w:rsid w:val="004053D8"/>
    <w:rsid w:val="004053FE"/>
    <w:rsid w:val="004056B5"/>
    <w:rsid w:val="00406363"/>
    <w:rsid w:val="00406738"/>
    <w:rsid w:val="004104FB"/>
    <w:rsid w:val="00410FAE"/>
    <w:rsid w:val="00411158"/>
    <w:rsid w:val="004114F4"/>
    <w:rsid w:val="004117D6"/>
    <w:rsid w:val="00412976"/>
    <w:rsid w:val="00412E3C"/>
    <w:rsid w:val="004130F5"/>
    <w:rsid w:val="00414383"/>
    <w:rsid w:val="004143A6"/>
    <w:rsid w:val="004143C9"/>
    <w:rsid w:val="00414A47"/>
    <w:rsid w:val="004153B1"/>
    <w:rsid w:val="004166CC"/>
    <w:rsid w:val="0041678C"/>
    <w:rsid w:val="00417051"/>
    <w:rsid w:val="00417442"/>
    <w:rsid w:val="00417481"/>
    <w:rsid w:val="00417875"/>
    <w:rsid w:val="00417C1C"/>
    <w:rsid w:val="00420C1F"/>
    <w:rsid w:val="00420C3B"/>
    <w:rsid w:val="00420D7A"/>
    <w:rsid w:val="00421E03"/>
    <w:rsid w:val="00421F49"/>
    <w:rsid w:val="0042217F"/>
    <w:rsid w:val="004223AD"/>
    <w:rsid w:val="004224A5"/>
    <w:rsid w:val="0042278C"/>
    <w:rsid w:val="00422BF2"/>
    <w:rsid w:val="00424C0F"/>
    <w:rsid w:val="00424D74"/>
    <w:rsid w:val="00425903"/>
    <w:rsid w:val="00425A14"/>
    <w:rsid w:val="00425BDB"/>
    <w:rsid w:val="00425DCC"/>
    <w:rsid w:val="004260C9"/>
    <w:rsid w:val="0042640B"/>
    <w:rsid w:val="00426BB8"/>
    <w:rsid w:val="00426E73"/>
    <w:rsid w:val="004279EE"/>
    <w:rsid w:val="0043045D"/>
    <w:rsid w:val="00431024"/>
    <w:rsid w:val="0043181F"/>
    <w:rsid w:val="0043194B"/>
    <w:rsid w:val="00432EC3"/>
    <w:rsid w:val="00433107"/>
    <w:rsid w:val="00433183"/>
    <w:rsid w:val="00433934"/>
    <w:rsid w:val="00433A4C"/>
    <w:rsid w:val="00434213"/>
    <w:rsid w:val="00434370"/>
    <w:rsid w:val="004343A5"/>
    <w:rsid w:val="004345E0"/>
    <w:rsid w:val="004353D0"/>
    <w:rsid w:val="00435944"/>
    <w:rsid w:val="00435A4F"/>
    <w:rsid w:val="00435E9B"/>
    <w:rsid w:val="004364FA"/>
    <w:rsid w:val="0043676F"/>
    <w:rsid w:val="00437850"/>
    <w:rsid w:val="004408BD"/>
    <w:rsid w:val="0044137B"/>
    <w:rsid w:val="00441B3D"/>
    <w:rsid w:val="004421DD"/>
    <w:rsid w:val="00442372"/>
    <w:rsid w:val="00442A1F"/>
    <w:rsid w:val="00442EC9"/>
    <w:rsid w:val="004435DA"/>
    <w:rsid w:val="004436F2"/>
    <w:rsid w:val="00443786"/>
    <w:rsid w:val="00443898"/>
    <w:rsid w:val="00443D8A"/>
    <w:rsid w:val="00443D96"/>
    <w:rsid w:val="00444488"/>
    <w:rsid w:val="004458A6"/>
    <w:rsid w:val="004458B9"/>
    <w:rsid w:val="00445B7A"/>
    <w:rsid w:val="0044607C"/>
    <w:rsid w:val="00446A52"/>
    <w:rsid w:val="00446D66"/>
    <w:rsid w:val="00447A99"/>
    <w:rsid w:val="00450291"/>
    <w:rsid w:val="00450386"/>
    <w:rsid w:val="00450BA7"/>
    <w:rsid w:val="00451974"/>
    <w:rsid w:val="00452411"/>
    <w:rsid w:val="004527CF"/>
    <w:rsid w:val="00452DE4"/>
    <w:rsid w:val="00453463"/>
    <w:rsid w:val="004536C4"/>
    <w:rsid w:val="004537ED"/>
    <w:rsid w:val="00453803"/>
    <w:rsid w:val="00453CF2"/>
    <w:rsid w:val="004547E3"/>
    <w:rsid w:val="00454A6C"/>
    <w:rsid w:val="00455067"/>
    <w:rsid w:val="0045570E"/>
    <w:rsid w:val="004561C8"/>
    <w:rsid w:val="00456971"/>
    <w:rsid w:val="00456DD5"/>
    <w:rsid w:val="00457101"/>
    <w:rsid w:val="004574B2"/>
    <w:rsid w:val="004579D5"/>
    <w:rsid w:val="00457E9C"/>
    <w:rsid w:val="0046213A"/>
    <w:rsid w:val="004621CA"/>
    <w:rsid w:val="004624EE"/>
    <w:rsid w:val="00462540"/>
    <w:rsid w:val="004626CC"/>
    <w:rsid w:val="00462F1B"/>
    <w:rsid w:val="00463225"/>
    <w:rsid w:val="00463E7B"/>
    <w:rsid w:val="0046420B"/>
    <w:rsid w:val="00464D8A"/>
    <w:rsid w:val="0046520E"/>
    <w:rsid w:val="00466AFD"/>
    <w:rsid w:val="004670EA"/>
    <w:rsid w:val="00467705"/>
    <w:rsid w:val="004707FA"/>
    <w:rsid w:val="00470E85"/>
    <w:rsid w:val="004725D6"/>
    <w:rsid w:val="00472EE6"/>
    <w:rsid w:val="0047326A"/>
    <w:rsid w:val="004748DD"/>
    <w:rsid w:val="00474E66"/>
    <w:rsid w:val="00475B50"/>
    <w:rsid w:val="00476291"/>
    <w:rsid w:val="0047668E"/>
    <w:rsid w:val="00477F62"/>
    <w:rsid w:val="004824D5"/>
    <w:rsid w:val="00482BE6"/>
    <w:rsid w:val="00482CED"/>
    <w:rsid w:val="004835D6"/>
    <w:rsid w:val="00483CD6"/>
    <w:rsid w:val="00484553"/>
    <w:rsid w:val="004847C2"/>
    <w:rsid w:val="00484E5C"/>
    <w:rsid w:val="004851EE"/>
    <w:rsid w:val="00485A86"/>
    <w:rsid w:val="00486813"/>
    <w:rsid w:val="00486E2B"/>
    <w:rsid w:val="00487187"/>
    <w:rsid w:val="00487349"/>
    <w:rsid w:val="00487EC1"/>
    <w:rsid w:val="004907CF"/>
    <w:rsid w:val="00490B22"/>
    <w:rsid w:val="00491ABD"/>
    <w:rsid w:val="00491C71"/>
    <w:rsid w:val="00493109"/>
    <w:rsid w:val="00493121"/>
    <w:rsid w:val="00493C7E"/>
    <w:rsid w:val="0049470D"/>
    <w:rsid w:val="0049530C"/>
    <w:rsid w:val="00495DE9"/>
    <w:rsid w:val="00495E7A"/>
    <w:rsid w:val="00496422"/>
    <w:rsid w:val="00496A8A"/>
    <w:rsid w:val="004972E3"/>
    <w:rsid w:val="00497B0C"/>
    <w:rsid w:val="004A047B"/>
    <w:rsid w:val="004A0C99"/>
    <w:rsid w:val="004A0F25"/>
    <w:rsid w:val="004A1271"/>
    <w:rsid w:val="004A1325"/>
    <w:rsid w:val="004A2072"/>
    <w:rsid w:val="004A2858"/>
    <w:rsid w:val="004A28CA"/>
    <w:rsid w:val="004A2B53"/>
    <w:rsid w:val="004A30BD"/>
    <w:rsid w:val="004A37AD"/>
    <w:rsid w:val="004A4375"/>
    <w:rsid w:val="004A4621"/>
    <w:rsid w:val="004A4970"/>
    <w:rsid w:val="004A4EB5"/>
    <w:rsid w:val="004A51AC"/>
    <w:rsid w:val="004A5C02"/>
    <w:rsid w:val="004A5CC3"/>
    <w:rsid w:val="004A6087"/>
    <w:rsid w:val="004A60DF"/>
    <w:rsid w:val="004A72BC"/>
    <w:rsid w:val="004A739A"/>
    <w:rsid w:val="004A7623"/>
    <w:rsid w:val="004A7A7A"/>
    <w:rsid w:val="004B0538"/>
    <w:rsid w:val="004B0A7F"/>
    <w:rsid w:val="004B171F"/>
    <w:rsid w:val="004B1CEB"/>
    <w:rsid w:val="004B2DBD"/>
    <w:rsid w:val="004B4465"/>
    <w:rsid w:val="004B4637"/>
    <w:rsid w:val="004B4B08"/>
    <w:rsid w:val="004B52B8"/>
    <w:rsid w:val="004B685E"/>
    <w:rsid w:val="004B7320"/>
    <w:rsid w:val="004B7AEE"/>
    <w:rsid w:val="004C0153"/>
    <w:rsid w:val="004C0652"/>
    <w:rsid w:val="004C16D5"/>
    <w:rsid w:val="004C1B98"/>
    <w:rsid w:val="004C3320"/>
    <w:rsid w:val="004C3725"/>
    <w:rsid w:val="004C529B"/>
    <w:rsid w:val="004C5A62"/>
    <w:rsid w:val="004C5D5E"/>
    <w:rsid w:val="004C5FA3"/>
    <w:rsid w:val="004C6766"/>
    <w:rsid w:val="004C7BBD"/>
    <w:rsid w:val="004C7D22"/>
    <w:rsid w:val="004D0218"/>
    <w:rsid w:val="004D043A"/>
    <w:rsid w:val="004D1015"/>
    <w:rsid w:val="004D1DEB"/>
    <w:rsid w:val="004D223B"/>
    <w:rsid w:val="004D2EC6"/>
    <w:rsid w:val="004D331C"/>
    <w:rsid w:val="004D3AEB"/>
    <w:rsid w:val="004D53BE"/>
    <w:rsid w:val="004D5444"/>
    <w:rsid w:val="004D5689"/>
    <w:rsid w:val="004D570D"/>
    <w:rsid w:val="004D5C84"/>
    <w:rsid w:val="004D6BD2"/>
    <w:rsid w:val="004D6F57"/>
    <w:rsid w:val="004D70CB"/>
    <w:rsid w:val="004D7BC1"/>
    <w:rsid w:val="004D7F74"/>
    <w:rsid w:val="004D7F9A"/>
    <w:rsid w:val="004E009C"/>
    <w:rsid w:val="004E01C5"/>
    <w:rsid w:val="004E0EA5"/>
    <w:rsid w:val="004E1274"/>
    <w:rsid w:val="004E163F"/>
    <w:rsid w:val="004E24D7"/>
    <w:rsid w:val="004E283F"/>
    <w:rsid w:val="004E3232"/>
    <w:rsid w:val="004E3705"/>
    <w:rsid w:val="004E4FFD"/>
    <w:rsid w:val="004E510F"/>
    <w:rsid w:val="004E5760"/>
    <w:rsid w:val="004E5AC6"/>
    <w:rsid w:val="004E65A4"/>
    <w:rsid w:val="004E6E87"/>
    <w:rsid w:val="004E744B"/>
    <w:rsid w:val="004E74D7"/>
    <w:rsid w:val="004E7E27"/>
    <w:rsid w:val="004F00D0"/>
    <w:rsid w:val="004F070F"/>
    <w:rsid w:val="004F10FD"/>
    <w:rsid w:val="004F1C04"/>
    <w:rsid w:val="004F2196"/>
    <w:rsid w:val="004F3B60"/>
    <w:rsid w:val="004F4279"/>
    <w:rsid w:val="004F47A6"/>
    <w:rsid w:val="004F49CA"/>
    <w:rsid w:val="004F5432"/>
    <w:rsid w:val="004F5E5F"/>
    <w:rsid w:val="004F6036"/>
    <w:rsid w:val="004F66DB"/>
    <w:rsid w:val="004F67E3"/>
    <w:rsid w:val="004F704C"/>
    <w:rsid w:val="004F74A0"/>
    <w:rsid w:val="004F7871"/>
    <w:rsid w:val="00500762"/>
    <w:rsid w:val="005007DD"/>
    <w:rsid w:val="0050092E"/>
    <w:rsid w:val="0050140F"/>
    <w:rsid w:val="00501A3B"/>
    <w:rsid w:val="00501A73"/>
    <w:rsid w:val="00502DF8"/>
    <w:rsid w:val="00503951"/>
    <w:rsid w:val="00503C7F"/>
    <w:rsid w:val="00503F97"/>
    <w:rsid w:val="00504BB1"/>
    <w:rsid w:val="00504CD1"/>
    <w:rsid w:val="00505B73"/>
    <w:rsid w:val="00506047"/>
    <w:rsid w:val="0050623F"/>
    <w:rsid w:val="005062EA"/>
    <w:rsid w:val="0050638C"/>
    <w:rsid w:val="00506834"/>
    <w:rsid w:val="00506858"/>
    <w:rsid w:val="00506E7D"/>
    <w:rsid w:val="0050777B"/>
    <w:rsid w:val="005077E3"/>
    <w:rsid w:val="00507F89"/>
    <w:rsid w:val="005100C2"/>
    <w:rsid w:val="00510108"/>
    <w:rsid w:val="005101B5"/>
    <w:rsid w:val="00511CED"/>
    <w:rsid w:val="00511E66"/>
    <w:rsid w:val="00512290"/>
    <w:rsid w:val="00513324"/>
    <w:rsid w:val="00513345"/>
    <w:rsid w:val="005139F5"/>
    <w:rsid w:val="00514354"/>
    <w:rsid w:val="00514891"/>
    <w:rsid w:val="00514AAA"/>
    <w:rsid w:val="0051517F"/>
    <w:rsid w:val="005153F6"/>
    <w:rsid w:val="005203B4"/>
    <w:rsid w:val="0052070E"/>
    <w:rsid w:val="00520D27"/>
    <w:rsid w:val="005211BF"/>
    <w:rsid w:val="00521293"/>
    <w:rsid w:val="00521424"/>
    <w:rsid w:val="00521ADD"/>
    <w:rsid w:val="00521C09"/>
    <w:rsid w:val="00521CA9"/>
    <w:rsid w:val="00521D04"/>
    <w:rsid w:val="00522431"/>
    <w:rsid w:val="00522772"/>
    <w:rsid w:val="0052292A"/>
    <w:rsid w:val="00522E1B"/>
    <w:rsid w:val="005240CF"/>
    <w:rsid w:val="005240FE"/>
    <w:rsid w:val="00524208"/>
    <w:rsid w:val="00524D2F"/>
    <w:rsid w:val="00524F75"/>
    <w:rsid w:val="005258FE"/>
    <w:rsid w:val="00525CB6"/>
    <w:rsid w:val="00526EA2"/>
    <w:rsid w:val="0052738A"/>
    <w:rsid w:val="005274D2"/>
    <w:rsid w:val="005277AA"/>
    <w:rsid w:val="00530099"/>
    <w:rsid w:val="00530722"/>
    <w:rsid w:val="005309EF"/>
    <w:rsid w:val="00530CAF"/>
    <w:rsid w:val="005320ED"/>
    <w:rsid w:val="00532840"/>
    <w:rsid w:val="005328B0"/>
    <w:rsid w:val="00532946"/>
    <w:rsid w:val="00532A92"/>
    <w:rsid w:val="00533B8D"/>
    <w:rsid w:val="00533E01"/>
    <w:rsid w:val="00534581"/>
    <w:rsid w:val="00535F4B"/>
    <w:rsid w:val="00536601"/>
    <w:rsid w:val="0053682A"/>
    <w:rsid w:val="00536A9E"/>
    <w:rsid w:val="00536D58"/>
    <w:rsid w:val="00536F38"/>
    <w:rsid w:val="00537011"/>
    <w:rsid w:val="00537277"/>
    <w:rsid w:val="00537D1E"/>
    <w:rsid w:val="00540599"/>
    <w:rsid w:val="005405FE"/>
    <w:rsid w:val="0054179B"/>
    <w:rsid w:val="00541AC9"/>
    <w:rsid w:val="00542199"/>
    <w:rsid w:val="005431AA"/>
    <w:rsid w:val="005433BD"/>
    <w:rsid w:val="005439E9"/>
    <w:rsid w:val="00543D40"/>
    <w:rsid w:val="00543EE4"/>
    <w:rsid w:val="00544032"/>
    <w:rsid w:val="00544298"/>
    <w:rsid w:val="00544312"/>
    <w:rsid w:val="00544F8C"/>
    <w:rsid w:val="005452B6"/>
    <w:rsid w:val="005465C0"/>
    <w:rsid w:val="00546751"/>
    <w:rsid w:val="0054763F"/>
    <w:rsid w:val="0054775C"/>
    <w:rsid w:val="005478C9"/>
    <w:rsid w:val="005478DD"/>
    <w:rsid w:val="00547CDA"/>
    <w:rsid w:val="00547D38"/>
    <w:rsid w:val="0055003E"/>
    <w:rsid w:val="005500D6"/>
    <w:rsid w:val="005509F5"/>
    <w:rsid w:val="00550C92"/>
    <w:rsid w:val="0055117D"/>
    <w:rsid w:val="0055128A"/>
    <w:rsid w:val="00551AA1"/>
    <w:rsid w:val="00552330"/>
    <w:rsid w:val="00552DD1"/>
    <w:rsid w:val="005533BA"/>
    <w:rsid w:val="00553649"/>
    <w:rsid w:val="005542A0"/>
    <w:rsid w:val="005551DD"/>
    <w:rsid w:val="00555776"/>
    <w:rsid w:val="00555B96"/>
    <w:rsid w:val="00555EF4"/>
    <w:rsid w:val="005566B2"/>
    <w:rsid w:val="005567F2"/>
    <w:rsid w:val="005572D3"/>
    <w:rsid w:val="005572FA"/>
    <w:rsid w:val="005573BE"/>
    <w:rsid w:val="00557A88"/>
    <w:rsid w:val="00560729"/>
    <w:rsid w:val="0056078C"/>
    <w:rsid w:val="00560FC2"/>
    <w:rsid w:val="005616C6"/>
    <w:rsid w:val="005624AD"/>
    <w:rsid w:val="0056315A"/>
    <w:rsid w:val="0056424D"/>
    <w:rsid w:val="00564780"/>
    <w:rsid w:val="00565A6A"/>
    <w:rsid w:val="00565F22"/>
    <w:rsid w:val="00566689"/>
    <w:rsid w:val="005666B8"/>
    <w:rsid w:val="005672D0"/>
    <w:rsid w:val="005679EE"/>
    <w:rsid w:val="00567A38"/>
    <w:rsid w:val="00567E57"/>
    <w:rsid w:val="00570C1E"/>
    <w:rsid w:val="00571575"/>
    <w:rsid w:val="0057188A"/>
    <w:rsid w:val="00571F3C"/>
    <w:rsid w:val="0057271C"/>
    <w:rsid w:val="005728AD"/>
    <w:rsid w:val="00573821"/>
    <w:rsid w:val="00573C96"/>
    <w:rsid w:val="00573FB7"/>
    <w:rsid w:val="00574085"/>
    <w:rsid w:val="00574211"/>
    <w:rsid w:val="00574DED"/>
    <w:rsid w:val="00574E06"/>
    <w:rsid w:val="00575586"/>
    <w:rsid w:val="00575DCF"/>
    <w:rsid w:val="00576559"/>
    <w:rsid w:val="00576C2F"/>
    <w:rsid w:val="00576DD0"/>
    <w:rsid w:val="00576F3D"/>
    <w:rsid w:val="0058152F"/>
    <w:rsid w:val="005816F1"/>
    <w:rsid w:val="00581744"/>
    <w:rsid w:val="00581B5B"/>
    <w:rsid w:val="005823C8"/>
    <w:rsid w:val="005824CC"/>
    <w:rsid w:val="00582C55"/>
    <w:rsid w:val="00582E1F"/>
    <w:rsid w:val="005839E5"/>
    <w:rsid w:val="00583F94"/>
    <w:rsid w:val="005841A0"/>
    <w:rsid w:val="00584765"/>
    <w:rsid w:val="00584E27"/>
    <w:rsid w:val="00584E70"/>
    <w:rsid w:val="0058519E"/>
    <w:rsid w:val="00585814"/>
    <w:rsid w:val="00585835"/>
    <w:rsid w:val="00587016"/>
    <w:rsid w:val="0058728B"/>
    <w:rsid w:val="00590221"/>
    <w:rsid w:val="00590609"/>
    <w:rsid w:val="00590619"/>
    <w:rsid w:val="00591676"/>
    <w:rsid w:val="005925B9"/>
    <w:rsid w:val="00592750"/>
    <w:rsid w:val="00592CC4"/>
    <w:rsid w:val="00592D36"/>
    <w:rsid w:val="00592E21"/>
    <w:rsid w:val="00593836"/>
    <w:rsid w:val="0059446C"/>
    <w:rsid w:val="00594A1C"/>
    <w:rsid w:val="00594D36"/>
    <w:rsid w:val="00595D5E"/>
    <w:rsid w:val="00596789"/>
    <w:rsid w:val="005972FB"/>
    <w:rsid w:val="00597A6B"/>
    <w:rsid w:val="00597B8B"/>
    <w:rsid w:val="00597D7D"/>
    <w:rsid w:val="005A0207"/>
    <w:rsid w:val="005A025B"/>
    <w:rsid w:val="005A11C7"/>
    <w:rsid w:val="005A1F6C"/>
    <w:rsid w:val="005A1FE8"/>
    <w:rsid w:val="005A29A9"/>
    <w:rsid w:val="005A366B"/>
    <w:rsid w:val="005A3E09"/>
    <w:rsid w:val="005A4815"/>
    <w:rsid w:val="005A4BD5"/>
    <w:rsid w:val="005A4C80"/>
    <w:rsid w:val="005A4F7C"/>
    <w:rsid w:val="005A50A8"/>
    <w:rsid w:val="005A5838"/>
    <w:rsid w:val="005A5889"/>
    <w:rsid w:val="005A5893"/>
    <w:rsid w:val="005A5C05"/>
    <w:rsid w:val="005A67FD"/>
    <w:rsid w:val="005A6AAA"/>
    <w:rsid w:val="005A6CC7"/>
    <w:rsid w:val="005A6EAE"/>
    <w:rsid w:val="005A6FEF"/>
    <w:rsid w:val="005B050E"/>
    <w:rsid w:val="005B1A80"/>
    <w:rsid w:val="005B307C"/>
    <w:rsid w:val="005B30B2"/>
    <w:rsid w:val="005B3DC7"/>
    <w:rsid w:val="005B3FEA"/>
    <w:rsid w:val="005B4BA9"/>
    <w:rsid w:val="005B4E79"/>
    <w:rsid w:val="005B512D"/>
    <w:rsid w:val="005B55F4"/>
    <w:rsid w:val="005B6802"/>
    <w:rsid w:val="005B70A2"/>
    <w:rsid w:val="005B7C46"/>
    <w:rsid w:val="005B7CA1"/>
    <w:rsid w:val="005B7F0E"/>
    <w:rsid w:val="005C0530"/>
    <w:rsid w:val="005C0645"/>
    <w:rsid w:val="005C0BEB"/>
    <w:rsid w:val="005C1FE6"/>
    <w:rsid w:val="005C299D"/>
    <w:rsid w:val="005C367F"/>
    <w:rsid w:val="005C39F9"/>
    <w:rsid w:val="005C3B62"/>
    <w:rsid w:val="005C47A0"/>
    <w:rsid w:val="005C4970"/>
    <w:rsid w:val="005C5586"/>
    <w:rsid w:val="005C5D33"/>
    <w:rsid w:val="005C5E68"/>
    <w:rsid w:val="005C5E89"/>
    <w:rsid w:val="005C6FB3"/>
    <w:rsid w:val="005C72D4"/>
    <w:rsid w:val="005C732E"/>
    <w:rsid w:val="005C7650"/>
    <w:rsid w:val="005D006F"/>
    <w:rsid w:val="005D066C"/>
    <w:rsid w:val="005D07D7"/>
    <w:rsid w:val="005D0909"/>
    <w:rsid w:val="005D0A73"/>
    <w:rsid w:val="005D1228"/>
    <w:rsid w:val="005D15C9"/>
    <w:rsid w:val="005D1AD7"/>
    <w:rsid w:val="005D1F46"/>
    <w:rsid w:val="005D20F7"/>
    <w:rsid w:val="005D2815"/>
    <w:rsid w:val="005D293D"/>
    <w:rsid w:val="005D3E14"/>
    <w:rsid w:val="005D3FEB"/>
    <w:rsid w:val="005D439E"/>
    <w:rsid w:val="005D4747"/>
    <w:rsid w:val="005D4992"/>
    <w:rsid w:val="005D51A8"/>
    <w:rsid w:val="005D523E"/>
    <w:rsid w:val="005D5607"/>
    <w:rsid w:val="005D58E7"/>
    <w:rsid w:val="005D5B69"/>
    <w:rsid w:val="005D7A2D"/>
    <w:rsid w:val="005E00AC"/>
    <w:rsid w:val="005E0710"/>
    <w:rsid w:val="005E1ED7"/>
    <w:rsid w:val="005E2256"/>
    <w:rsid w:val="005E2625"/>
    <w:rsid w:val="005E26E2"/>
    <w:rsid w:val="005E3BD7"/>
    <w:rsid w:val="005E4FB4"/>
    <w:rsid w:val="005E59D9"/>
    <w:rsid w:val="005E66AD"/>
    <w:rsid w:val="005E7528"/>
    <w:rsid w:val="005E78C2"/>
    <w:rsid w:val="005E7A2E"/>
    <w:rsid w:val="005E7F51"/>
    <w:rsid w:val="005E7F9F"/>
    <w:rsid w:val="005F01A0"/>
    <w:rsid w:val="005F04BF"/>
    <w:rsid w:val="005F07BA"/>
    <w:rsid w:val="005F14DE"/>
    <w:rsid w:val="005F1726"/>
    <w:rsid w:val="005F1789"/>
    <w:rsid w:val="005F1A98"/>
    <w:rsid w:val="005F1CCE"/>
    <w:rsid w:val="005F2852"/>
    <w:rsid w:val="005F2896"/>
    <w:rsid w:val="005F2A18"/>
    <w:rsid w:val="005F35D0"/>
    <w:rsid w:val="005F411B"/>
    <w:rsid w:val="005F6293"/>
    <w:rsid w:val="005F6815"/>
    <w:rsid w:val="005F6FC1"/>
    <w:rsid w:val="005F7413"/>
    <w:rsid w:val="00600624"/>
    <w:rsid w:val="00600D7F"/>
    <w:rsid w:val="00600DF0"/>
    <w:rsid w:val="00601A74"/>
    <w:rsid w:val="006020AA"/>
    <w:rsid w:val="00602428"/>
    <w:rsid w:val="00603AE4"/>
    <w:rsid w:val="00603C8C"/>
    <w:rsid w:val="00604321"/>
    <w:rsid w:val="00604518"/>
    <w:rsid w:val="0060467D"/>
    <w:rsid w:val="006059AE"/>
    <w:rsid w:val="006066A2"/>
    <w:rsid w:val="006068C6"/>
    <w:rsid w:val="00606D78"/>
    <w:rsid w:val="00606EA2"/>
    <w:rsid w:val="006103DE"/>
    <w:rsid w:val="00610F11"/>
    <w:rsid w:val="00610F3C"/>
    <w:rsid w:val="00612571"/>
    <w:rsid w:val="00612A13"/>
    <w:rsid w:val="00612DDE"/>
    <w:rsid w:val="006132FF"/>
    <w:rsid w:val="006134ED"/>
    <w:rsid w:val="00613F2A"/>
    <w:rsid w:val="006140AD"/>
    <w:rsid w:val="00614B95"/>
    <w:rsid w:val="00614E84"/>
    <w:rsid w:val="00615429"/>
    <w:rsid w:val="00616427"/>
    <w:rsid w:val="00620565"/>
    <w:rsid w:val="00620930"/>
    <w:rsid w:val="006217BE"/>
    <w:rsid w:val="006218EC"/>
    <w:rsid w:val="00621AD6"/>
    <w:rsid w:val="00621EB0"/>
    <w:rsid w:val="00623D0E"/>
    <w:rsid w:val="00623FA4"/>
    <w:rsid w:val="00624C44"/>
    <w:rsid w:val="00624F0A"/>
    <w:rsid w:val="006254C8"/>
    <w:rsid w:val="00625848"/>
    <w:rsid w:val="00625AAE"/>
    <w:rsid w:val="0062611D"/>
    <w:rsid w:val="006261AB"/>
    <w:rsid w:val="006264B8"/>
    <w:rsid w:val="006269AF"/>
    <w:rsid w:val="00626D40"/>
    <w:rsid w:val="00627784"/>
    <w:rsid w:val="00627BE4"/>
    <w:rsid w:val="00627F5A"/>
    <w:rsid w:val="00630ABE"/>
    <w:rsid w:val="006319DD"/>
    <w:rsid w:val="00631AA2"/>
    <w:rsid w:val="00631F1D"/>
    <w:rsid w:val="0063261B"/>
    <w:rsid w:val="0063298A"/>
    <w:rsid w:val="00633355"/>
    <w:rsid w:val="006333F9"/>
    <w:rsid w:val="00633506"/>
    <w:rsid w:val="00633C9D"/>
    <w:rsid w:val="00633E8B"/>
    <w:rsid w:val="00633F20"/>
    <w:rsid w:val="00634480"/>
    <w:rsid w:val="0063453A"/>
    <w:rsid w:val="006348DB"/>
    <w:rsid w:val="006349FC"/>
    <w:rsid w:val="00635454"/>
    <w:rsid w:val="00635769"/>
    <w:rsid w:val="00635F01"/>
    <w:rsid w:val="006361F7"/>
    <w:rsid w:val="00636611"/>
    <w:rsid w:val="0063707A"/>
    <w:rsid w:val="00637641"/>
    <w:rsid w:val="0064011B"/>
    <w:rsid w:val="00640975"/>
    <w:rsid w:val="0064242D"/>
    <w:rsid w:val="00642C7D"/>
    <w:rsid w:val="00642C86"/>
    <w:rsid w:val="00643A26"/>
    <w:rsid w:val="00644F33"/>
    <w:rsid w:val="006450CA"/>
    <w:rsid w:val="006456E2"/>
    <w:rsid w:val="006457F1"/>
    <w:rsid w:val="00645947"/>
    <w:rsid w:val="00645952"/>
    <w:rsid w:val="00645D1C"/>
    <w:rsid w:val="00645EA0"/>
    <w:rsid w:val="006465BF"/>
    <w:rsid w:val="00646A9A"/>
    <w:rsid w:val="00646B91"/>
    <w:rsid w:val="006470C2"/>
    <w:rsid w:val="006476C9"/>
    <w:rsid w:val="00647C87"/>
    <w:rsid w:val="00647CDF"/>
    <w:rsid w:val="0065119C"/>
    <w:rsid w:val="006517C6"/>
    <w:rsid w:val="00651C3B"/>
    <w:rsid w:val="006527F5"/>
    <w:rsid w:val="00653899"/>
    <w:rsid w:val="00653DFB"/>
    <w:rsid w:val="00655086"/>
    <w:rsid w:val="00656164"/>
    <w:rsid w:val="00656178"/>
    <w:rsid w:val="00656881"/>
    <w:rsid w:val="00660179"/>
    <w:rsid w:val="0066025B"/>
    <w:rsid w:val="0066061E"/>
    <w:rsid w:val="0066092F"/>
    <w:rsid w:val="00660967"/>
    <w:rsid w:val="00660C3F"/>
    <w:rsid w:val="00661213"/>
    <w:rsid w:val="0066135F"/>
    <w:rsid w:val="00661ACC"/>
    <w:rsid w:val="00662833"/>
    <w:rsid w:val="0066348E"/>
    <w:rsid w:val="006638F8"/>
    <w:rsid w:val="006639A0"/>
    <w:rsid w:val="0066407B"/>
    <w:rsid w:val="006648B1"/>
    <w:rsid w:val="006649FB"/>
    <w:rsid w:val="00664B98"/>
    <w:rsid w:val="00665177"/>
    <w:rsid w:val="006655E3"/>
    <w:rsid w:val="006657B7"/>
    <w:rsid w:val="00666958"/>
    <w:rsid w:val="00666981"/>
    <w:rsid w:val="00666A28"/>
    <w:rsid w:val="006670C2"/>
    <w:rsid w:val="00667626"/>
    <w:rsid w:val="00667677"/>
    <w:rsid w:val="006678A3"/>
    <w:rsid w:val="00667D0D"/>
    <w:rsid w:val="00667E54"/>
    <w:rsid w:val="00672583"/>
    <w:rsid w:val="0067321D"/>
    <w:rsid w:val="00673585"/>
    <w:rsid w:val="006736F3"/>
    <w:rsid w:val="00673D45"/>
    <w:rsid w:val="00673D88"/>
    <w:rsid w:val="00673E64"/>
    <w:rsid w:val="00673E7E"/>
    <w:rsid w:val="00674562"/>
    <w:rsid w:val="00674CD1"/>
    <w:rsid w:val="00675426"/>
    <w:rsid w:val="00675543"/>
    <w:rsid w:val="006757C0"/>
    <w:rsid w:val="00675E29"/>
    <w:rsid w:val="00675F0D"/>
    <w:rsid w:val="00676115"/>
    <w:rsid w:val="006763BA"/>
    <w:rsid w:val="006764D7"/>
    <w:rsid w:val="00676AAD"/>
    <w:rsid w:val="00676AD5"/>
    <w:rsid w:val="00676D5B"/>
    <w:rsid w:val="0067707A"/>
    <w:rsid w:val="006777C1"/>
    <w:rsid w:val="00680A44"/>
    <w:rsid w:val="006813D4"/>
    <w:rsid w:val="00681D93"/>
    <w:rsid w:val="00681F70"/>
    <w:rsid w:val="00681F94"/>
    <w:rsid w:val="00682165"/>
    <w:rsid w:val="0068299C"/>
    <w:rsid w:val="00682A74"/>
    <w:rsid w:val="006838D6"/>
    <w:rsid w:val="00683CF4"/>
    <w:rsid w:val="00683FE6"/>
    <w:rsid w:val="006846DE"/>
    <w:rsid w:val="00684E6D"/>
    <w:rsid w:val="00685A8F"/>
    <w:rsid w:val="00686E09"/>
    <w:rsid w:val="00687741"/>
    <w:rsid w:val="00687D57"/>
    <w:rsid w:val="0069059D"/>
    <w:rsid w:val="00690EC6"/>
    <w:rsid w:val="0069240E"/>
    <w:rsid w:val="006924D5"/>
    <w:rsid w:val="00692A7B"/>
    <w:rsid w:val="00692EB5"/>
    <w:rsid w:val="0069367B"/>
    <w:rsid w:val="00694205"/>
    <w:rsid w:val="00694389"/>
    <w:rsid w:val="00694608"/>
    <w:rsid w:val="00694BB1"/>
    <w:rsid w:val="00694BEA"/>
    <w:rsid w:val="00695685"/>
    <w:rsid w:val="0069651A"/>
    <w:rsid w:val="00696AC0"/>
    <w:rsid w:val="006971C8"/>
    <w:rsid w:val="006A0575"/>
    <w:rsid w:val="006A0D31"/>
    <w:rsid w:val="006A0E2E"/>
    <w:rsid w:val="006A0ED8"/>
    <w:rsid w:val="006A13D0"/>
    <w:rsid w:val="006A1FA0"/>
    <w:rsid w:val="006A2A59"/>
    <w:rsid w:val="006A39FE"/>
    <w:rsid w:val="006A4069"/>
    <w:rsid w:val="006A485A"/>
    <w:rsid w:val="006A4DE3"/>
    <w:rsid w:val="006A4E44"/>
    <w:rsid w:val="006A52CC"/>
    <w:rsid w:val="006A5D7D"/>
    <w:rsid w:val="006A6FB7"/>
    <w:rsid w:val="006A7601"/>
    <w:rsid w:val="006A7750"/>
    <w:rsid w:val="006B215D"/>
    <w:rsid w:val="006B2C43"/>
    <w:rsid w:val="006B3DA9"/>
    <w:rsid w:val="006B4153"/>
    <w:rsid w:val="006B44AD"/>
    <w:rsid w:val="006B5098"/>
    <w:rsid w:val="006B50C8"/>
    <w:rsid w:val="006B51E2"/>
    <w:rsid w:val="006B52F9"/>
    <w:rsid w:val="006B5466"/>
    <w:rsid w:val="006B576C"/>
    <w:rsid w:val="006B6575"/>
    <w:rsid w:val="006B66F0"/>
    <w:rsid w:val="006B697A"/>
    <w:rsid w:val="006B6A79"/>
    <w:rsid w:val="006B6E81"/>
    <w:rsid w:val="006B7136"/>
    <w:rsid w:val="006B7D3E"/>
    <w:rsid w:val="006C001B"/>
    <w:rsid w:val="006C04A1"/>
    <w:rsid w:val="006C27C3"/>
    <w:rsid w:val="006C2A16"/>
    <w:rsid w:val="006C3CEB"/>
    <w:rsid w:val="006C3D56"/>
    <w:rsid w:val="006C4063"/>
    <w:rsid w:val="006C40F5"/>
    <w:rsid w:val="006C4123"/>
    <w:rsid w:val="006C4423"/>
    <w:rsid w:val="006C471E"/>
    <w:rsid w:val="006C48F1"/>
    <w:rsid w:val="006C4ED4"/>
    <w:rsid w:val="006C54CE"/>
    <w:rsid w:val="006C5BDF"/>
    <w:rsid w:val="006C5C2E"/>
    <w:rsid w:val="006C683D"/>
    <w:rsid w:val="006C6C83"/>
    <w:rsid w:val="006C6E55"/>
    <w:rsid w:val="006C6F15"/>
    <w:rsid w:val="006C7154"/>
    <w:rsid w:val="006C75F3"/>
    <w:rsid w:val="006D01C6"/>
    <w:rsid w:val="006D0BBB"/>
    <w:rsid w:val="006D10DB"/>
    <w:rsid w:val="006D1391"/>
    <w:rsid w:val="006D21F9"/>
    <w:rsid w:val="006D2601"/>
    <w:rsid w:val="006D2C75"/>
    <w:rsid w:val="006D397F"/>
    <w:rsid w:val="006D3F66"/>
    <w:rsid w:val="006D4773"/>
    <w:rsid w:val="006D53FC"/>
    <w:rsid w:val="006D54DA"/>
    <w:rsid w:val="006D57E6"/>
    <w:rsid w:val="006D6FFB"/>
    <w:rsid w:val="006D7C53"/>
    <w:rsid w:val="006E0F93"/>
    <w:rsid w:val="006E1600"/>
    <w:rsid w:val="006E199C"/>
    <w:rsid w:val="006E1E7A"/>
    <w:rsid w:val="006E2090"/>
    <w:rsid w:val="006E239A"/>
    <w:rsid w:val="006E24EC"/>
    <w:rsid w:val="006E2525"/>
    <w:rsid w:val="006E457B"/>
    <w:rsid w:val="006E52AD"/>
    <w:rsid w:val="006E573B"/>
    <w:rsid w:val="006E5D59"/>
    <w:rsid w:val="006E69AE"/>
    <w:rsid w:val="006E6B41"/>
    <w:rsid w:val="006E6E50"/>
    <w:rsid w:val="006E78F8"/>
    <w:rsid w:val="006E7C5F"/>
    <w:rsid w:val="006F26B0"/>
    <w:rsid w:val="006F2976"/>
    <w:rsid w:val="006F34C2"/>
    <w:rsid w:val="006F38C5"/>
    <w:rsid w:val="006F3EF0"/>
    <w:rsid w:val="006F427A"/>
    <w:rsid w:val="006F43A3"/>
    <w:rsid w:val="006F482E"/>
    <w:rsid w:val="006F49D1"/>
    <w:rsid w:val="006F4BB3"/>
    <w:rsid w:val="006F4CEC"/>
    <w:rsid w:val="006F5143"/>
    <w:rsid w:val="006F5D2F"/>
    <w:rsid w:val="006F6184"/>
    <w:rsid w:val="006F6F1C"/>
    <w:rsid w:val="006F6F26"/>
    <w:rsid w:val="006F7311"/>
    <w:rsid w:val="006F79BE"/>
    <w:rsid w:val="006F7A7D"/>
    <w:rsid w:val="00700010"/>
    <w:rsid w:val="0070007E"/>
    <w:rsid w:val="0070009E"/>
    <w:rsid w:val="0070093A"/>
    <w:rsid w:val="00700A82"/>
    <w:rsid w:val="00701C5F"/>
    <w:rsid w:val="00701EDF"/>
    <w:rsid w:val="0070211E"/>
    <w:rsid w:val="00702831"/>
    <w:rsid w:val="00703A0C"/>
    <w:rsid w:val="00703A11"/>
    <w:rsid w:val="00704D39"/>
    <w:rsid w:val="00705935"/>
    <w:rsid w:val="00705996"/>
    <w:rsid w:val="007061D8"/>
    <w:rsid w:val="00706768"/>
    <w:rsid w:val="007069F7"/>
    <w:rsid w:val="00706EA0"/>
    <w:rsid w:val="0070799C"/>
    <w:rsid w:val="00710262"/>
    <w:rsid w:val="00710544"/>
    <w:rsid w:val="007107AE"/>
    <w:rsid w:val="00710980"/>
    <w:rsid w:val="00710996"/>
    <w:rsid w:val="00710BBD"/>
    <w:rsid w:val="00710BC8"/>
    <w:rsid w:val="00710D74"/>
    <w:rsid w:val="00711659"/>
    <w:rsid w:val="00711EE6"/>
    <w:rsid w:val="0071223E"/>
    <w:rsid w:val="00712884"/>
    <w:rsid w:val="00712BBF"/>
    <w:rsid w:val="00712E88"/>
    <w:rsid w:val="0071324C"/>
    <w:rsid w:val="007145FF"/>
    <w:rsid w:val="0071473B"/>
    <w:rsid w:val="00715166"/>
    <w:rsid w:val="00715F74"/>
    <w:rsid w:val="00715F80"/>
    <w:rsid w:val="00717135"/>
    <w:rsid w:val="00717581"/>
    <w:rsid w:val="0071765F"/>
    <w:rsid w:val="00717DD6"/>
    <w:rsid w:val="00720D63"/>
    <w:rsid w:val="00721421"/>
    <w:rsid w:val="007224AA"/>
    <w:rsid w:val="00722DB9"/>
    <w:rsid w:val="00723330"/>
    <w:rsid w:val="00723501"/>
    <w:rsid w:val="007238E7"/>
    <w:rsid w:val="007242FA"/>
    <w:rsid w:val="00724BEE"/>
    <w:rsid w:val="007258D7"/>
    <w:rsid w:val="00726790"/>
    <w:rsid w:val="00727346"/>
    <w:rsid w:val="007274C7"/>
    <w:rsid w:val="00727E87"/>
    <w:rsid w:val="00730B20"/>
    <w:rsid w:val="00732381"/>
    <w:rsid w:val="007326B4"/>
    <w:rsid w:val="00732A89"/>
    <w:rsid w:val="007335CF"/>
    <w:rsid w:val="00733F2D"/>
    <w:rsid w:val="00734743"/>
    <w:rsid w:val="00735284"/>
    <w:rsid w:val="0073541E"/>
    <w:rsid w:val="007357D5"/>
    <w:rsid w:val="00735A03"/>
    <w:rsid w:val="007362CB"/>
    <w:rsid w:val="00736DE1"/>
    <w:rsid w:val="00736E14"/>
    <w:rsid w:val="0073721B"/>
    <w:rsid w:val="00740E2C"/>
    <w:rsid w:val="00742032"/>
    <w:rsid w:val="0074234D"/>
    <w:rsid w:val="00742865"/>
    <w:rsid w:val="007430D6"/>
    <w:rsid w:val="00743136"/>
    <w:rsid w:val="007438B9"/>
    <w:rsid w:val="00744565"/>
    <w:rsid w:val="00744687"/>
    <w:rsid w:val="00744FDB"/>
    <w:rsid w:val="007450E9"/>
    <w:rsid w:val="0074533D"/>
    <w:rsid w:val="007454EB"/>
    <w:rsid w:val="007458F1"/>
    <w:rsid w:val="00745EBF"/>
    <w:rsid w:val="00746347"/>
    <w:rsid w:val="00746644"/>
    <w:rsid w:val="007466D2"/>
    <w:rsid w:val="00746763"/>
    <w:rsid w:val="00747109"/>
    <w:rsid w:val="0074750D"/>
    <w:rsid w:val="007475DE"/>
    <w:rsid w:val="00750034"/>
    <w:rsid w:val="007505B3"/>
    <w:rsid w:val="007506B1"/>
    <w:rsid w:val="00750A65"/>
    <w:rsid w:val="0075142A"/>
    <w:rsid w:val="00751775"/>
    <w:rsid w:val="00751C4F"/>
    <w:rsid w:val="00752597"/>
    <w:rsid w:val="0075278F"/>
    <w:rsid w:val="00752A90"/>
    <w:rsid w:val="00752EB8"/>
    <w:rsid w:val="007530A7"/>
    <w:rsid w:val="007538DE"/>
    <w:rsid w:val="0075399B"/>
    <w:rsid w:val="00754235"/>
    <w:rsid w:val="007542C9"/>
    <w:rsid w:val="00754513"/>
    <w:rsid w:val="007546FF"/>
    <w:rsid w:val="007549AC"/>
    <w:rsid w:val="00754B16"/>
    <w:rsid w:val="00754CAA"/>
    <w:rsid w:val="0075581B"/>
    <w:rsid w:val="00756149"/>
    <w:rsid w:val="007569CC"/>
    <w:rsid w:val="00757200"/>
    <w:rsid w:val="00757312"/>
    <w:rsid w:val="0075785D"/>
    <w:rsid w:val="0075794F"/>
    <w:rsid w:val="00757BA4"/>
    <w:rsid w:val="00760562"/>
    <w:rsid w:val="0076088F"/>
    <w:rsid w:val="00760AB9"/>
    <w:rsid w:val="007617BE"/>
    <w:rsid w:val="00763F59"/>
    <w:rsid w:val="0076403E"/>
    <w:rsid w:val="0076443E"/>
    <w:rsid w:val="007644B9"/>
    <w:rsid w:val="00764B0B"/>
    <w:rsid w:val="00764B55"/>
    <w:rsid w:val="00764E30"/>
    <w:rsid w:val="007650EF"/>
    <w:rsid w:val="0076533D"/>
    <w:rsid w:val="0076540C"/>
    <w:rsid w:val="007659CF"/>
    <w:rsid w:val="007668D9"/>
    <w:rsid w:val="007669F5"/>
    <w:rsid w:val="00766EE0"/>
    <w:rsid w:val="00766EF2"/>
    <w:rsid w:val="00767E10"/>
    <w:rsid w:val="0077016F"/>
    <w:rsid w:val="00770C24"/>
    <w:rsid w:val="00770C7B"/>
    <w:rsid w:val="00770F16"/>
    <w:rsid w:val="00771134"/>
    <w:rsid w:val="007712B6"/>
    <w:rsid w:val="00771705"/>
    <w:rsid w:val="007720C6"/>
    <w:rsid w:val="00772D6B"/>
    <w:rsid w:val="00773021"/>
    <w:rsid w:val="00773B9A"/>
    <w:rsid w:val="00774076"/>
    <w:rsid w:val="00774167"/>
    <w:rsid w:val="00774257"/>
    <w:rsid w:val="00774611"/>
    <w:rsid w:val="0077467E"/>
    <w:rsid w:val="00774866"/>
    <w:rsid w:val="007758AB"/>
    <w:rsid w:val="00775CC2"/>
    <w:rsid w:val="00776887"/>
    <w:rsid w:val="00777067"/>
    <w:rsid w:val="00777948"/>
    <w:rsid w:val="00777E7B"/>
    <w:rsid w:val="007800B9"/>
    <w:rsid w:val="007819CA"/>
    <w:rsid w:val="00781F7F"/>
    <w:rsid w:val="0078229E"/>
    <w:rsid w:val="00782DAA"/>
    <w:rsid w:val="00783523"/>
    <w:rsid w:val="0078376A"/>
    <w:rsid w:val="00783AE1"/>
    <w:rsid w:val="0078402D"/>
    <w:rsid w:val="00784985"/>
    <w:rsid w:val="00784E99"/>
    <w:rsid w:val="00785460"/>
    <w:rsid w:val="00785701"/>
    <w:rsid w:val="007861D0"/>
    <w:rsid w:val="00786A1D"/>
    <w:rsid w:val="00787518"/>
    <w:rsid w:val="00787693"/>
    <w:rsid w:val="0078792B"/>
    <w:rsid w:val="007901D1"/>
    <w:rsid w:val="00790D56"/>
    <w:rsid w:val="00790F67"/>
    <w:rsid w:val="00791354"/>
    <w:rsid w:val="00791D09"/>
    <w:rsid w:val="007922D1"/>
    <w:rsid w:val="00793473"/>
    <w:rsid w:val="00794277"/>
    <w:rsid w:val="007945DE"/>
    <w:rsid w:val="00794A3D"/>
    <w:rsid w:val="00795126"/>
    <w:rsid w:val="00795214"/>
    <w:rsid w:val="007954F2"/>
    <w:rsid w:val="00795CCD"/>
    <w:rsid w:val="00795D09"/>
    <w:rsid w:val="00796D40"/>
    <w:rsid w:val="00796FEB"/>
    <w:rsid w:val="007971FF"/>
    <w:rsid w:val="00797662"/>
    <w:rsid w:val="0079778D"/>
    <w:rsid w:val="007A134D"/>
    <w:rsid w:val="007A145B"/>
    <w:rsid w:val="007A18EA"/>
    <w:rsid w:val="007A19E6"/>
    <w:rsid w:val="007A1AC1"/>
    <w:rsid w:val="007A24D9"/>
    <w:rsid w:val="007A28C7"/>
    <w:rsid w:val="007A2911"/>
    <w:rsid w:val="007A2E45"/>
    <w:rsid w:val="007A329A"/>
    <w:rsid w:val="007A3D01"/>
    <w:rsid w:val="007A4F53"/>
    <w:rsid w:val="007A6109"/>
    <w:rsid w:val="007A6166"/>
    <w:rsid w:val="007A6BC3"/>
    <w:rsid w:val="007A6FC9"/>
    <w:rsid w:val="007A7097"/>
    <w:rsid w:val="007A7928"/>
    <w:rsid w:val="007B02BF"/>
    <w:rsid w:val="007B0702"/>
    <w:rsid w:val="007B09A6"/>
    <w:rsid w:val="007B0E19"/>
    <w:rsid w:val="007B1167"/>
    <w:rsid w:val="007B158D"/>
    <w:rsid w:val="007B16B8"/>
    <w:rsid w:val="007B2204"/>
    <w:rsid w:val="007B250C"/>
    <w:rsid w:val="007B34BF"/>
    <w:rsid w:val="007B3814"/>
    <w:rsid w:val="007B4335"/>
    <w:rsid w:val="007B46FF"/>
    <w:rsid w:val="007B5215"/>
    <w:rsid w:val="007B5E94"/>
    <w:rsid w:val="007B5FE7"/>
    <w:rsid w:val="007B6054"/>
    <w:rsid w:val="007B624C"/>
    <w:rsid w:val="007B64DF"/>
    <w:rsid w:val="007B65C9"/>
    <w:rsid w:val="007B73E2"/>
    <w:rsid w:val="007C2E13"/>
    <w:rsid w:val="007C321C"/>
    <w:rsid w:val="007C3300"/>
    <w:rsid w:val="007C3786"/>
    <w:rsid w:val="007C39C5"/>
    <w:rsid w:val="007C42AA"/>
    <w:rsid w:val="007C458E"/>
    <w:rsid w:val="007C5115"/>
    <w:rsid w:val="007C5451"/>
    <w:rsid w:val="007C5746"/>
    <w:rsid w:val="007C62F6"/>
    <w:rsid w:val="007C6947"/>
    <w:rsid w:val="007C6E22"/>
    <w:rsid w:val="007C72BD"/>
    <w:rsid w:val="007D023B"/>
    <w:rsid w:val="007D0489"/>
    <w:rsid w:val="007D06E0"/>
    <w:rsid w:val="007D08CC"/>
    <w:rsid w:val="007D1DB3"/>
    <w:rsid w:val="007D2120"/>
    <w:rsid w:val="007D2394"/>
    <w:rsid w:val="007D2713"/>
    <w:rsid w:val="007D2840"/>
    <w:rsid w:val="007D2AC6"/>
    <w:rsid w:val="007D312A"/>
    <w:rsid w:val="007D3C60"/>
    <w:rsid w:val="007D3EF4"/>
    <w:rsid w:val="007D429A"/>
    <w:rsid w:val="007D43B1"/>
    <w:rsid w:val="007D43C8"/>
    <w:rsid w:val="007D4661"/>
    <w:rsid w:val="007D571E"/>
    <w:rsid w:val="007D6CD9"/>
    <w:rsid w:val="007D7720"/>
    <w:rsid w:val="007D7B64"/>
    <w:rsid w:val="007D7E42"/>
    <w:rsid w:val="007E16A8"/>
    <w:rsid w:val="007E1F9D"/>
    <w:rsid w:val="007E3223"/>
    <w:rsid w:val="007E35C9"/>
    <w:rsid w:val="007E3B2B"/>
    <w:rsid w:val="007E3B57"/>
    <w:rsid w:val="007E4915"/>
    <w:rsid w:val="007E5B66"/>
    <w:rsid w:val="007E6202"/>
    <w:rsid w:val="007E64EE"/>
    <w:rsid w:val="007E73F5"/>
    <w:rsid w:val="007E773F"/>
    <w:rsid w:val="007E7ACD"/>
    <w:rsid w:val="007E7D89"/>
    <w:rsid w:val="007F03CD"/>
    <w:rsid w:val="007F0F0A"/>
    <w:rsid w:val="007F102C"/>
    <w:rsid w:val="007F114D"/>
    <w:rsid w:val="007F174F"/>
    <w:rsid w:val="007F1A1B"/>
    <w:rsid w:val="007F1D22"/>
    <w:rsid w:val="007F2407"/>
    <w:rsid w:val="007F27A2"/>
    <w:rsid w:val="007F291F"/>
    <w:rsid w:val="007F2CC5"/>
    <w:rsid w:val="007F2F81"/>
    <w:rsid w:val="007F33F4"/>
    <w:rsid w:val="007F3401"/>
    <w:rsid w:val="007F3F4B"/>
    <w:rsid w:val="007F3F6A"/>
    <w:rsid w:val="007F4E68"/>
    <w:rsid w:val="007F5086"/>
    <w:rsid w:val="007F5F9F"/>
    <w:rsid w:val="007F62F4"/>
    <w:rsid w:val="007F6D90"/>
    <w:rsid w:val="0080152A"/>
    <w:rsid w:val="00801847"/>
    <w:rsid w:val="008021C3"/>
    <w:rsid w:val="0080279D"/>
    <w:rsid w:val="008028FF"/>
    <w:rsid w:val="0080327A"/>
    <w:rsid w:val="00803BD4"/>
    <w:rsid w:val="00803E90"/>
    <w:rsid w:val="0080402C"/>
    <w:rsid w:val="008047D3"/>
    <w:rsid w:val="00804955"/>
    <w:rsid w:val="00804B54"/>
    <w:rsid w:val="008055D0"/>
    <w:rsid w:val="00806373"/>
    <w:rsid w:val="008067F3"/>
    <w:rsid w:val="00806A05"/>
    <w:rsid w:val="00806DBF"/>
    <w:rsid w:val="00806E15"/>
    <w:rsid w:val="0080730B"/>
    <w:rsid w:val="00807D27"/>
    <w:rsid w:val="008100BD"/>
    <w:rsid w:val="00810B66"/>
    <w:rsid w:val="00810CF3"/>
    <w:rsid w:val="00810D8E"/>
    <w:rsid w:val="00811C68"/>
    <w:rsid w:val="008123D6"/>
    <w:rsid w:val="0081262E"/>
    <w:rsid w:val="00812C77"/>
    <w:rsid w:val="00813717"/>
    <w:rsid w:val="008138D5"/>
    <w:rsid w:val="00813967"/>
    <w:rsid w:val="00814BFF"/>
    <w:rsid w:val="00815083"/>
    <w:rsid w:val="00815AA5"/>
    <w:rsid w:val="00815F98"/>
    <w:rsid w:val="00816426"/>
    <w:rsid w:val="0082077A"/>
    <w:rsid w:val="00820A07"/>
    <w:rsid w:val="00820AAD"/>
    <w:rsid w:val="00820BEF"/>
    <w:rsid w:val="0082111F"/>
    <w:rsid w:val="008213D5"/>
    <w:rsid w:val="008218E4"/>
    <w:rsid w:val="00821A8C"/>
    <w:rsid w:val="00821F27"/>
    <w:rsid w:val="00822126"/>
    <w:rsid w:val="0082239D"/>
    <w:rsid w:val="008227CF"/>
    <w:rsid w:val="008241CC"/>
    <w:rsid w:val="00824C4C"/>
    <w:rsid w:val="00825712"/>
    <w:rsid w:val="008260B2"/>
    <w:rsid w:val="00826619"/>
    <w:rsid w:val="0082674D"/>
    <w:rsid w:val="00826B7E"/>
    <w:rsid w:val="00826DE6"/>
    <w:rsid w:val="00827234"/>
    <w:rsid w:val="00827C6F"/>
    <w:rsid w:val="00830761"/>
    <w:rsid w:val="00830779"/>
    <w:rsid w:val="00830C2E"/>
    <w:rsid w:val="00830EBE"/>
    <w:rsid w:val="00832984"/>
    <w:rsid w:val="00832AE2"/>
    <w:rsid w:val="00832C13"/>
    <w:rsid w:val="00832D65"/>
    <w:rsid w:val="00833185"/>
    <w:rsid w:val="00833B98"/>
    <w:rsid w:val="00833D0D"/>
    <w:rsid w:val="00834D0B"/>
    <w:rsid w:val="0083626A"/>
    <w:rsid w:val="008363C3"/>
    <w:rsid w:val="0083758A"/>
    <w:rsid w:val="008405CF"/>
    <w:rsid w:val="0084084A"/>
    <w:rsid w:val="00840A30"/>
    <w:rsid w:val="00840B8C"/>
    <w:rsid w:val="008418F5"/>
    <w:rsid w:val="00841CD8"/>
    <w:rsid w:val="00842098"/>
    <w:rsid w:val="00842A0C"/>
    <w:rsid w:val="00842B27"/>
    <w:rsid w:val="00842B3C"/>
    <w:rsid w:val="00842BDA"/>
    <w:rsid w:val="00842E6F"/>
    <w:rsid w:val="00843218"/>
    <w:rsid w:val="008437F7"/>
    <w:rsid w:val="00843D96"/>
    <w:rsid w:val="00844859"/>
    <w:rsid w:val="0084548F"/>
    <w:rsid w:val="008454CA"/>
    <w:rsid w:val="00845B24"/>
    <w:rsid w:val="008464D7"/>
    <w:rsid w:val="00846CA7"/>
    <w:rsid w:val="00846DA6"/>
    <w:rsid w:val="00846F93"/>
    <w:rsid w:val="008470F8"/>
    <w:rsid w:val="00847466"/>
    <w:rsid w:val="0084780B"/>
    <w:rsid w:val="008479A0"/>
    <w:rsid w:val="0085010F"/>
    <w:rsid w:val="00850769"/>
    <w:rsid w:val="008507EB"/>
    <w:rsid w:val="0085084B"/>
    <w:rsid w:val="0085181E"/>
    <w:rsid w:val="00851ADC"/>
    <w:rsid w:val="00851E91"/>
    <w:rsid w:val="00851FC7"/>
    <w:rsid w:val="00852187"/>
    <w:rsid w:val="00852325"/>
    <w:rsid w:val="00852630"/>
    <w:rsid w:val="00852EFF"/>
    <w:rsid w:val="00853422"/>
    <w:rsid w:val="00854192"/>
    <w:rsid w:val="008543D4"/>
    <w:rsid w:val="00855220"/>
    <w:rsid w:val="00855317"/>
    <w:rsid w:val="00855504"/>
    <w:rsid w:val="008556F7"/>
    <w:rsid w:val="00855C98"/>
    <w:rsid w:val="00856AE2"/>
    <w:rsid w:val="008601A1"/>
    <w:rsid w:val="008607CE"/>
    <w:rsid w:val="00860BE4"/>
    <w:rsid w:val="00860EA7"/>
    <w:rsid w:val="008612EB"/>
    <w:rsid w:val="00862218"/>
    <w:rsid w:val="008624FC"/>
    <w:rsid w:val="00862F4E"/>
    <w:rsid w:val="00863C74"/>
    <w:rsid w:val="00863E92"/>
    <w:rsid w:val="00865FCB"/>
    <w:rsid w:val="008661B5"/>
    <w:rsid w:val="00866B3F"/>
    <w:rsid w:val="00866C46"/>
    <w:rsid w:val="0086745D"/>
    <w:rsid w:val="008675DA"/>
    <w:rsid w:val="00867835"/>
    <w:rsid w:val="00867937"/>
    <w:rsid w:val="0087013E"/>
    <w:rsid w:val="008702CF"/>
    <w:rsid w:val="00870417"/>
    <w:rsid w:val="00870FC7"/>
    <w:rsid w:val="00871A4B"/>
    <w:rsid w:val="008720E7"/>
    <w:rsid w:val="00872255"/>
    <w:rsid w:val="0087248F"/>
    <w:rsid w:val="0087254B"/>
    <w:rsid w:val="008731EA"/>
    <w:rsid w:val="0087397A"/>
    <w:rsid w:val="008742E2"/>
    <w:rsid w:val="00874558"/>
    <w:rsid w:val="00874BCE"/>
    <w:rsid w:val="008752A2"/>
    <w:rsid w:val="0087605B"/>
    <w:rsid w:val="00876B34"/>
    <w:rsid w:val="008770A4"/>
    <w:rsid w:val="00877CF2"/>
    <w:rsid w:val="00877EA3"/>
    <w:rsid w:val="00877F4A"/>
    <w:rsid w:val="00880065"/>
    <w:rsid w:val="00881151"/>
    <w:rsid w:val="008811A3"/>
    <w:rsid w:val="008816B0"/>
    <w:rsid w:val="008817A8"/>
    <w:rsid w:val="00882070"/>
    <w:rsid w:val="008829B7"/>
    <w:rsid w:val="00883B46"/>
    <w:rsid w:val="00883EBF"/>
    <w:rsid w:val="0088451C"/>
    <w:rsid w:val="0088497D"/>
    <w:rsid w:val="00884B48"/>
    <w:rsid w:val="008863B3"/>
    <w:rsid w:val="008867C1"/>
    <w:rsid w:val="00887515"/>
    <w:rsid w:val="00887B8C"/>
    <w:rsid w:val="00887C2B"/>
    <w:rsid w:val="00890C55"/>
    <w:rsid w:val="00891472"/>
    <w:rsid w:val="008916C7"/>
    <w:rsid w:val="00891A74"/>
    <w:rsid w:val="00892B77"/>
    <w:rsid w:val="0089306E"/>
    <w:rsid w:val="00894825"/>
    <w:rsid w:val="008951FE"/>
    <w:rsid w:val="008952BF"/>
    <w:rsid w:val="0089532D"/>
    <w:rsid w:val="008953DA"/>
    <w:rsid w:val="008954AD"/>
    <w:rsid w:val="00895739"/>
    <w:rsid w:val="00895866"/>
    <w:rsid w:val="00895AB6"/>
    <w:rsid w:val="00895FC1"/>
    <w:rsid w:val="0089724F"/>
    <w:rsid w:val="00897287"/>
    <w:rsid w:val="00897FB1"/>
    <w:rsid w:val="008A05A2"/>
    <w:rsid w:val="008A073B"/>
    <w:rsid w:val="008A1EEA"/>
    <w:rsid w:val="008A2556"/>
    <w:rsid w:val="008A2A1E"/>
    <w:rsid w:val="008A2CD3"/>
    <w:rsid w:val="008A2E78"/>
    <w:rsid w:val="008A34B5"/>
    <w:rsid w:val="008A3E19"/>
    <w:rsid w:val="008A4558"/>
    <w:rsid w:val="008A487C"/>
    <w:rsid w:val="008A4A37"/>
    <w:rsid w:val="008A4CB6"/>
    <w:rsid w:val="008A4F88"/>
    <w:rsid w:val="008A5902"/>
    <w:rsid w:val="008A5D03"/>
    <w:rsid w:val="008A6227"/>
    <w:rsid w:val="008A6A87"/>
    <w:rsid w:val="008A6CC5"/>
    <w:rsid w:val="008A7651"/>
    <w:rsid w:val="008B0227"/>
    <w:rsid w:val="008B050F"/>
    <w:rsid w:val="008B05DC"/>
    <w:rsid w:val="008B0718"/>
    <w:rsid w:val="008B0C1D"/>
    <w:rsid w:val="008B0CBB"/>
    <w:rsid w:val="008B12BC"/>
    <w:rsid w:val="008B14B9"/>
    <w:rsid w:val="008B1784"/>
    <w:rsid w:val="008B17C1"/>
    <w:rsid w:val="008B1AB6"/>
    <w:rsid w:val="008B20CB"/>
    <w:rsid w:val="008B2694"/>
    <w:rsid w:val="008B29CF"/>
    <w:rsid w:val="008B2A92"/>
    <w:rsid w:val="008B2B40"/>
    <w:rsid w:val="008B303F"/>
    <w:rsid w:val="008B322E"/>
    <w:rsid w:val="008B3264"/>
    <w:rsid w:val="008B36CA"/>
    <w:rsid w:val="008B387F"/>
    <w:rsid w:val="008B3897"/>
    <w:rsid w:val="008B3915"/>
    <w:rsid w:val="008B3CC9"/>
    <w:rsid w:val="008B401C"/>
    <w:rsid w:val="008B472B"/>
    <w:rsid w:val="008B4E5A"/>
    <w:rsid w:val="008B57CB"/>
    <w:rsid w:val="008B5E08"/>
    <w:rsid w:val="008B64CB"/>
    <w:rsid w:val="008C00FB"/>
    <w:rsid w:val="008C13AD"/>
    <w:rsid w:val="008C1CEF"/>
    <w:rsid w:val="008C1FC7"/>
    <w:rsid w:val="008C359F"/>
    <w:rsid w:val="008C4B25"/>
    <w:rsid w:val="008C4BDA"/>
    <w:rsid w:val="008C4C35"/>
    <w:rsid w:val="008C52BD"/>
    <w:rsid w:val="008C5348"/>
    <w:rsid w:val="008C54E1"/>
    <w:rsid w:val="008C5553"/>
    <w:rsid w:val="008C55F3"/>
    <w:rsid w:val="008C5769"/>
    <w:rsid w:val="008C6293"/>
    <w:rsid w:val="008C64BA"/>
    <w:rsid w:val="008C6569"/>
    <w:rsid w:val="008C6914"/>
    <w:rsid w:val="008C7288"/>
    <w:rsid w:val="008C7C53"/>
    <w:rsid w:val="008D0B71"/>
    <w:rsid w:val="008D15CA"/>
    <w:rsid w:val="008D2310"/>
    <w:rsid w:val="008D23E7"/>
    <w:rsid w:val="008D2468"/>
    <w:rsid w:val="008D3D7E"/>
    <w:rsid w:val="008D40B7"/>
    <w:rsid w:val="008D434E"/>
    <w:rsid w:val="008D54B6"/>
    <w:rsid w:val="008D5BD0"/>
    <w:rsid w:val="008D5ED3"/>
    <w:rsid w:val="008D730D"/>
    <w:rsid w:val="008D7BB6"/>
    <w:rsid w:val="008E0065"/>
    <w:rsid w:val="008E0753"/>
    <w:rsid w:val="008E0891"/>
    <w:rsid w:val="008E0B75"/>
    <w:rsid w:val="008E0D5D"/>
    <w:rsid w:val="008E1025"/>
    <w:rsid w:val="008E1437"/>
    <w:rsid w:val="008E2A3A"/>
    <w:rsid w:val="008E35F4"/>
    <w:rsid w:val="008E483B"/>
    <w:rsid w:val="008E48E0"/>
    <w:rsid w:val="008E5A27"/>
    <w:rsid w:val="008E5ECB"/>
    <w:rsid w:val="008E774D"/>
    <w:rsid w:val="008E7E35"/>
    <w:rsid w:val="008F0551"/>
    <w:rsid w:val="008F15FE"/>
    <w:rsid w:val="008F1A23"/>
    <w:rsid w:val="008F1BDF"/>
    <w:rsid w:val="008F1D13"/>
    <w:rsid w:val="008F262E"/>
    <w:rsid w:val="008F27E5"/>
    <w:rsid w:val="008F2840"/>
    <w:rsid w:val="008F2893"/>
    <w:rsid w:val="008F325E"/>
    <w:rsid w:val="008F3376"/>
    <w:rsid w:val="008F3468"/>
    <w:rsid w:val="008F3EB4"/>
    <w:rsid w:val="008F408A"/>
    <w:rsid w:val="008F453A"/>
    <w:rsid w:val="008F4801"/>
    <w:rsid w:val="008F5381"/>
    <w:rsid w:val="008F57A6"/>
    <w:rsid w:val="008F5E1F"/>
    <w:rsid w:val="008F63EE"/>
    <w:rsid w:val="008F664A"/>
    <w:rsid w:val="008F66AB"/>
    <w:rsid w:val="008F6C8A"/>
    <w:rsid w:val="008F6D00"/>
    <w:rsid w:val="009006BF"/>
    <w:rsid w:val="00900A0A"/>
    <w:rsid w:val="00901288"/>
    <w:rsid w:val="0090204C"/>
    <w:rsid w:val="00902367"/>
    <w:rsid w:val="009024FB"/>
    <w:rsid w:val="009025A3"/>
    <w:rsid w:val="009026A7"/>
    <w:rsid w:val="00902893"/>
    <w:rsid w:val="009028F8"/>
    <w:rsid w:val="00902C7C"/>
    <w:rsid w:val="00902EE3"/>
    <w:rsid w:val="0090337C"/>
    <w:rsid w:val="00903C7A"/>
    <w:rsid w:val="00903D0B"/>
    <w:rsid w:val="0090464A"/>
    <w:rsid w:val="009048F0"/>
    <w:rsid w:val="009059FA"/>
    <w:rsid w:val="00906709"/>
    <w:rsid w:val="00906F0F"/>
    <w:rsid w:val="00907DE1"/>
    <w:rsid w:val="00907E54"/>
    <w:rsid w:val="00910782"/>
    <w:rsid w:val="009124D4"/>
    <w:rsid w:val="00912D82"/>
    <w:rsid w:val="0091403C"/>
    <w:rsid w:val="009141AC"/>
    <w:rsid w:val="00914247"/>
    <w:rsid w:val="0091460B"/>
    <w:rsid w:val="00914E1D"/>
    <w:rsid w:val="00914EE1"/>
    <w:rsid w:val="00914F16"/>
    <w:rsid w:val="00914F8D"/>
    <w:rsid w:val="00915959"/>
    <w:rsid w:val="00915DE5"/>
    <w:rsid w:val="0091645A"/>
    <w:rsid w:val="00916B90"/>
    <w:rsid w:val="0091750B"/>
    <w:rsid w:val="00917BC4"/>
    <w:rsid w:val="00921DF2"/>
    <w:rsid w:val="0092204D"/>
    <w:rsid w:val="009221C4"/>
    <w:rsid w:val="009229AE"/>
    <w:rsid w:val="00922F69"/>
    <w:rsid w:val="00923073"/>
    <w:rsid w:val="009248BC"/>
    <w:rsid w:val="0092490A"/>
    <w:rsid w:val="00925806"/>
    <w:rsid w:val="00925A3A"/>
    <w:rsid w:val="00925BD5"/>
    <w:rsid w:val="00925D22"/>
    <w:rsid w:val="00925E6D"/>
    <w:rsid w:val="00926E87"/>
    <w:rsid w:val="00926F11"/>
    <w:rsid w:val="0092744D"/>
    <w:rsid w:val="00927485"/>
    <w:rsid w:val="00930084"/>
    <w:rsid w:val="00930560"/>
    <w:rsid w:val="009309F4"/>
    <w:rsid w:val="009317C9"/>
    <w:rsid w:val="00931BB3"/>
    <w:rsid w:val="00931CB4"/>
    <w:rsid w:val="00931E54"/>
    <w:rsid w:val="0093204F"/>
    <w:rsid w:val="009324BC"/>
    <w:rsid w:val="00932612"/>
    <w:rsid w:val="0093364C"/>
    <w:rsid w:val="00933D42"/>
    <w:rsid w:val="00933FD3"/>
    <w:rsid w:val="00934337"/>
    <w:rsid w:val="0093438D"/>
    <w:rsid w:val="0093525C"/>
    <w:rsid w:val="0093537A"/>
    <w:rsid w:val="00936333"/>
    <w:rsid w:val="009366CC"/>
    <w:rsid w:val="009379B9"/>
    <w:rsid w:val="0094090D"/>
    <w:rsid w:val="00940A26"/>
    <w:rsid w:val="00940E59"/>
    <w:rsid w:val="00941DC5"/>
    <w:rsid w:val="0094298A"/>
    <w:rsid w:val="00942D3B"/>
    <w:rsid w:val="00943311"/>
    <w:rsid w:val="00943C8F"/>
    <w:rsid w:val="009441F3"/>
    <w:rsid w:val="009461C1"/>
    <w:rsid w:val="009468EC"/>
    <w:rsid w:val="00946BF0"/>
    <w:rsid w:val="00946E30"/>
    <w:rsid w:val="00947057"/>
    <w:rsid w:val="00947174"/>
    <w:rsid w:val="0094782C"/>
    <w:rsid w:val="00947CE2"/>
    <w:rsid w:val="00947D26"/>
    <w:rsid w:val="009508BB"/>
    <w:rsid w:val="00950A0F"/>
    <w:rsid w:val="00952273"/>
    <w:rsid w:val="009532DF"/>
    <w:rsid w:val="009539EF"/>
    <w:rsid w:val="00953F14"/>
    <w:rsid w:val="00954143"/>
    <w:rsid w:val="009545DB"/>
    <w:rsid w:val="0095460E"/>
    <w:rsid w:val="00954861"/>
    <w:rsid w:val="00954900"/>
    <w:rsid w:val="00954D02"/>
    <w:rsid w:val="00955AAF"/>
    <w:rsid w:val="009562E1"/>
    <w:rsid w:val="00956ADF"/>
    <w:rsid w:val="00956F14"/>
    <w:rsid w:val="00957448"/>
    <w:rsid w:val="00957CDF"/>
    <w:rsid w:val="0096012A"/>
    <w:rsid w:val="0096014B"/>
    <w:rsid w:val="0096044D"/>
    <w:rsid w:val="00960623"/>
    <w:rsid w:val="00960CFB"/>
    <w:rsid w:val="009616D8"/>
    <w:rsid w:val="00962546"/>
    <w:rsid w:val="00962571"/>
    <w:rsid w:val="0096286D"/>
    <w:rsid w:val="0096296A"/>
    <w:rsid w:val="009633BD"/>
    <w:rsid w:val="00963ADC"/>
    <w:rsid w:val="0096407A"/>
    <w:rsid w:val="00964FA7"/>
    <w:rsid w:val="00965674"/>
    <w:rsid w:val="00965AF5"/>
    <w:rsid w:val="00965FBA"/>
    <w:rsid w:val="00966327"/>
    <w:rsid w:val="0096667A"/>
    <w:rsid w:val="009667FC"/>
    <w:rsid w:val="009669F8"/>
    <w:rsid w:val="00966D8E"/>
    <w:rsid w:val="009674E3"/>
    <w:rsid w:val="00967E3E"/>
    <w:rsid w:val="00971535"/>
    <w:rsid w:val="0097287F"/>
    <w:rsid w:val="00972F3E"/>
    <w:rsid w:val="00973B1C"/>
    <w:rsid w:val="009746C8"/>
    <w:rsid w:val="0097506C"/>
    <w:rsid w:val="00975301"/>
    <w:rsid w:val="00975B71"/>
    <w:rsid w:val="00975C76"/>
    <w:rsid w:val="00975CD0"/>
    <w:rsid w:val="00975E96"/>
    <w:rsid w:val="009764CF"/>
    <w:rsid w:val="00976552"/>
    <w:rsid w:val="00976705"/>
    <w:rsid w:val="00976E0A"/>
    <w:rsid w:val="0097792B"/>
    <w:rsid w:val="009808EB"/>
    <w:rsid w:val="00980ABF"/>
    <w:rsid w:val="00980E31"/>
    <w:rsid w:val="00981401"/>
    <w:rsid w:val="009819B9"/>
    <w:rsid w:val="00981AF4"/>
    <w:rsid w:val="00982D72"/>
    <w:rsid w:val="009834F1"/>
    <w:rsid w:val="0098353B"/>
    <w:rsid w:val="00983674"/>
    <w:rsid w:val="0098369A"/>
    <w:rsid w:val="00983812"/>
    <w:rsid w:val="00983C3C"/>
    <w:rsid w:val="00984011"/>
    <w:rsid w:val="00984565"/>
    <w:rsid w:val="00984A01"/>
    <w:rsid w:val="00984B87"/>
    <w:rsid w:val="00984BD0"/>
    <w:rsid w:val="00985B24"/>
    <w:rsid w:val="0098629A"/>
    <w:rsid w:val="00986F54"/>
    <w:rsid w:val="00987032"/>
    <w:rsid w:val="0098724F"/>
    <w:rsid w:val="0098796E"/>
    <w:rsid w:val="0098799D"/>
    <w:rsid w:val="009906BB"/>
    <w:rsid w:val="0099092C"/>
    <w:rsid w:val="00990CDE"/>
    <w:rsid w:val="00991CDA"/>
    <w:rsid w:val="00991F10"/>
    <w:rsid w:val="009920D4"/>
    <w:rsid w:val="009921FA"/>
    <w:rsid w:val="00992B92"/>
    <w:rsid w:val="00993108"/>
    <w:rsid w:val="009936BE"/>
    <w:rsid w:val="00993B31"/>
    <w:rsid w:val="00993F6D"/>
    <w:rsid w:val="0099460F"/>
    <w:rsid w:val="00994A20"/>
    <w:rsid w:val="00994F6C"/>
    <w:rsid w:val="00994FB0"/>
    <w:rsid w:val="00994FF8"/>
    <w:rsid w:val="00995DCE"/>
    <w:rsid w:val="00997033"/>
    <w:rsid w:val="0099716E"/>
    <w:rsid w:val="009975DA"/>
    <w:rsid w:val="009979C2"/>
    <w:rsid w:val="00997A90"/>
    <w:rsid w:val="00997CE8"/>
    <w:rsid w:val="009A09A7"/>
    <w:rsid w:val="009A0D63"/>
    <w:rsid w:val="009A19AB"/>
    <w:rsid w:val="009A19DC"/>
    <w:rsid w:val="009A1A64"/>
    <w:rsid w:val="009A22E7"/>
    <w:rsid w:val="009A2BAF"/>
    <w:rsid w:val="009A3C47"/>
    <w:rsid w:val="009A3E7B"/>
    <w:rsid w:val="009A4093"/>
    <w:rsid w:val="009A4225"/>
    <w:rsid w:val="009A4BF4"/>
    <w:rsid w:val="009A561B"/>
    <w:rsid w:val="009A57CD"/>
    <w:rsid w:val="009A5D10"/>
    <w:rsid w:val="009A5DB1"/>
    <w:rsid w:val="009A61F6"/>
    <w:rsid w:val="009A626B"/>
    <w:rsid w:val="009A7805"/>
    <w:rsid w:val="009B0F63"/>
    <w:rsid w:val="009B113D"/>
    <w:rsid w:val="009B120E"/>
    <w:rsid w:val="009B16B4"/>
    <w:rsid w:val="009B1761"/>
    <w:rsid w:val="009B299A"/>
    <w:rsid w:val="009B2AEB"/>
    <w:rsid w:val="009B2B98"/>
    <w:rsid w:val="009B2BA3"/>
    <w:rsid w:val="009B2CC4"/>
    <w:rsid w:val="009B4AF9"/>
    <w:rsid w:val="009B531A"/>
    <w:rsid w:val="009B56FC"/>
    <w:rsid w:val="009B57AA"/>
    <w:rsid w:val="009B5892"/>
    <w:rsid w:val="009B5BCC"/>
    <w:rsid w:val="009B5D8A"/>
    <w:rsid w:val="009B6D34"/>
    <w:rsid w:val="009B716F"/>
    <w:rsid w:val="009B73C5"/>
    <w:rsid w:val="009C04B6"/>
    <w:rsid w:val="009C0AB6"/>
    <w:rsid w:val="009C0DB2"/>
    <w:rsid w:val="009C1C0D"/>
    <w:rsid w:val="009C1CEB"/>
    <w:rsid w:val="009C2B51"/>
    <w:rsid w:val="009C3170"/>
    <w:rsid w:val="009C50DA"/>
    <w:rsid w:val="009C5688"/>
    <w:rsid w:val="009C688E"/>
    <w:rsid w:val="009C6A74"/>
    <w:rsid w:val="009C6F72"/>
    <w:rsid w:val="009C71EF"/>
    <w:rsid w:val="009C753C"/>
    <w:rsid w:val="009C7653"/>
    <w:rsid w:val="009C7EEB"/>
    <w:rsid w:val="009D0237"/>
    <w:rsid w:val="009D038A"/>
    <w:rsid w:val="009D1597"/>
    <w:rsid w:val="009D1623"/>
    <w:rsid w:val="009D1996"/>
    <w:rsid w:val="009D1FA6"/>
    <w:rsid w:val="009D33E4"/>
    <w:rsid w:val="009D3578"/>
    <w:rsid w:val="009D3DA9"/>
    <w:rsid w:val="009D450F"/>
    <w:rsid w:val="009D4ED9"/>
    <w:rsid w:val="009D5015"/>
    <w:rsid w:val="009D5AF8"/>
    <w:rsid w:val="009D5F00"/>
    <w:rsid w:val="009D696E"/>
    <w:rsid w:val="009D74E2"/>
    <w:rsid w:val="009E0095"/>
    <w:rsid w:val="009E0322"/>
    <w:rsid w:val="009E0514"/>
    <w:rsid w:val="009E051B"/>
    <w:rsid w:val="009E07D2"/>
    <w:rsid w:val="009E0B1C"/>
    <w:rsid w:val="009E0D2A"/>
    <w:rsid w:val="009E0E5F"/>
    <w:rsid w:val="009E0F82"/>
    <w:rsid w:val="009E10DF"/>
    <w:rsid w:val="009E1454"/>
    <w:rsid w:val="009E1706"/>
    <w:rsid w:val="009E171A"/>
    <w:rsid w:val="009E226C"/>
    <w:rsid w:val="009E2C7E"/>
    <w:rsid w:val="009E2D6A"/>
    <w:rsid w:val="009E34D0"/>
    <w:rsid w:val="009E3544"/>
    <w:rsid w:val="009E357E"/>
    <w:rsid w:val="009E3E25"/>
    <w:rsid w:val="009E4238"/>
    <w:rsid w:val="009E4E1C"/>
    <w:rsid w:val="009E534C"/>
    <w:rsid w:val="009E6037"/>
    <w:rsid w:val="009E6169"/>
    <w:rsid w:val="009E66FF"/>
    <w:rsid w:val="009E7A97"/>
    <w:rsid w:val="009E7E66"/>
    <w:rsid w:val="009E7F84"/>
    <w:rsid w:val="009F05C5"/>
    <w:rsid w:val="009F114E"/>
    <w:rsid w:val="009F1D0A"/>
    <w:rsid w:val="009F2384"/>
    <w:rsid w:val="009F261F"/>
    <w:rsid w:val="009F3A21"/>
    <w:rsid w:val="009F3A6C"/>
    <w:rsid w:val="009F3F41"/>
    <w:rsid w:val="009F45D8"/>
    <w:rsid w:val="009F462A"/>
    <w:rsid w:val="009F4B6E"/>
    <w:rsid w:val="009F5DAE"/>
    <w:rsid w:val="009F5DBA"/>
    <w:rsid w:val="009F6235"/>
    <w:rsid w:val="009F67FF"/>
    <w:rsid w:val="009F72DF"/>
    <w:rsid w:val="00A00B86"/>
    <w:rsid w:val="00A00F71"/>
    <w:rsid w:val="00A01162"/>
    <w:rsid w:val="00A0124A"/>
    <w:rsid w:val="00A01604"/>
    <w:rsid w:val="00A01C18"/>
    <w:rsid w:val="00A01CB1"/>
    <w:rsid w:val="00A0252B"/>
    <w:rsid w:val="00A0285B"/>
    <w:rsid w:val="00A02DFA"/>
    <w:rsid w:val="00A02F8F"/>
    <w:rsid w:val="00A038B7"/>
    <w:rsid w:val="00A03C23"/>
    <w:rsid w:val="00A04529"/>
    <w:rsid w:val="00A04A45"/>
    <w:rsid w:val="00A05F52"/>
    <w:rsid w:val="00A0684D"/>
    <w:rsid w:val="00A068E3"/>
    <w:rsid w:val="00A075FE"/>
    <w:rsid w:val="00A10EF3"/>
    <w:rsid w:val="00A11A12"/>
    <w:rsid w:val="00A11B89"/>
    <w:rsid w:val="00A11BFB"/>
    <w:rsid w:val="00A1219B"/>
    <w:rsid w:val="00A1236F"/>
    <w:rsid w:val="00A12642"/>
    <w:rsid w:val="00A127FE"/>
    <w:rsid w:val="00A12CBC"/>
    <w:rsid w:val="00A12E96"/>
    <w:rsid w:val="00A130F8"/>
    <w:rsid w:val="00A13D28"/>
    <w:rsid w:val="00A14331"/>
    <w:rsid w:val="00A1463F"/>
    <w:rsid w:val="00A14E44"/>
    <w:rsid w:val="00A14F28"/>
    <w:rsid w:val="00A15045"/>
    <w:rsid w:val="00A15A1E"/>
    <w:rsid w:val="00A15E1E"/>
    <w:rsid w:val="00A15FA3"/>
    <w:rsid w:val="00A16592"/>
    <w:rsid w:val="00A167FD"/>
    <w:rsid w:val="00A16B48"/>
    <w:rsid w:val="00A1738C"/>
    <w:rsid w:val="00A17A6A"/>
    <w:rsid w:val="00A214A2"/>
    <w:rsid w:val="00A2193D"/>
    <w:rsid w:val="00A2217A"/>
    <w:rsid w:val="00A222FA"/>
    <w:rsid w:val="00A22425"/>
    <w:rsid w:val="00A2446E"/>
    <w:rsid w:val="00A244BC"/>
    <w:rsid w:val="00A248E2"/>
    <w:rsid w:val="00A24C89"/>
    <w:rsid w:val="00A2545D"/>
    <w:rsid w:val="00A25530"/>
    <w:rsid w:val="00A2570A"/>
    <w:rsid w:val="00A25921"/>
    <w:rsid w:val="00A26EE7"/>
    <w:rsid w:val="00A27574"/>
    <w:rsid w:val="00A276CA"/>
    <w:rsid w:val="00A27E8C"/>
    <w:rsid w:val="00A27EAD"/>
    <w:rsid w:val="00A30117"/>
    <w:rsid w:val="00A30AD7"/>
    <w:rsid w:val="00A30C63"/>
    <w:rsid w:val="00A310D2"/>
    <w:rsid w:val="00A3121D"/>
    <w:rsid w:val="00A31722"/>
    <w:rsid w:val="00A319CB"/>
    <w:rsid w:val="00A31BF5"/>
    <w:rsid w:val="00A32228"/>
    <w:rsid w:val="00A327DE"/>
    <w:rsid w:val="00A3381A"/>
    <w:rsid w:val="00A33A87"/>
    <w:rsid w:val="00A33CA5"/>
    <w:rsid w:val="00A34BE7"/>
    <w:rsid w:val="00A35797"/>
    <w:rsid w:val="00A35C30"/>
    <w:rsid w:val="00A35DC6"/>
    <w:rsid w:val="00A361AF"/>
    <w:rsid w:val="00A36489"/>
    <w:rsid w:val="00A367DD"/>
    <w:rsid w:val="00A36BCB"/>
    <w:rsid w:val="00A36E7F"/>
    <w:rsid w:val="00A3758B"/>
    <w:rsid w:val="00A3768D"/>
    <w:rsid w:val="00A37A74"/>
    <w:rsid w:val="00A37A8E"/>
    <w:rsid w:val="00A37CC8"/>
    <w:rsid w:val="00A402A2"/>
    <w:rsid w:val="00A416B5"/>
    <w:rsid w:val="00A419F5"/>
    <w:rsid w:val="00A41BCA"/>
    <w:rsid w:val="00A420A0"/>
    <w:rsid w:val="00A42282"/>
    <w:rsid w:val="00A42A05"/>
    <w:rsid w:val="00A42C03"/>
    <w:rsid w:val="00A42C92"/>
    <w:rsid w:val="00A4450F"/>
    <w:rsid w:val="00A4453E"/>
    <w:rsid w:val="00A44563"/>
    <w:rsid w:val="00A4475F"/>
    <w:rsid w:val="00A44B8A"/>
    <w:rsid w:val="00A45E39"/>
    <w:rsid w:val="00A46B2D"/>
    <w:rsid w:val="00A46BF8"/>
    <w:rsid w:val="00A472BD"/>
    <w:rsid w:val="00A503D0"/>
    <w:rsid w:val="00A5125C"/>
    <w:rsid w:val="00A514A8"/>
    <w:rsid w:val="00A523B8"/>
    <w:rsid w:val="00A527EF"/>
    <w:rsid w:val="00A537D2"/>
    <w:rsid w:val="00A53840"/>
    <w:rsid w:val="00A53999"/>
    <w:rsid w:val="00A53D11"/>
    <w:rsid w:val="00A53E76"/>
    <w:rsid w:val="00A540EA"/>
    <w:rsid w:val="00A54745"/>
    <w:rsid w:val="00A55800"/>
    <w:rsid w:val="00A55C20"/>
    <w:rsid w:val="00A56182"/>
    <w:rsid w:val="00A56BAD"/>
    <w:rsid w:val="00A56FC7"/>
    <w:rsid w:val="00A574E4"/>
    <w:rsid w:val="00A60214"/>
    <w:rsid w:val="00A60DA8"/>
    <w:rsid w:val="00A62C19"/>
    <w:rsid w:val="00A62CAF"/>
    <w:rsid w:val="00A62E34"/>
    <w:rsid w:val="00A63053"/>
    <w:rsid w:val="00A630D4"/>
    <w:rsid w:val="00A634C1"/>
    <w:rsid w:val="00A63971"/>
    <w:rsid w:val="00A6457E"/>
    <w:rsid w:val="00A64EA5"/>
    <w:rsid w:val="00A64FC4"/>
    <w:rsid w:val="00A654D7"/>
    <w:rsid w:val="00A65513"/>
    <w:rsid w:val="00A65A94"/>
    <w:rsid w:val="00A66139"/>
    <w:rsid w:val="00A66213"/>
    <w:rsid w:val="00A70105"/>
    <w:rsid w:val="00A70741"/>
    <w:rsid w:val="00A71313"/>
    <w:rsid w:val="00A716F5"/>
    <w:rsid w:val="00A71847"/>
    <w:rsid w:val="00A71D1C"/>
    <w:rsid w:val="00A72985"/>
    <w:rsid w:val="00A72B78"/>
    <w:rsid w:val="00A72E4D"/>
    <w:rsid w:val="00A730CF"/>
    <w:rsid w:val="00A74D9E"/>
    <w:rsid w:val="00A7554D"/>
    <w:rsid w:val="00A75D78"/>
    <w:rsid w:val="00A76121"/>
    <w:rsid w:val="00A76DA6"/>
    <w:rsid w:val="00A771FE"/>
    <w:rsid w:val="00A77213"/>
    <w:rsid w:val="00A77257"/>
    <w:rsid w:val="00A7756B"/>
    <w:rsid w:val="00A77FE1"/>
    <w:rsid w:val="00A80026"/>
    <w:rsid w:val="00A80C5F"/>
    <w:rsid w:val="00A80F93"/>
    <w:rsid w:val="00A81400"/>
    <w:rsid w:val="00A824C1"/>
    <w:rsid w:val="00A845B9"/>
    <w:rsid w:val="00A854E7"/>
    <w:rsid w:val="00A85665"/>
    <w:rsid w:val="00A86426"/>
    <w:rsid w:val="00A87403"/>
    <w:rsid w:val="00A87420"/>
    <w:rsid w:val="00A90040"/>
    <w:rsid w:val="00A907BA"/>
    <w:rsid w:val="00A90E90"/>
    <w:rsid w:val="00A91489"/>
    <w:rsid w:val="00A91714"/>
    <w:rsid w:val="00A91857"/>
    <w:rsid w:val="00A93240"/>
    <w:rsid w:val="00A93C1E"/>
    <w:rsid w:val="00A93C52"/>
    <w:rsid w:val="00A93C80"/>
    <w:rsid w:val="00A9415F"/>
    <w:rsid w:val="00A94860"/>
    <w:rsid w:val="00A94883"/>
    <w:rsid w:val="00A94BEC"/>
    <w:rsid w:val="00A94CA3"/>
    <w:rsid w:val="00A95223"/>
    <w:rsid w:val="00A96813"/>
    <w:rsid w:val="00A96BED"/>
    <w:rsid w:val="00A96C40"/>
    <w:rsid w:val="00A9756B"/>
    <w:rsid w:val="00AA02D1"/>
    <w:rsid w:val="00AA0B00"/>
    <w:rsid w:val="00AA0B8B"/>
    <w:rsid w:val="00AA114E"/>
    <w:rsid w:val="00AA1217"/>
    <w:rsid w:val="00AA18F8"/>
    <w:rsid w:val="00AA1B11"/>
    <w:rsid w:val="00AA26D5"/>
    <w:rsid w:val="00AA31D9"/>
    <w:rsid w:val="00AA3738"/>
    <w:rsid w:val="00AA37BA"/>
    <w:rsid w:val="00AA3B17"/>
    <w:rsid w:val="00AA3BB4"/>
    <w:rsid w:val="00AA40E5"/>
    <w:rsid w:val="00AA463D"/>
    <w:rsid w:val="00AA50B6"/>
    <w:rsid w:val="00AA53F5"/>
    <w:rsid w:val="00AA5771"/>
    <w:rsid w:val="00AA6984"/>
    <w:rsid w:val="00AA7004"/>
    <w:rsid w:val="00AB016A"/>
    <w:rsid w:val="00AB0228"/>
    <w:rsid w:val="00AB05A3"/>
    <w:rsid w:val="00AB0CCE"/>
    <w:rsid w:val="00AB1213"/>
    <w:rsid w:val="00AB13EB"/>
    <w:rsid w:val="00AB153D"/>
    <w:rsid w:val="00AB1813"/>
    <w:rsid w:val="00AB1966"/>
    <w:rsid w:val="00AB199B"/>
    <w:rsid w:val="00AB2105"/>
    <w:rsid w:val="00AB2851"/>
    <w:rsid w:val="00AB28F5"/>
    <w:rsid w:val="00AB2F29"/>
    <w:rsid w:val="00AB2FCD"/>
    <w:rsid w:val="00AB3A88"/>
    <w:rsid w:val="00AB4663"/>
    <w:rsid w:val="00AB58AB"/>
    <w:rsid w:val="00AB611F"/>
    <w:rsid w:val="00AB6395"/>
    <w:rsid w:val="00AB7031"/>
    <w:rsid w:val="00AC0424"/>
    <w:rsid w:val="00AC0C1B"/>
    <w:rsid w:val="00AC0F9B"/>
    <w:rsid w:val="00AC1023"/>
    <w:rsid w:val="00AC2442"/>
    <w:rsid w:val="00AC2C68"/>
    <w:rsid w:val="00AC2E47"/>
    <w:rsid w:val="00AC3616"/>
    <w:rsid w:val="00AC443B"/>
    <w:rsid w:val="00AC4919"/>
    <w:rsid w:val="00AC5820"/>
    <w:rsid w:val="00AC6209"/>
    <w:rsid w:val="00AC62A8"/>
    <w:rsid w:val="00AC6B81"/>
    <w:rsid w:val="00AC717C"/>
    <w:rsid w:val="00AC7F64"/>
    <w:rsid w:val="00AD086B"/>
    <w:rsid w:val="00AD0A9C"/>
    <w:rsid w:val="00AD1103"/>
    <w:rsid w:val="00AD1122"/>
    <w:rsid w:val="00AD1175"/>
    <w:rsid w:val="00AD166A"/>
    <w:rsid w:val="00AD1B36"/>
    <w:rsid w:val="00AD246A"/>
    <w:rsid w:val="00AD2700"/>
    <w:rsid w:val="00AD2822"/>
    <w:rsid w:val="00AD2CFC"/>
    <w:rsid w:val="00AD2DB1"/>
    <w:rsid w:val="00AD2EBC"/>
    <w:rsid w:val="00AD328A"/>
    <w:rsid w:val="00AD32E4"/>
    <w:rsid w:val="00AD3307"/>
    <w:rsid w:val="00AD3700"/>
    <w:rsid w:val="00AD3C01"/>
    <w:rsid w:val="00AD4136"/>
    <w:rsid w:val="00AD445C"/>
    <w:rsid w:val="00AD4725"/>
    <w:rsid w:val="00AD4DE6"/>
    <w:rsid w:val="00AD59D9"/>
    <w:rsid w:val="00AD5B61"/>
    <w:rsid w:val="00AD5BB1"/>
    <w:rsid w:val="00AD5F0D"/>
    <w:rsid w:val="00AD61C6"/>
    <w:rsid w:val="00AD6585"/>
    <w:rsid w:val="00AD6628"/>
    <w:rsid w:val="00AD6684"/>
    <w:rsid w:val="00AD687D"/>
    <w:rsid w:val="00AD69F6"/>
    <w:rsid w:val="00AD75C1"/>
    <w:rsid w:val="00AD7AF5"/>
    <w:rsid w:val="00AD7BBB"/>
    <w:rsid w:val="00AD7C99"/>
    <w:rsid w:val="00AD7EE7"/>
    <w:rsid w:val="00AD7F0A"/>
    <w:rsid w:val="00AE0798"/>
    <w:rsid w:val="00AE15FE"/>
    <w:rsid w:val="00AE1669"/>
    <w:rsid w:val="00AE200E"/>
    <w:rsid w:val="00AE20B0"/>
    <w:rsid w:val="00AE2D1D"/>
    <w:rsid w:val="00AE2E71"/>
    <w:rsid w:val="00AE3393"/>
    <w:rsid w:val="00AE3821"/>
    <w:rsid w:val="00AE417A"/>
    <w:rsid w:val="00AE419E"/>
    <w:rsid w:val="00AE46DC"/>
    <w:rsid w:val="00AE4BE3"/>
    <w:rsid w:val="00AE4DF0"/>
    <w:rsid w:val="00AE59AF"/>
    <w:rsid w:val="00AE66A7"/>
    <w:rsid w:val="00AE6766"/>
    <w:rsid w:val="00AE6DF0"/>
    <w:rsid w:val="00AE7220"/>
    <w:rsid w:val="00AF0E45"/>
    <w:rsid w:val="00AF18DF"/>
    <w:rsid w:val="00AF1A08"/>
    <w:rsid w:val="00AF1D70"/>
    <w:rsid w:val="00AF23B3"/>
    <w:rsid w:val="00AF246E"/>
    <w:rsid w:val="00AF2C6B"/>
    <w:rsid w:val="00AF346C"/>
    <w:rsid w:val="00AF43EE"/>
    <w:rsid w:val="00AF47C5"/>
    <w:rsid w:val="00AF4AD8"/>
    <w:rsid w:val="00AF5273"/>
    <w:rsid w:val="00AF61C7"/>
    <w:rsid w:val="00AF6908"/>
    <w:rsid w:val="00AF6A1A"/>
    <w:rsid w:val="00AF6C44"/>
    <w:rsid w:val="00AF711E"/>
    <w:rsid w:val="00AF77A9"/>
    <w:rsid w:val="00B00A94"/>
    <w:rsid w:val="00B0102E"/>
    <w:rsid w:val="00B018B4"/>
    <w:rsid w:val="00B01946"/>
    <w:rsid w:val="00B01990"/>
    <w:rsid w:val="00B01A8D"/>
    <w:rsid w:val="00B02331"/>
    <w:rsid w:val="00B024AC"/>
    <w:rsid w:val="00B031D5"/>
    <w:rsid w:val="00B032BC"/>
    <w:rsid w:val="00B03DE0"/>
    <w:rsid w:val="00B04002"/>
    <w:rsid w:val="00B043A8"/>
    <w:rsid w:val="00B05274"/>
    <w:rsid w:val="00B054AE"/>
    <w:rsid w:val="00B05C66"/>
    <w:rsid w:val="00B05E19"/>
    <w:rsid w:val="00B06257"/>
    <w:rsid w:val="00B068D1"/>
    <w:rsid w:val="00B0690E"/>
    <w:rsid w:val="00B07866"/>
    <w:rsid w:val="00B10A87"/>
    <w:rsid w:val="00B11118"/>
    <w:rsid w:val="00B1199D"/>
    <w:rsid w:val="00B12B03"/>
    <w:rsid w:val="00B13083"/>
    <w:rsid w:val="00B13621"/>
    <w:rsid w:val="00B14E59"/>
    <w:rsid w:val="00B1506A"/>
    <w:rsid w:val="00B15CEB"/>
    <w:rsid w:val="00B16628"/>
    <w:rsid w:val="00B16A40"/>
    <w:rsid w:val="00B16DCD"/>
    <w:rsid w:val="00B17750"/>
    <w:rsid w:val="00B2024E"/>
    <w:rsid w:val="00B20779"/>
    <w:rsid w:val="00B20BAB"/>
    <w:rsid w:val="00B21FFF"/>
    <w:rsid w:val="00B2214D"/>
    <w:rsid w:val="00B228E1"/>
    <w:rsid w:val="00B22F49"/>
    <w:rsid w:val="00B23624"/>
    <w:rsid w:val="00B240B5"/>
    <w:rsid w:val="00B249F4"/>
    <w:rsid w:val="00B24AC6"/>
    <w:rsid w:val="00B24ACB"/>
    <w:rsid w:val="00B24D81"/>
    <w:rsid w:val="00B25011"/>
    <w:rsid w:val="00B258C4"/>
    <w:rsid w:val="00B25A17"/>
    <w:rsid w:val="00B26A27"/>
    <w:rsid w:val="00B27ABD"/>
    <w:rsid w:val="00B27B1A"/>
    <w:rsid w:val="00B30616"/>
    <w:rsid w:val="00B31338"/>
    <w:rsid w:val="00B31B48"/>
    <w:rsid w:val="00B32DFC"/>
    <w:rsid w:val="00B32F72"/>
    <w:rsid w:val="00B32FA9"/>
    <w:rsid w:val="00B333D8"/>
    <w:rsid w:val="00B3361C"/>
    <w:rsid w:val="00B33992"/>
    <w:rsid w:val="00B3447C"/>
    <w:rsid w:val="00B34663"/>
    <w:rsid w:val="00B3481F"/>
    <w:rsid w:val="00B3580D"/>
    <w:rsid w:val="00B35B89"/>
    <w:rsid w:val="00B35DA9"/>
    <w:rsid w:val="00B36C7F"/>
    <w:rsid w:val="00B36D43"/>
    <w:rsid w:val="00B37504"/>
    <w:rsid w:val="00B375AF"/>
    <w:rsid w:val="00B377B6"/>
    <w:rsid w:val="00B37F5F"/>
    <w:rsid w:val="00B40F2A"/>
    <w:rsid w:val="00B4192F"/>
    <w:rsid w:val="00B41E1A"/>
    <w:rsid w:val="00B421EE"/>
    <w:rsid w:val="00B42200"/>
    <w:rsid w:val="00B42A74"/>
    <w:rsid w:val="00B43358"/>
    <w:rsid w:val="00B43955"/>
    <w:rsid w:val="00B441CD"/>
    <w:rsid w:val="00B44BD2"/>
    <w:rsid w:val="00B44EB8"/>
    <w:rsid w:val="00B453C3"/>
    <w:rsid w:val="00B459C2"/>
    <w:rsid w:val="00B46245"/>
    <w:rsid w:val="00B46257"/>
    <w:rsid w:val="00B46F43"/>
    <w:rsid w:val="00B4728A"/>
    <w:rsid w:val="00B479B9"/>
    <w:rsid w:val="00B479DF"/>
    <w:rsid w:val="00B505CB"/>
    <w:rsid w:val="00B51DAE"/>
    <w:rsid w:val="00B51FC3"/>
    <w:rsid w:val="00B5214C"/>
    <w:rsid w:val="00B52798"/>
    <w:rsid w:val="00B53624"/>
    <w:rsid w:val="00B53797"/>
    <w:rsid w:val="00B53F6D"/>
    <w:rsid w:val="00B5412C"/>
    <w:rsid w:val="00B5440D"/>
    <w:rsid w:val="00B5480D"/>
    <w:rsid w:val="00B54837"/>
    <w:rsid w:val="00B54918"/>
    <w:rsid w:val="00B54AFF"/>
    <w:rsid w:val="00B54F45"/>
    <w:rsid w:val="00B5535C"/>
    <w:rsid w:val="00B554A1"/>
    <w:rsid w:val="00B55670"/>
    <w:rsid w:val="00B557FA"/>
    <w:rsid w:val="00B55B8D"/>
    <w:rsid w:val="00B560A7"/>
    <w:rsid w:val="00B565D2"/>
    <w:rsid w:val="00B56A89"/>
    <w:rsid w:val="00B5704E"/>
    <w:rsid w:val="00B575A4"/>
    <w:rsid w:val="00B57E00"/>
    <w:rsid w:val="00B60348"/>
    <w:rsid w:val="00B61737"/>
    <w:rsid w:val="00B619C6"/>
    <w:rsid w:val="00B6309B"/>
    <w:rsid w:val="00B63E01"/>
    <w:rsid w:val="00B64B2E"/>
    <w:rsid w:val="00B64FB1"/>
    <w:rsid w:val="00B66803"/>
    <w:rsid w:val="00B66E11"/>
    <w:rsid w:val="00B6747B"/>
    <w:rsid w:val="00B67996"/>
    <w:rsid w:val="00B67B4A"/>
    <w:rsid w:val="00B67F50"/>
    <w:rsid w:val="00B700C4"/>
    <w:rsid w:val="00B703FD"/>
    <w:rsid w:val="00B70C33"/>
    <w:rsid w:val="00B70FB7"/>
    <w:rsid w:val="00B71465"/>
    <w:rsid w:val="00B718E2"/>
    <w:rsid w:val="00B71E7E"/>
    <w:rsid w:val="00B720F1"/>
    <w:rsid w:val="00B727A4"/>
    <w:rsid w:val="00B72A98"/>
    <w:rsid w:val="00B74026"/>
    <w:rsid w:val="00B7423A"/>
    <w:rsid w:val="00B74F06"/>
    <w:rsid w:val="00B759CF"/>
    <w:rsid w:val="00B75E1E"/>
    <w:rsid w:val="00B75F52"/>
    <w:rsid w:val="00B77B28"/>
    <w:rsid w:val="00B77E6E"/>
    <w:rsid w:val="00B805D4"/>
    <w:rsid w:val="00B80915"/>
    <w:rsid w:val="00B80B5D"/>
    <w:rsid w:val="00B81220"/>
    <w:rsid w:val="00B82CBB"/>
    <w:rsid w:val="00B831AF"/>
    <w:rsid w:val="00B8384D"/>
    <w:rsid w:val="00B84789"/>
    <w:rsid w:val="00B84B91"/>
    <w:rsid w:val="00B85341"/>
    <w:rsid w:val="00B86493"/>
    <w:rsid w:val="00B86DFB"/>
    <w:rsid w:val="00B87080"/>
    <w:rsid w:val="00B872C3"/>
    <w:rsid w:val="00B873DA"/>
    <w:rsid w:val="00B87571"/>
    <w:rsid w:val="00B8777B"/>
    <w:rsid w:val="00B87D0D"/>
    <w:rsid w:val="00B87E83"/>
    <w:rsid w:val="00B90196"/>
    <w:rsid w:val="00B90508"/>
    <w:rsid w:val="00B90B06"/>
    <w:rsid w:val="00B91091"/>
    <w:rsid w:val="00B92467"/>
    <w:rsid w:val="00B92CFC"/>
    <w:rsid w:val="00B92D90"/>
    <w:rsid w:val="00B92DB9"/>
    <w:rsid w:val="00B93416"/>
    <w:rsid w:val="00B93650"/>
    <w:rsid w:val="00B94704"/>
    <w:rsid w:val="00B94AE0"/>
    <w:rsid w:val="00B94DE8"/>
    <w:rsid w:val="00B94F68"/>
    <w:rsid w:val="00B95A97"/>
    <w:rsid w:val="00B95C27"/>
    <w:rsid w:val="00B9709C"/>
    <w:rsid w:val="00B97A4C"/>
    <w:rsid w:val="00B97ECA"/>
    <w:rsid w:val="00BA05C9"/>
    <w:rsid w:val="00BA0A3B"/>
    <w:rsid w:val="00BA0AB7"/>
    <w:rsid w:val="00BA0D51"/>
    <w:rsid w:val="00BA0F01"/>
    <w:rsid w:val="00BA1130"/>
    <w:rsid w:val="00BA1315"/>
    <w:rsid w:val="00BA1438"/>
    <w:rsid w:val="00BA1558"/>
    <w:rsid w:val="00BA1815"/>
    <w:rsid w:val="00BA1F07"/>
    <w:rsid w:val="00BA2D00"/>
    <w:rsid w:val="00BA30CC"/>
    <w:rsid w:val="00BA3425"/>
    <w:rsid w:val="00BA464D"/>
    <w:rsid w:val="00BA5490"/>
    <w:rsid w:val="00BA5768"/>
    <w:rsid w:val="00BA5B0F"/>
    <w:rsid w:val="00BA62D1"/>
    <w:rsid w:val="00BA6AF3"/>
    <w:rsid w:val="00BA7157"/>
    <w:rsid w:val="00BB0452"/>
    <w:rsid w:val="00BB08F9"/>
    <w:rsid w:val="00BB0A2B"/>
    <w:rsid w:val="00BB1BE7"/>
    <w:rsid w:val="00BB1D06"/>
    <w:rsid w:val="00BB2D9B"/>
    <w:rsid w:val="00BB2FC2"/>
    <w:rsid w:val="00BB39DF"/>
    <w:rsid w:val="00BB44A8"/>
    <w:rsid w:val="00BB4661"/>
    <w:rsid w:val="00BB59D2"/>
    <w:rsid w:val="00BB5A5B"/>
    <w:rsid w:val="00BB5D1D"/>
    <w:rsid w:val="00BB5DDB"/>
    <w:rsid w:val="00BB5EDB"/>
    <w:rsid w:val="00BB61A6"/>
    <w:rsid w:val="00BB67DB"/>
    <w:rsid w:val="00BB754F"/>
    <w:rsid w:val="00BB77CB"/>
    <w:rsid w:val="00BB7D70"/>
    <w:rsid w:val="00BC05DE"/>
    <w:rsid w:val="00BC06AC"/>
    <w:rsid w:val="00BC0C54"/>
    <w:rsid w:val="00BC1006"/>
    <w:rsid w:val="00BC1CC8"/>
    <w:rsid w:val="00BC2DF2"/>
    <w:rsid w:val="00BC2E8B"/>
    <w:rsid w:val="00BC2EE9"/>
    <w:rsid w:val="00BC3415"/>
    <w:rsid w:val="00BC58B2"/>
    <w:rsid w:val="00BC5AE2"/>
    <w:rsid w:val="00BC6659"/>
    <w:rsid w:val="00BC78ED"/>
    <w:rsid w:val="00BC7C42"/>
    <w:rsid w:val="00BD0782"/>
    <w:rsid w:val="00BD0FEF"/>
    <w:rsid w:val="00BD1D0A"/>
    <w:rsid w:val="00BD1F1A"/>
    <w:rsid w:val="00BD213C"/>
    <w:rsid w:val="00BD271B"/>
    <w:rsid w:val="00BD2E98"/>
    <w:rsid w:val="00BD31AB"/>
    <w:rsid w:val="00BD3401"/>
    <w:rsid w:val="00BD3CAC"/>
    <w:rsid w:val="00BD4916"/>
    <w:rsid w:val="00BD4C1B"/>
    <w:rsid w:val="00BD4CD3"/>
    <w:rsid w:val="00BD5182"/>
    <w:rsid w:val="00BD5456"/>
    <w:rsid w:val="00BD583D"/>
    <w:rsid w:val="00BD5CF7"/>
    <w:rsid w:val="00BD6839"/>
    <w:rsid w:val="00BE03E7"/>
    <w:rsid w:val="00BE0DD4"/>
    <w:rsid w:val="00BE0DE5"/>
    <w:rsid w:val="00BE126E"/>
    <w:rsid w:val="00BE1B0D"/>
    <w:rsid w:val="00BE1C04"/>
    <w:rsid w:val="00BE2801"/>
    <w:rsid w:val="00BE2FF4"/>
    <w:rsid w:val="00BE3481"/>
    <w:rsid w:val="00BE34FE"/>
    <w:rsid w:val="00BE3E9D"/>
    <w:rsid w:val="00BE458D"/>
    <w:rsid w:val="00BE45C9"/>
    <w:rsid w:val="00BE4CCB"/>
    <w:rsid w:val="00BE5237"/>
    <w:rsid w:val="00BE590B"/>
    <w:rsid w:val="00BE5C29"/>
    <w:rsid w:val="00BE64C3"/>
    <w:rsid w:val="00BE6D20"/>
    <w:rsid w:val="00BE6E29"/>
    <w:rsid w:val="00BE77D3"/>
    <w:rsid w:val="00BF0C72"/>
    <w:rsid w:val="00BF0C94"/>
    <w:rsid w:val="00BF14F8"/>
    <w:rsid w:val="00BF2DC6"/>
    <w:rsid w:val="00BF3D13"/>
    <w:rsid w:val="00BF3DEC"/>
    <w:rsid w:val="00BF3F83"/>
    <w:rsid w:val="00BF48D2"/>
    <w:rsid w:val="00BF5507"/>
    <w:rsid w:val="00BF56C2"/>
    <w:rsid w:val="00BF57E7"/>
    <w:rsid w:val="00BF6561"/>
    <w:rsid w:val="00BF70EB"/>
    <w:rsid w:val="00C000CD"/>
    <w:rsid w:val="00C0068B"/>
    <w:rsid w:val="00C00EBF"/>
    <w:rsid w:val="00C01086"/>
    <w:rsid w:val="00C014CC"/>
    <w:rsid w:val="00C017F2"/>
    <w:rsid w:val="00C01A73"/>
    <w:rsid w:val="00C01B95"/>
    <w:rsid w:val="00C025E9"/>
    <w:rsid w:val="00C02672"/>
    <w:rsid w:val="00C02DE2"/>
    <w:rsid w:val="00C02F43"/>
    <w:rsid w:val="00C03373"/>
    <w:rsid w:val="00C03BB1"/>
    <w:rsid w:val="00C03E60"/>
    <w:rsid w:val="00C03F96"/>
    <w:rsid w:val="00C0406B"/>
    <w:rsid w:val="00C0442E"/>
    <w:rsid w:val="00C04C98"/>
    <w:rsid w:val="00C053AF"/>
    <w:rsid w:val="00C05489"/>
    <w:rsid w:val="00C05E42"/>
    <w:rsid w:val="00C060EF"/>
    <w:rsid w:val="00C0651A"/>
    <w:rsid w:val="00C06605"/>
    <w:rsid w:val="00C069BA"/>
    <w:rsid w:val="00C06CB4"/>
    <w:rsid w:val="00C06D4E"/>
    <w:rsid w:val="00C072E9"/>
    <w:rsid w:val="00C07FF8"/>
    <w:rsid w:val="00C102B9"/>
    <w:rsid w:val="00C10A11"/>
    <w:rsid w:val="00C1140A"/>
    <w:rsid w:val="00C11530"/>
    <w:rsid w:val="00C11949"/>
    <w:rsid w:val="00C11AE9"/>
    <w:rsid w:val="00C11D6D"/>
    <w:rsid w:val="00C12258"/>
    <w:rsid w:val="00C12483"/>
    <w:rsid w:val="00C13362"/>
    <w:rsid w:val="00C13B41"/>
    <w:rsid w:val="00C14514"/>
    <w:rsid w:val="00C1472D"/>
    <w:rsid w:val="00C154B1"/>
    <w:rsid w:val="00C1589D"/>
    <w:rsid w:val="00C159F5"/>
    <w:rsid w:val="00C15CBE"/>
    <w:rsid w:val="00C160C2"/>
    <w:rsid w:val="00C16EAB"/>
    <w:rsid w:val="00C177DC"/>
    <w:rsid w:val="00C211A3"/>
    <w:rsid w:val="00C216C8"/>
    <w:rsid w:val="00C22429"/>
    <w:rsid w:val="00C22975"/>
    <w:rsid w:val="00C23853"/>
    <w:rsid w:val="00C23A9B"/>
    <w:rsid w:val="00C25139"/>
    <w:rsid w:val="00C25936"/>
    <w:rsid w:val="00C2599D"/>
    <w:rsid w:val="00C26743"/>
    <w:rsid w:val="00C27EEA"/>
    <w:rsid w:val="00C27F1C"/>
    <w:rsid w:val="00C30C72"/>
    <w:rsid w:val="00C31481"/>
    <w:rsid w:val="00C31684"/>
    <w:rsid w:val="00C31E0C"/>
    <w:rsid w:val="00C32705"/>
    <w:rsid w:val="00C32890"/>
    <w:rsid w:val="00C32AB3"/>
    <w:rsid w:val="00C32DF6"/>
    <w:rsid w:val="00C332D1"/>
    <w:rsid w:val="00C3389D"/>
    <w:rsid w:val="00C33B58"/>
    <w:rsid w:val="00C33D95"/>
    <w:rsid w:val="00C34137"/>
    <w:rsid w:val="00C35037"/>
    <w:rsid w:val="00C35088"/>
    <w:rsid w:val="00C35806"/>
    <w:rsid w:val="00C36EAF"/>
    <w:rsid w:val="00C37FE9"/>
    <w:rsid w:val="00C40414"/>
    <w:rsid w:val="00C40A75"/>
    <w:rsid w:val="00C40D26"/>
    <w:rsid w:val="00C40FB0"/>
    <w:rsid w:val="00C4130C"/>
    <w:rsid w:val="00C417E4"/>
    <w:rsid w:val="00C41815"/>
    <w:rsid w:val="00C4416D"/>
    <w:rsid w:val="00C441A2"/>
    <w:rsid w:val="00C445AA"/>
    <w:rsid w:val="00C45E48"/>
    <w:rsid w:val="00C4605F"/>
    <w:rsid w:val="00C46669"/>
    <w:rsid w:val="00C46AE5"/>
    <w:rsid w:val="00C46F8C"/>
    <w:rsid w:val="00C47358"/>
    <w:rsid w:val="00C47516"/>
    <w:rsid w:val="00C47F86"/>
    <w:rsid w:val="00C501E2"/>
    <w:rsid w:val="00C502FA"/>
    <w:rsid w:val="00C50DCE"/>
    <w:rsid w:val="00C5127C"/>
    <w:rsid w:val="00C51AEE"/>
    <w:rsid w:val="00C5210A"/>
    <w:rsid w:val="00C5221C"/>
    <w:rsid w:val="00C52B13"/>
    <w:rsid w:val="00C54094"/>
    <w:rsid w:val="00C5430A"/>
    <w:rsid w:val="00C54E47"/>
    <w:rsid w:val="00C5551A"/>
    <w:rsid w:val="00C555E9"/>
    <w:rsid w:val="00C555ED"/>
    <w:rsid w:val="00C55C55"/>
    <w:rsid w:val="00C56306"/>
    <w:rsid w:val="00C5665E"/>
    <w:rsid w:val="00C56B7E"/>
    <w:rsid w:val="00C56D87"/>
    <w:rsid w:val="00C56F93"/>
    <w:rsid w:val="00C57E89"/>
    <w:rsid w:val="00C57FE5"/>
    <w:rsid w:val="00C6057C"/>
    <w:rsid w:val="00C60635"/>
    <w:rsid w:val="00C6070F"/>
    <w:rsid w:val="00C60A66"/>
    <w:rsid w:val="00C61794"/>
    <w:rsid w:val="00C61A45"/>
    <w:rsid w:val="00C61FCC"/>
    <w:rsid w:val="00C62F98"/>
    <w:rsid w:val="00C64163"/>
    <w:rsid w:val="00C64C16"/>
    <w:rsid w:val="00C6522A"/>
    <w:rsid w:val="00C65E34"/>
    <w:rsid w:val="00C6654B"/>
    <w:rsid w:val="00C66A88"/>
    <w:rsid w:val="00C673B1"/>
    <w:rsid w:val="00C67825"/>
    <w:rsid w:val="00C67E91"/>
    <w:rsid w:val="00C70182"/>
    <w:rsid w:val="00C70AAC"/>
    <w:rsid w:val="00C710C0"/>
    <w:rsid w:val="00C719E9"/>
    <w:rsid w:val="00C71A23"/>
    <w:rsid w:val="00C723C4"/>
    <w:rsid w:val="00C7471D"/>
    <w:rsid w:val="00C74A43"/>
    <w:rsid w:val="00C74B45"/>
    <w:rsid w:val="00C74C58"/>
    <w:rsid w:val="00C7500C"/>
    <w:rsid w:val="00C75153"/>
    <w:rsid w:val="00C752B8"/>
    <w:rsid w:val="00C75487"/>
    <w:rsid w:val="00C75F9A"/>
    <w:rsid w:val="00C77174"/>
    <w:rsid w:val="00C773C3"/>
    <w:rsid w:val="00C779AC"/>
    <w:rsid w:val="00C77A8D"/>
    <w:rsid w:val="00C804F4"/>
    <w:rsid w:val="00C80980"/>
    <w:rsid w:val="00C813ED"/>
    <w:rsid w:val="00C81DEE"/>
    <w:rsid w:val="00C825D8"/>
    <w:rsid w:val="00C829B0"/>
    <w:rsid w:val="00C829D3"/>
    <w:rsid w:val="00C82ABB"/>
    <w:rsid w:val="00C82FA6"/>
    <w:rsid w:val="00C831C4"/>
    <w:rsid w:val="00C847A3"/>
    <w:rsid w:val="00C84A4E"/>
    <w:rsid w:val="00C851F3"/>
    <w:rsid w:val="00C8553C"/>
    <w:rsid w:val="00C856B8"/>
    <w:rsid w:val="00C85DE3"/>
    <w:rsid w:val="00C861BA"/>
    <w:rsid w:val="00C86306"/>
    <w:rsid w:val="00C8662D"/>
    <w:rsid w:val="00C869A2"/>
    <w:rsid w:val="00C903BD"/>
    <w:rsid w:val="00C905C0"/>
    <w:rsid w:val="00C90D6E"/>
    <w:rsid w:val="00C90FAE"/>
    <w:rsid w:val="00C927F3"/>
    <w:rsid w:val="00C94EC2"/>
    <w:rsid w:val="00C9520B"/>
    <w:rsid w:val="00C958D7"/>
    <w:rsid w:val="00C95C45"/>
    <w:rsid w:val="00C96BEB"/>
    <w:rsid w:val="00C96DA4"/>
    <w:rsid w:val="00C9703B"/>
    <w:rsid w:val="00C9767C"/>
    <w:rsid w:val="00C977CD"/>
    <w:rsid w:val="00C97A5B"/>
    <w:rsid w:val="00CA0E54"/>
    <w:rsid w:val="00CA1D0F"/>
    <w:rsid w:val="00CA201C"/>
    <w:rsid w:val="00CA2DBC"/>
    <w:rsid w:val="00CA33F7"/>
    <w:rsid w:val="00CA381C"/>
    <w:rsid w:val="00CA382F"/>
    <w:rsid w:val="00CA408B"/>
    <w:rsid w:val="00CA41E1"/>
    <w:rsid w:val="00CA438A"/>
    <w:rsid w:val="00CA492C"/>
    <w:rsid w:val="00CA55E3"/>
    <w:rsid w:val="00CA582D"/>
    <w:rsid w:val="00CA6069"/>
    <w:rsid w:val="00CA60B8"/>
    <w:rsid w:val="00CA6346"/>
    <w:rsid w:val="00CA67FD"/>
    <w:rsid w:val="00CA6F8A"/>
    <w:rsid w:val="00CA70E3"/>
    <w:rsid w:val="00CA7433"/>
    <w:rsid w:val="00CA7705"/>
    <w:rsid w:val="00CB0A99"/>
    <w:rsid w:val="00CB0C7C"/>
    <w:rsid w:val="00CB0E1A"/>
    <w:rsid w:val="00CB0FA7"/>
    <w:rsid w:val="00CB1AC3"/>
    <w:rsid w:val="00CB1F19"/>
    <w:rsid w:val="00CB2A1B"/>
    <w:rsid w:val="00CB2F02"/>
    <w:rsid w:val="00CB3054"/>
    <w:rsid w:val="00CB3759"/>
    <w:rsid w:val="00CB375C"/>
    <w:rsid w:val="00CB37B8"/>
    <w:rsid w:val="00CB4F43"/>
    <w:rsid w:val="00CB6E92"/>
    <w:rsid w:val="00CB726C"/>
    <w:rsid w:val="00CB72C4"/>
    <w:rsid w:val="00CB75B2"/>
    <w:rsid w:val="00CB7632"/>
    <w:rsid w:val="00CB7C5E"/>
    <w:rsid w:val="00CC0548"/>
    <w:rsid w:val="00CC0635"/>
    <w:rsid w:val="00CC1AEC"/>
    <w:rsid w:val="00CC1C70"/>
    <w:rsid w:val="00CC2A51"/>
    <w:rsid w:val="00CC33B4"/>
    <w:rsid w:val="00CC4745"/>
    <w:rsid w:val="00CC48A4"/>
    <w:rsid w:val="00CC5009"/>
    <w:rsid w:val="00CC5291"/>
    <w:rsid w:val="00CC5E40"/>
    <w:rsid w:val="00CC648F"/>
    <w:rsid w:val="00CC7668"/>
    <w:rsid w:val="00CC7757"/>
    <w:rsid w:val="00CD0BDA"/>
    <w:rsid w:val="00CD1A5B"/>
    <w:rsid w:val="00CD2593"/>
    <w:rsid w:val="00CD32B8"/>
    <w:rsid w:val="00CD3978"/>
    <w:rsid w:val="00CD3B21"/>
    <w:rsid w:val="00CD3F20"/>
    <w:rsid w:val="00CD40AD"/>
    <w:rsid w:val="00CD4495"/>
    <w:rsid w:val="00CD49E9"/>
    <w:rsid w:val="00CD527D"/>
    <w:rsid w:val="00CD540E"/>
    <w:rsid w:val="00CD5533"/>
    <w:rsid w:val="00CD6099"/>
    <w:rsid w:val="00CD6D7E"/>
    <w:rsid w:val="00CD70B3"/>
    <w:rsid w:val="00CD7186"/>
    <w:rsid w:val="00CD7329"/>
    <w:rsid w:val="00CD7D14"/>
    <w:rsid w:val="00CD7EE7"/>
    <w:rsid w:val="00CE086D"/>
    <w:rsid w:val="00CE16DA"/>
    <w:rsid w:val="00CE1D6F"/>
    <w:rsid w:val="00CE22E2"/>
    <w:rsid w:val="00CE2FC4"/>
    <w:rsid w:val="00CE335F"/>
    <w:rsid w:val="00CE36C1"/>
    <w:rsid w:val="00CE3EBB"/>
    <w:rsid w:val="00CE4497"/>
    <w:rsid w:val="00CE4BE7"/>
    <w:rsid w:val="00CE5B7F"/>
    <w:rsid w:val="00CE61AA"/>
    <w:rsid w:val="00CE61CB"/>
    <w:rsid w:val="00CE6741"/>
    <w:rsid w:val="00CE7683"/>
    <w:rsid w:val="00CE79EC"/>
    <w:rsid w:val="00CF0103"/>
    <w:rsid w:val="00CF13F4"/>
    <w:rsid w:val="00CF19CA"/>
    <w:rsid w:val="00CF2023"/>
    <w:rsid w:val="00CF27D9"/>
    <w:rsid w:val="00CF293C"/>
    <w:rsid w:val="00CF2C84"/>
    <w:rsid w:val="00CF2CF5"/>
    <w:rsid w:val="00CF3ABB"/>
    <w:rsid w:val="00CF3DCA"/>
    <w:rsid w:val="00CF5A34"/>
    <w:rsid w:val="00CF5C4C"/>
    <w:rsid w:val="00CF5CD8"/>
    <w:rsid w:val="00CF631C"/>
    <w:rsid w:val="00CF6B1C"/>
    <w:rsid w:val="00CF714A"/>
    <w:rsid w:val="00CF7AD4"/>
    <w:rsid w:val="00CF7B09"/>
    <w:rsid w:val="00CF7DA0"/>
    <w:rsid w:val="00D00742"/>
    <w:rsid w:val="00D010E2"/>
    <w:rsid w:val="00D017A2"/>
    <w:rsid w:val="00D0182F"/>
    <w:rsid w:val="00D01F8E"/>
    <w:rsid w:val="00D02EA1"/>
    <w:rsid w:val="00D032A0"/>
    <w:rsid w:val="00D03357"/>
    <w:rsid w:val="00D03694"/>
    <w:rsid w:val="00D0407E"/>
    <w:rsid w:val="00D04278"/>
    <w:rsid w:val="00D0431B"/>
    <w:rsid w:val="00D04E4B"/>
    <w:rsid w:val="00D059B0"/>
    <w:rsid w:val="00D0617F"/>
    <w:rsid w:val="00D065AF"/>
    <w:rsid w:val="00D066CB"/>
    <w:rsid w:val="00D07582"/>
    <w:rsid w:val="00D07F2F"/>
    <w:rsid w:val="00D11016"/>
    <w:rsid w:val="00D11ABE"/>
    <w:rsid w:val="00D11B73"/>
    <w:rsid w:val="00D11E2B"/>
    <w:rsid w:val="00D12347"/>
    <w:rsid w:val="00D12547"/>
    <w:rsid w:val="00D127A8"/>
    <w:rsid w:val="00D12AEB"/>
    <w:rsid w:val="00D12D33"/>
    <w:rsid w:val="00D12EEA"/>
    <w:rsid w:val="00D133E4"/>
    <w:rsid w:val="00D13A2D"/>
    <w:rsid w:val="00D144ED"/>
    <w:rsid w:val="00D147DF"/>
    <w:rsid w:val="00D14981"/>
    <w:rsid w:val="00D14A93"/>
    <w:rsid w:val="00D14BAC"/>
    <w:rsid w:val="00D14F89"/>
    <w:rsid w:val="00D1536D"/>
    <w:rsid w:val="00D15431"/>
    <w:rsid w:val="00D160A4"/>
    <w:rsid w:val="00D166BB"/>
    <w:rsid w:val="00D166C6"/>
    <w:rsid w:val="00D20AC7"/>
    <w:rsid w:val="00D20D2C"/>
    <w:rsid w:val="00D21714"/>
    <w:rsid w:val="00D223E9"/>
    <w:rsid w:val="00D22410"/>
    <w:rsid w:val="00D22F80"/>
    <w:rsid w:val="00D23410"/>
    <w:rsid w:val="00D2491F"/>
    <w:rsid w:val="00D24CF2"/>
    <w:rsid w:val="00D26414"/>
    <w:rsid w:val="00D26679"/>
    <w:rsid w:val="00D26A27"/>
    <w:rsid w:val="00D26A60"/>
    <w:rsid w:val="00D27088"/>
    <w:rsid w:val="00D27E76"/>
    <w:rsid w:val="00D3008F"/>
    <w:rsid w:val="00D30F95"/>
    <w:rsid w:val="00D31A84"/>
    <w:rsid w:val="00D33639"/>
    <w:rsid w:val="00D33A01"/>
    <w:rsid w:val="00D33FBD"/>
    <w:rsid w:val="00D34D01"/>
    <w:rsid w:val="00D34E6A"/>
    <w:rsid w:val="00D35267"/>
    <w:rsid w:val="00D35A65"/>
    <w:rsid w:val="00D3696D"/>
    <w:rsid w:val="00D36F7E"/>
    <w:rsid w:val="00D371EC"/>
    <w:rsid w:val="00D373B0"/>
    <w:rsid w:val="00D37401"/>
    <w:rsid w:val="00D37415"/>
    <w:rsid w:val="00D37BAD"/>
    <w:rsid w:val="00D37DAE"/>
    <w:rsid w:val="00D40531"/>
    <w:rsid w:val="00D41573"/>
    <w:rsid w:val="00D4257B"/>
    <w:rsid w:val="00D425E5"/>
    <w:rsid w:val="00D427DB"/>
    <w:rsid w:val="00D42A38"/>
    <w:rsid w:val="00D444D2"/>
    <w:rsid w:val="00D44BD3"/>
    <w:rsid w:val="00D456B4"/>
    <w:rsid w:val="00D459C4"/>
    <w:rsid w:val="00D4657F"/>
    <w:rsid w:val="00D467AE"/>
    <w:rsid w:val="00D470F8"/>
    <w:rsid w:val="00D47692"/>
    <w:rsid w:val="00D47720"/>
    <w:rsid w:val="00D47F9A"/>
    <w:rsid w:val="00D50257"/>
    <w:rsid w:val="00D5048F"/>
    <w:rsid w:val="00D5141E"/>
    <w:rsid w:val="00D5230A"/>
    <w:rsid w:val="00D528D5"/>
    <w:rsid w:val="00D533D9"/>
    <w:rsid w:val="00D53C05"/>
    <w:rsid w:val="00D53E4A"/>
    <w:rsid w:val="00D543E4"/>
    <w:rsid w:val="00D54A68"/>
    <w:rsid w:val="00D54DAD"/>
    <w:rsid w:val="00D5517A"/>
    <w:rsid w:val="00D55492"/>
    <w:rsid w:val="00D55B21"/>
    <w:rsid w:val="00D55ECD"/>
    <w:rsid w:val="00D55F4B"/>
    <w:rsid w:val="00D56354"/>
    <w:rsid w:val="00D568C7"/>
    <w:rsid w:val="00D56D47"/>
    <w:rsid w:val="00D56E40"/>
    <w:rsid w:val="00D6010D"/>
    <w:rsid w:val="00D60482"/>
    <w:rsid w:val="00D60AC9"/>
    <w:rsid w:val="00D60C50"/>
    <w:rsid w:val="00D61C6D"/>
    <w:rsid w:val="00D61F17"/>
    <w:rsid w:val="00D624D3"/>
    <w:rsid w:val="00D62715"/>
    <w:rsid w:val="00D62CEF"/>
    <w:rsid w:val="00D6323E"/>
    <w:rsid w:val="00D632AB"/>
    <w:rsid w:val="00D63584"/>
    <w:rsid w:val="00D6373D"/>
    <w:rsid w:val="00D642CC"/>
    <w:rsid w:val="00D6472F"/>
    <w:rsid w:val="00D64790"/>
    <w:rsid w:val="00D64B0F"/>
    <w:rsid w:val="00D64C4A"/>
    <w:rsid w:val="00D651F7"/>
    <w:rsid w:val="00D65A39"/>
    <w:rsid w:val="00D65D05"/>
    <w:rsid w:val="00D6607C"/>
    <w:rsid w:val="00D672E2"/>
    <w:rsid w:val="00D67661"/>
    <w:rsid w:val="00D67AA7"/>
    <w:rsid w:val="00D67F3D"/>
    <w:rsid w:val="00D70964"/>
    <w:rsid w:val="00D7196F"/>
    <w:rsid w:val="00D71D15"/>
    <w:rsid w:val="00D72AE8"/>
    <w:rsid w:val="00D730A8"/>
    <w:rsid w:val="00D73C01"/>
    <w:rsid w:val="00D7410D"/>
    <w:rsid w:val="00D74327"/>
    <w:rsid w:val="00D74B2D"/>
    <w:rsid w:val="00D751A9"/>
    <w:rsid w:val="00D75535"/>
    <w:rsid w:val="00D7737F"/>
    <w:rsid w:val="00D77F2A"/>
    <w:rsid w:val="00D8022A"/>
    <w:rsid w:val="00D81E20"/>
    <w:rsid w:val="00D8225A"/>
    <w:rsid w:val="00D82FC7"/>
    <w:rsid w:val="00D83A84"/>
    <w:rsid w:val="00D840DA"/>
    <w:rsid w:val="00D8412B"/>
    <w:rsid w:val="00D84A22"/>
    <w:rsid w:val="00D8566D"/>
    <w:rsid w:val="00D85784"/>
    <w:rsid w:val="00D85845"/>
    <w:rsid w:val="00D8683F"/>
    <w:rsid w:val="00D86E8E"/>
    <w:rsid w:val="00D9081D"/>
    <w:rsid w:val="00D910BF"/>
    <w:rsid w:val="00D912B5"/>
    <w:rsid w:val="00D91EA9"/>
    <w:rsid w:val="00D91FE1"/>
    <w:rsid w:val="00D922B6"/>
    <w:rsid w:val="00D92902"/>
    <w:rsid w:val="00D92D68"/>
    <w:rsid w:val="00D93787"/>
    <w:rsid w:val="00D93C0B"/>
    <w:rsid w:val="00D9496B"/>
    <w:rsid w:val="00D9499B"/>
    <w:rsid w:val="00D94CC0"/>
    <w:rsid w:val="00D95771"/>
    <w:rsid w:val="00D95C7A"/>
    <w:rsid w:val="00D964B2"/>
    <w:rsid w:val="00D96A88"/>
    <w:rsid w:val="00D97474"/>
    <w:rsid w:val="00D97741"/>
    <w:rsid w:val="00D97954"/>
    <w:rsid w:val="00D97CC6"/>
    <w:rsid w:val="00D97E79"/>
    <w:rsid w:val="00DA09A9"/>
    <w:rsid w:val="00DA0CCE"/>
    <w:rsid w:val="00DA2159"/>
    <w:rsid w:val="00DA2237"/>
    <w:rsid w:val="00DA2F01"/>
    <w:rsid w:val="00DA34CB"/>
    <w:rsid w:val="00DA3BE2"/>
    <w:rsid w:val="00DA4491"/>
    <w:rsid w:val="00DA52A7"/>
    <w:rsid w:val="00DA57A6"/>
    <w:rsid w:val="00DA5AE3"/>
    <w:rsid w:val="00DA5CBD"/>
    <w:rsid w:val="00DA6219"/>
    <w:rsid w:val="00DA678D"/>
    <w:rsid w:val="00DA6C0E"/>
    <w:rsid w:val="00DA79BA"/>
    <w:rsid w:val="00DB098C"/>
    <w:rsid w:val="00DB13FE"/>
    <w:rsid w:val="00DB1612"/>
    <w:rsid w:val="00DB21A1"/>
    <w:rsid w:val="00DB2A04"/>
    <w:rsid w:val="00DB304F"/>
    <w:rsid w:val="00DB3429"/>
    <w:rsid w:val="00DB38FF"/>
    <w:rsid w:val="00DB48E7"/>
    <w:rsid w:val="00DB5925"/>
    <w:rsid w:val="00DB5B94"/>
    <w:rsid w:val="00DB5E3C"/>
    <w:rsid w:val="00DB6FB6"/>
    <w:rsid w:val="00DB707A"/>
    <w:rsid w:val="00DB7AFD"/>
    <w:rsid w:val="00DC054C"/>
    <w:rsid w:val="00DC1118"/>
    <w:rsid w:val="00DC1574"/>
    <w:rsid w:val="00DC1D4F"/>
    <w:rsid w:val="00DC247B"/>
    <w:rsid w:val="00DC342C"/>
    <w:rsid w:val="00DC3720"/>
    <w:rsid w:val="00DC3B4C"/>
    <w:rsid w:val="00DC3D9B"/>
    <w:rsid w:val="00DC61DB"/>
    <w:rsid w:val="00DC62C0"/>
    <w:rsid w:val="00DC646C"/>
    <w:rsid w:val="00DC7184"/>
    <w:rsid w:val="00DC725A"/>
    <w:rsid w:val="00DC725F"/>
    <w:rsid w:val="00DC74DE"/>
    <w:rsid w:val="00DC7587"/>
    <w:rsid w:val="00DC75F8"/>
    <w:rsid w:val="00DD010E"/>
    <w:rsid w:val="00DD017A"/>
    <w:rsid w:val="00DD0613"/>
    <w:rsid w:val="00DD07B1"/>
    <w:rsid w:val="00DD135B"/>
    <w:rsid w:val="00DD14BF"/>
    <w:rsid w:val="00DD191E"/>
    <w:rsid w:val="00DD297B"/>
    <w:rsid w:val="00DD2EAD"/>
    <w:rsid w:val="00DD314A"/>
    <w:rsid w:val="00DD3974"/>
    <w:rsid w:val="00DD3F06"/>
    <w:rsid w:val="00DD3F64"/>
    <w:rsid w:val="00DD444C"/>
    <w:rsid w:val="00DD44A0"/>
    <w:rsid w:val="00DD4E59"/>
    <w:rsid w:val="00DD4ED3"/>
    <w:rsid w:val="00DD4FBD"/>
    <w:rsid w:val="00DD5412"/>
    <w:rsid w:val="00DD658F"/>
    <w:rsid w:val="00DD73C0"/>
    <w:rsid w:val="00DD7B21"/>
    <w:rsid w:val="00DE01A6"/>
    <w:rsid w:val="00DE039F"/>
    <w:rsid w:val="00DE05E6"/>
    <w:rsid w:val="00DE119A"/>
    <w:rsid w:val="00DE1784"/>
    <w:rsid w:val="00DE4754"/>
    <w:rsid w:val="00DE4829"/>
    <w:rsid w:val="00DE5023"/>
    <w:rsid w:val="00DE5328"/>
    <w:rsid w:val="00DE6B1F"/>
    <w:rsid w:val="00DE6E52"/>
    <w:rsid w:val="00DE6F23"/>
    <w:rsid w:val="00DE70E5"/>
    <w:rsid w:val="00DE7162"/>
    <w:rsid w:val="00DE7388"/>
    <w:rsid w:val="00DE74C5"/>
    <w:rsid w:val="00DE7A19"/>
    <w:rsid w:val="00DE7ACD"/>
    <w:rsid w:val="00DF0429"/>
    <w:rsid w:val="00DF0DEF"/>
    <w:rsid w:val="00DF126A"/>
    <w:rsid w:val="00DF17D4"/>
    <w:rsid w:val="00DF1876"/>
    <w:rsid w:val="00DF21BB"/>
    <w:rsid w:val="00DF24D4"/>
    <w:rsid w:val="00DF2A4D"/>
    <w:rsid w:val="00DF4642"/>
    <w:rsid w:val="00DF52F9"/>
    <w:rsid w:val="00DF6769"/>
    <w:rsid w:val="00DF6AC1"/>
    <w:rsid w:val="00DF6B35"/>
    <w:rsid w:val="00DF7138"/>
    <w:rsid w:val="00DF7AC4"/>
    <w:rsid w:val="00DF7D42"/>
    <w:rsid w:val="00DF7EF3"/>
    <w:rsid w:val="00E00062"/>
    <w:rsid w:val="00E001CC"/>
    <w:rsid w:val="00E0063D"/>
    <w:rsid w:val="00E00D4E"/>
    <w:rsid w:val="00E01EA1"/>
    <w:rsid w:val="00E0255E"/>
    <w:rsid w:val="00E03216"/>
    <w:rsid w:val="00E03BA9"/>
    <w:rsid w:val="00E04C14"/>
    <w:rsid w:val="00E05297"/>
    <w:rsid w:val="00E06947"/>
    <w:rsid w:val="00E06F0F"/>
    <w:rsid w:val="00E07794"/>
    <w:rsid w:val="00E1067F"/>
    <w:rsid w:val="00E10C30"/>
    <w:rsid w:val="00E10C3C"/>
    <w:rsid w:val="00E10F96"/>
    <w:rsid w:val="00E11567"/>
    <w:rsid w:val="00E11807"/>
    <w:rsid w:val="00E11CC5"/>
    <w:rsid w:val="00E12225"/>
    <w:rsid w:val="00E1291F"/>
    <w:rsid w:val="00E13208"/>
    <w:rsid w:val="00E13355"/>
    <w:rsid w:val="00E137D0"/>
    <w:rsid w:val="00E13990"/>
    <w:rsid w:val="00E13C55"/>
    <w:rsid w:val="00E13F43"/>
    <w:rsid w:val="00E14163"/>
    <w:rsid w:val="00E157C5"/>
    <w:rsid w:val="00E15D95"/>
    <w:rsid w:val="00E17188"/>
    <w:rsid w:val="00E20729"/>
    <w:rsid w:val="00E20EBD"/>
    <w:rsid w:val="00E219F5"/>
    <w:rsid w:val="00E223EC"/>
    <w:rsid w:val="00E23625"/>
    <w:rsid w:val="00E23642"/>
    <w:rsid w:val="00E236F4"/>
    <w:rsid w:val="00E24C1D"/>
    <w:rsid w:val="00E25352"/>
    <w:rsid w:val="00E25595"/>
    <w:rsid w:val="00E25AB4"/>
    <w:rsid w:val="00E26450"/>
    <w:rsid w:val="00E267A5"/>
    <w:rsid w:val="00E2727A"/>
    <w:rsid w:val="00E272A3"/>
    <w:rsid w:val="00E273B8"/>
    <w:rsid w:val="00E2785B"/>
    <w:rsid w:val="00E27C13"/>
    <w:rsid w:val="00E30085"/>
    <w:rsid w:val="00E30151"/>
    <w:rsid w:val="00E3114B"/>
    <w:rsid w:val="00E311F5"/>
    <w:rsid w:val="00E3372D"/>
    <w:rsid w:val="00E3464F"/>
    <w:rsid w:val="00E34D51"/>
    <w:rsid w:val="00E35DAA"/>
    <w:rsid w:val="00E35E28"/>
    <w:rsid w:val="00E360ED"/>
    <w:rsid w:val="00E3640A"/>
    <w:rsid w:val="00E36A93"/>
    <w:rsid w:val="00E36FB9"/>
    <w:rsid w:val="00E379C0"/>
    <w:rsid w:val="00E37A9A"/>
    <w:rsid w:val="00E37FC2"/>
    <w:rsid w:val="00E412B5"/>
    <w:rsid w:val="00E4230F"/>
    <w:rsid w:val="00E4293A"/>
    <w:rsid w:val="00E42A06"/>
    <w:rsid w:val="00E42CB0"/>
    <w:rsid w:val="00E42E41"/>
    <w:rsid w:val="00E42E95"/>
    <w:rsid w:val="00E42EC6"/>
    <w:rsid w:val="00E432D0"/>
    <w:rsid w:val="00E43722"/>
    <w:rsid w:val="00E43BBD"/>
    <w:rsid w:val="00E4425F"/>
    <w:rsid w:val="00E44727"/>
    <w:rsid w:val="00E44D95"/>
    <w:rsid w:val="00E44E71"/>
    <w:rsid w:val="00E44F71"/>
    <w:rsid w:val="00E45215"/>
    <w:rsid w:val="00E4597D"/>
    <w:rsid w:val="00E46E49"/>
    <w:rsid w:val="00E50B8B"/>
    <w:rsid w:val="00E51322"/>
    <w:rsid w:val="00E517A7"/>
    <w:rsid w:val="00E518F6"/>
    <w:rsid w:val="00E51AC0"/>
    <w:rsid w:val="00E520BF"/>
    <w:rsid w:val="00E53294"/>
    <w:rsid w:val="00E53DCC"/>
    <w:rsid w:val="00E54BE9"/>
    <w:rsid w:val="00E54E9C"/>
    <w:rsid w:val="00E550CF"/>
    <w:rsid w:val="00E552D0"/>
    <w:rsid w:val="00E55851"/>
    <w:rsid w:val="00E55CF6"/>
    <w:rsid w:val="00E55D63"/>
    <w:rsid w:val="00E560FE"/>
    <w:rsid w:val="00E573F5"/>
    <w:rsid w:val="00E60728"/>
    <w:rsid w:val="00E617BB"/>
    <w:rsid w:val="00E62CE4"/>
    <w:rsid w:val="00E645D2"/>
    <w:rsid w:val="00E64D5B"/>
    <w:rsid w:val="00E64E32"/>
    <w:rsid w:val="00E65B20"/>
    <w:rsid w:val="00E662C7"/>
    <w:rsid w:val="00E66438"/>
    <w:rsid w:val="00E66483"/>
    <w:rsid w:val="00E667A4"/>
    <w:rsid w:val="00E675D4"/>
    <w:rsid w:val="00E677C0"/>
    <w:rsid w:val="00E70352"/>
    <w:rsid w:val="00E709B0"/>
    <w:rsid w:val="00E70BC6"/>
    <w:rsid w:val="00E716A3"/>
    <w:rsid w:val="00E717DA"/>
    <w:rsid w:val="00E71DAD"/>
    <w:rsid w:val="00E71FB4"/>
    <w:rsid w:val="00E74506"/>
    <w:rsid w:val="00E74E36"/>
    <w:rsid w:val="00E75213"/>
    <w:rsid w:val="00E759F1"/>
    <w:rsid w:val="00E76C07"/>
    <w:rsid w:val="00E77BE8"/>
    <w:rsid w:val="00E77E93"/>
    <w:rsid w:val="00E803D3"/>
    <w:rsid w:val="00E809A3"/>
    <w:rsid w:val="00E80C4B"/>
    <w:rsid w:val="00E80DC2"/>
    <w:rsid w:val="00E80DCE"/>
    <w:rsid w:val="00E81462"/>
    <w:rsid w:val="00E82092"/>
    <w:rsid w:val="00E8245F"/>
    <w:rsid w:val="00E82518"/>
    <w:rsid w:val="00E83095"/>
    <w:rsid w:val="00E8314A"/>
    <w:rsid w:val="00E83274"/>
    <w:rsid w:val="00E83DD9"/>
    <w:rsid w:val="00E86051"/>
    <w:rsid w:val="00E8698F"/>
    <w:rsid w:val="00E873A9"/>
    <w:rsid w:val="00E87C2D"/>
    <w:rsid w:val="00E9000D"/>
    <w:rsid w:val="00E9001E"/>
    <w:rsid w:val="00E91535"/>
    <w:rsid w:val="00E92214"/>
    <w:rsid w:val="00E92659"/>
    <w:rsid w:val="00E92AAA"/>
    <w:rsid w:val="00E92DC0"/>
    <w:rsid w:val="00E92F31"/>
    <w:rsid w:val="00E94D41"/>
    <w:rsid w:val="00E95C53"/>
    <w:rsid w:val="00E96647"/>
    <w:rsid w:val="00E97AAE"/>
    <w:rsid w:val="00EA003D"/>
    <w:rsid w:val="00EA0328"/>
    <w:rsid w:val="00EA0775"/>
    <w:rsid w:val="00EA0D77"/>
    <w:rsid w:val="00EA1217"/>
    <w:rsid w:val="00EA12C0"/>
    <w:rsid w:val="00EA24A1"/>
    <w:rsid w:val="00EA28D6"/>
    <w:rsid w:val="00EA3216"/>
    <w:rsid w:val="00EA388E"/>
    <w:rsid w:val="00EA41CE"/>
    <w:rsid w:val="00EA49A4"/>
    <w:rsid w:val="00EA4E19"/>
    <w:rsid w:val="00EA5E2E"/>
    <w:rsid w:val="00EA6067"/>
    <w:rsid w:val="00EA6228"/>
    <w:rsid w:val="00EA63DC"/>
    <w:rsid w:val="00EA7108"/>
    <w:rsid w:val="00EA7477"/>
    <w:rsid w:val="00EA7C10"/>
    <w:rsid w:val="00EA7E60"/>
    <w:rsid w:val="00EB04A1"/>
    <w:rsid w:val="00EB1DF2"/>
    <w:rsid w:val="00EB1E1B"/>
    <w:rsid w:val="00EB26F4"/>
    <w:rsid w:val="00EB280B"/>
    <w:rsid w:val="00EB2E87"/>
    <w:rsid w:val="00EB3151"/>
    <w:rsid w:val="00EB3370"/>
    <w:rsid w:val="00EB350B"/>
    <w:rsid w:val="00EB380E"/>
    <w:rsid w:val="00EB3C1A"/>
    <w:rsid w:val="00EB414D"/>
    <w:rsid w:val="00EB425F"/>
    <w:rsid w:val="00EB43F4"/>
    <w:rsid w:val="00EB4D31"/>
    <w:rsid w:val="00EB665C"/>
    <w:rsid w:val="00EB6C3A"/>
    <w:rsid w:val="00EB7DA6"/>
    <w:rsid w:val="00EC0552"/>
    <w:rsid w:val="00EC094A"/>
    <w:rsid w:val="00EC0BFC"/>
    <w:rsid w:val="00EC1924"/>
    <w:rsid w:val="00EC1ED9"/>
    <w:rsid w:val="00EC2CB3"/>
    <w:rsid w:val="00EC3D3B"/>
    <w:rsid w:val="00EC52E3"/>
    <w:rsid w:val="00EC691F"/>
    <w:rsid w:val="00EC6D87"/>
    <w:rsid w:val="00EC7A28"/>
    <w:rsid w:val="00ED08D2"/>
    <w:rsid w:val="00ED0CF6"/>
    <w:rsid w:val="00ED11BA"/>
    <w:rsid w:val="00ED1357"/>
    <w:rsid w:val="00ED1C56"/>
    <w:rsid w:val="00ED20BD"/>
    <w:rsid w:val="00ED2AB9"/>
    <w:rsid w:val="00ED2C9E"/>
    <w:rsid w:val="00ED3F29"/>
    <w:rsid w:val="00ED4171"/>
    <w:rsid w:val="00ED465C"/>
    <w:rsid w:val="00ED4CA0"/>
    <w:rsid w:val="00ED54B5"/>
    <w:rsid w:val="00ED557B"/>
    <w:rsid w:val="00ED55E8"/>
    <w:rsid w:val="00ED5847"/>
    <w:rsid w:val="00ED5876"/>
    <w:rsid w:val="00ED5AAB"/>
    <w:rsid w:val="00ED5D7D"/>
    <w:rsid w:val="00ED6775"/>
    <w:rsid w:val="00ED694F"/>
    <w:rsid w:val="00ED6AFF"/>
    <w:rsid w:val="00ED6F20"/>
    <w:rsid w:val="00ED73A6"/>
    <w:rsid w:val="00ED7504"/>
    <w:rsid w:val="00ED7DB7"/>
    <w:rsid w:val="00EE05A5"/>
    <w:rsid w:val="00EE13AC"/>
    <w:rsid w:val="00EE2050"/>
    <w:rsid w:val="00EE23FF"/>
    <w:rsid w:val="00EE299F"/>
    <w:rsid w:val="00EE2CFF"/>
    <w:rsid w:val="00EE35CC"/>
    <w:rsid w:val="00EE360B"/>
    <w:rsid w:val="00EE3A90"/>
    <w:rsid w:val="00EE4467"/>
    <w:rsid w:val="00EE4556"/>
    <w:rsid w:val="00EE48C7"/>
    <w:rsid w:val="00EE4A0D"/>
    <w:rsid w:val="00EE4A4F"/>
    <w:rsid w:val="00EE5BF2"/>
    <w:rsid w:val="00EE6299"/>
    <w:rsid w:val="00EE6C51"/>
    <w:rsid w:val="00EE6F55"/>
    <w:rsid w:val="00EE7F12"/>
    <w:rsid w:val="00EF0407"/>
    <w:rsid w:val="00EF0804"/>
    <w:rsid w:val="00EF0EA3"/>
    <w:rsid w:val="00EF0F91"/>
    <w:rsid w:val="00EF1471"/>
    <w:rsid w:val="00EF182C"/>
    <w:rsid w:val="00EF1CEC"/>
    <w:rsid w:val="00EF2E1C"/>
    <w:rsid w:val="00EF3049"/>
    <w:rsid w:val="00EF375E"/>
    <w:rsid w:val="00EF3B92"/>
    <w:rsid w:val="00EF4688"/>
    <w:rsid w:val="00EF59A6"/>
    <w:rsid w:val="00EF623C"/>
    <w:rsid w:val="00EF6757"/>
    <w:rsid w:val="00EF695A"/>
    <w:rsid w:val="00EF7557"/>
    <w:rsid w:val="00EF75A2"/>
    <w:rsid w:val="00F00AD2"/>
    <w:rsid w:val="00F00FD9"/>
    <w:rsid w:val="00F01181"/>
    <w:rsid w:val="00F012E9"/>
    <w:rsid w:val="00F0182F"/>
    <w:rsid w:val="00F0208C"/>
    <w:rsid w:val="00F02549"/>
    <w:rsid w:val="00F0270A"/>
    <w:rsid w:val="00F03392"/>
    <w:rsid w:val="00F04C45"/>
    <w:rsid w:val="00F05829"/>
    <w:rsid w:val="00F05C7A"/>
    <w:rsid w:val="00F0600C"/>
    <w:rsid w:val="00F06637"/>
    <w:rsid w:val="00F10786"/>
    <w:rsid w:val="00F10842"/>
    <w:rsid w:val="00F11187"/>
    <w:rsid w:val="00F111AE"/>
    <w:rsid w:val="00F11603"/>
    <w:rsid w:val="00F11BB3"/>
    <w:rsid w:val="00F11F04"/>
    <w:rsid w:val="00F122C7"/>
    <w:rsid w:val="00F1248B"/>
    <w:rsid w:val="00F12F62"/>
    <w:rsid w:val="00F12FDD"/>
    <w:rsid w:val="00F13986"/>
    <w:rsid w:val="00F14ECB"/>
    <w:rsid w:val="00F16188"/>
    <w:rsid w:val="00F16300"/>
    <w:rsid w:val="00F1699D"/>
    <w:rsid w:val="00F16C7C"/>
    <w:rsid w:val="00F16E3D"/>
    <w:rsid w:val="00F20098"/>
    <w:rsid w:val="00F20158"/>
    <w:rsid w:val="00F20513"/>
    <w:rsid w:val="00F20607"/>
    <w:rsid w:val="00F208BE"/>
    <w:rsid w:val="00F20FF7"/>
    <w:rsid w:val="00F210CE"/>
    <w:rsid w:val="00F211B2"/>
    <w:rsid w:val="00F22C38"/>
    <w:rsid w:val="00F238FA"/>
    <w:rsid w:val="00F23EAD"/>
    <w:rsid w:val="00F23EE0"/>
    <w:rsid w:val="00F24AAC"/>
    <w:rsid w:val="00F24DA4"/>
    <w:rsid w:val="00F24F28"/>
    <w:rsid w:val="00F25197"/>
    <w:rsid w:val="00F25504"/>
    <w:rsid w:val="00F25654"/>
    <w:rsid w:val="00F2580A"/>
    <w:rsid w:val="00F262EE"/>
    <w:rsid w:val="00F2637E"/>
    <w:rsid w:val="00F26802"/>
    <w:rsid w:val="00F26ABF"/>
    <w:rsid w:val="00F274D9"/>
    <w:rsid w:val="00F27659"/>
    <w:rsid w:val="00F27A04"/>
    <w:rsid w:val="00F30AD8"/>
    <w:rsid w:val="00F31195"/>
    <w:rsid w:val="00F3147E"/>
    <w:rsid w:val="00F32082"/>
    <w:rsid w:val="00F32661"/>
    <w:rsid w:val="00F32799"/>
    <w:rsid w:val="00F3349F"/>
    <w:rsid w:val="00F33924"/>
    <w:rsid w:val="00F3394C"/>
    <w:rsid w:val="00F34813"/>
    <w:rsid w:val="00F34872"/>
    <w:rsid w:val="00F34F17"/>
    <w:rsid w:val="00F3634E"/>
    <w:rsid w:val="00F36880"/>
    <w:rsid w:val="00F37807"/>
    <w:rsid w:val="00F37912"/>
    <w:rsid w:val="00F400E2"/>
    <w:rsid w:val="00F407BD"/>
    <w:rsid w:val="00F4088C"/>
    <w:rsid w:val="00F4097D"/>
    <w:rsid w:val="00F40B35"/>
    <w:rsid w:val="00F40D28"/>
    <w:rsid w:val="00F4125F"/>
    <w:rsid w:val="00F4153C"/>
    <w:rsid w:val="00F4245E"/>
    <w:rsid w:val="00F432DE"/>
    <w:rsid w:val="00F4393A"/>
    <w:rsid w:val="00F44031"/>
    <w:rsid w:val="00F443B9"/>
    <w:rsid w:val="00F44C97"/>
    <w:rsid w:val="00F45791"/>
    <w:rsid w:val="00F46172"/>
    <w:rsid w:val="00F47124"/>
    <w:rsid w:val="00F47B33"/>
    <w:rsid w:val="00F47D55"/>
    <w:rsid w:val="00F50385"/>
    <w:rsid w:val="00F5049B"/>
    <w:rsid w:val="00F50597"/>
    <w:rsid w:val="00F5062B"/>
    <w:rsid w:val="00F50D9A"/>
    <w:rsid w:val="00F50DDD"/>
    <w:rsid w:val="00F50DEF"/>
    <w:rsid w:val="00F5112B"/>
    <w:rsid w:val="00F52A0A"/>
    <w:rsid w:val="00F52A27"/>
    <w:rsid w:val="00F533AD"/>
    <w:rsid w:val="00F53E32"/>
    <w:rsid w:val="00F5406F"/>
    <w:rsid w:val="00F54393"/>
    <w:rsid w:val="00F54881"/>
    <w:rsid w:val="00F54B0E"/>
    <w:rsid w:val="00F55203"/>
    <w:rsid w:val="00F554FD"/>
    <w:rsid w:val="00F556DE"/>
    <w:rsid w:val="00F55CB1"/>
    <w:rsid w:val="00F561A2"/>
    <w:rsid w:val="00F56200"/>
    <w:rsid w:val="00F567C9"/>
    <w:rsid w:val="00F56EE0"/>
    <w:rsid w:val="00F57357"/>
    <w:rsid w:val="00F60544"/>
    <w:rsid w:val="00F60766"/>
    <w:rsid w:val="00F6150F"/>
    <w:rsid w:val="00F61DA2"/>
    <w:rsid w:val="00F62057"/>
    <w:rsid w:val="00F6275B"/>
    <w:rsid w:val="00F62F44"/>
    <w:rsid w:val="00F633AB"/>
    <w:rsid w:val="00F63D9B"/>
    <w:rsid w:val="00F63FD2"/>
    <w:rsid w:val="00F64AC2"/>
    <w:rsid w:val="00F64C84"/>
    <w:rsid w:val="00F64D47"/>
    <w:rsid w:val="00F665DB"/>
    <w:rsid w:val="00F66C60"/>
    <w:rsid w:val="00F675D1"/>
    <w:rsid w:val="00F67E49"/>
    <w:rsid w:val="00F67F6A"/>
    <w:rsid w:val="00F709DD"/>
    <w:rsid w:val="00F70B31"/>
    <w:rsid w:val="00F70E18"/>
    <w:rsid w:val="00F711E4"/>
    <w:rsid w:val="00F7250C"/>
    <w:rsid w:val="00F72515"/>
    <w:rsid w:val="00F72561"/>
    <w:rsid w:val="00F7259D"/>
    <w:rsid w:val="00F725E2"/>
    <w:rsid w:val="00F73495"/>
    <w:rsid w:val="00F73E6B"/>
    <w:rsid w:val="00F74889"/>
    <w:rsid w:val="00F74990"/>
    <w:rsid w:val="00F74D10"/>
    <w:rsid w:val="00F753F8"/>
    <w:rsid w:val="00F754CE"/>
    <w:rsid w:val="00F75710"/>
    <w:rsid w:val="00F75D4B"/>
    <w:rsid w:val="00F75E3D"/>
    <w:rsid w:val="00F76270"/>
    <w:rsid w:val="00F76888"/>
    <w:rsid w:val="00F76CEA"/>
    <w:rsid w:val="00F76F3F"/>
    <w:rsid w:val="00F7700A"/>
    <w:rsid w:val="00F7726C"/>
    <w:rsid w:val="00F801D4"/>
    <w:rsid w:val="00F80230"/>
    <w:rsid w:val="00F805ED"/>
    <w:rsid w:val="00F80B9B"/>
    <w:rsid w:val="00F81E8D"/>
    <w:rsid w:val="00F81FDA"/>
    <w:rsid w:val="00F828D6"/>
    <w:rsid w:val="00F82E90"/>
    <w:rsid w:val="00F83CA5"/>
    <w:rsid w:val="00F842E8"/>
    <w:rsid w:val="00F84678"/>
    <w:rsid w:val="00F84F26"/>
    <w:rsid w:val="00F85485"/>
    <w:rsid w:val="00F858C4"/>
    <w:rsid w:val="00F85BDF"/>
    <w:rsid w:val="00F85CFC"/>
    <w:rsid w:val="00F86537"/>
    <w:rsid w:val="00F86931"/>
    <w:rsid w:val="00F8777E"/>
    <w:rsid w:val="00F87B75"/>
    <w:rsid w:val="00F902E9"/>
    <w:rsid w:val="00F90F61"/>
    <w:rsid w:val="00F9157B"/>
    <w:rsid w:val="00F91721"/>
    <w:rsid w:val="00F91D5D"/>
    <w:rsid w:val="00F92A99"/>
    <w:rsid w:val="00F92B06"/>
    <w:rsid w:val="00F94BC3"/>
    <w:rsid w:val="00F94DB9"/>
    <w:rsid w:val="00F94F8B"/>
    <w:rsid w:val="00F95D1E"/>
    <w:rsid w:val="00F95D44"/>
    <w:rsid w:val="00F95ED7"/>
    <w:rsid w:val="00F9621D"/>
    <w:rsid w:val="00F96368"/>
    <w:rsid w:val="00F96A80"/>
    <w:rsid w:val="00F970C2"/>
    <w:rsid w:val="00F97A76"/>
    <w:rsid w:val="00FA023B"/>
    <w:rsid w:val="00FA07DC"/>
    <w:rsid w:val="00FA0B85"/>
    <w:rsid w:val="00FA0DC1"/>
    <w:rsid w:val="00FA1F23"/>
    <w:rsid w:val="00FA1F9D"/>
    <w:rsid w:val="00FA2466"/>
    <w:rsid w:val="00FA268F"/>
    <w:rsid w:val="00FA306B"/>
    <w:rsid w:val="00FA3B73"/>
    <w:rsid w:val="00FA3BCC"/>
    <w:rsid w:val="00FA3E32"/>
    <w:rsid w:val="00FA43AD"/>
    <w:rsid w:val="00FA5015"/>
    <w:rsid w:val="00FA50AA"/>
    <w:rsid w:val="00FA5241"/>
    <w:rsid w:val="00FA5EFB"/>
    <w:rsid w:val="00FA609E"/>
    <w:rsid w:val="00FA6E6D"/>
    <w:rsid w:val="00FA6F81"/>
    <w:rsid w:val="00FA73C6"/>
    <w:rsid w:val="00FA7B99"/>
    <w:rsid w:val="00FB01DF"/>
    <w:rsid w:val="00FB0DA5"/>
    <w:rsid w:val="00FB138E"/>
    <w:rsid w:val="00FB230E"/>
    <w:rsid w:val="00FB2A04"/>
    <w:rsid w:val="00FB2D1A"/>
    <w:rsid w:val="00FB3064"/>
    <w:rsid w:val="00FB358C"/>
    <w:rsid w:val="00FB37B2"/>
    <w:rsid w:val="00FB4351"/>
    <w:rsid w:val="00FB454B"/>
    <w:rsid w:val="00FB4591"/>
    <w:rsid w:val="00FB4ACC"/>
    <w:rsid w:val="00FB4CEA"/>
    <w:rsid w:val="00FB4FB4"/>
    <w:rsid w:val="00FB4FD7"/>
    <w:rsid w:val="00FB57E2"/>
    <w:rsid w:val="00FB586B"/>
    <w:rsid w:val="00FB5B10"/>
    <w:rsid w:val="00FB5B54"/>
    <w:rsid w:val="00FB638E"/>
    <w:rsid w:val="00FB78CB"/>
    <w:rsid w:val="00FB7FBD"/>
    <w:rsid w:val="00FC0414"/>
    <w:rsid w:val="00FC0864"/>
    <w:rsid w:val="00FC1079"/>
    <w:rsid w:val="00FC1450"/>
    <w:rsid w:val="00FC183B"/>
    <w:rsid w:val="00FC1E7E"/>
    <w:rsid w:val="00FC1F61"/>
    <w:rsid w:val="00FC2418"/>
    <w:rsid w:val="00FC3139"/>
    <w:rsid w:val="00FC3341"/>
    <w:rsid w:val="00FC3441"/>
    <w:rsid w:val="00FC38FC"/>
    <w:rsid w:val="00FC3D96"/>
    <w:rsid w:val="00FC4D38"/>
    <w:rsid w:val="00FC4EBD"/>
    <w:rsid w:val="00FC52D6"/>
    <w:rsid w:val="00FC560F"/>
    <w:rsid w:val="00FC59C3"/>
    <w:rsid w:val="00FC63B6"/>
    <w:rsid w:val="00FC66B1"/>
    <w:rsid w:val="00FC6A90"/>
    <w:rsid w:val="00FD0103"/>
    <w:rsid w:val="00FD04F6"/>
    <w:rsid w:val="00FD117D"/>
    <w:rsid w:val="00FD125C"/>
    <w:rsid w:val="00FD1696"/>
    <w:rsid w:val="00FD17FC"/>
    <w:rsid w:val="00FD2685"/>
    <w:rsid w:val="00FD2C95"/>
    <w:rsid w:val="00FD33D3"/>
    <w:rsid w:val="00FD345E"/>
    <w:rsid w:val="00FD4923"/>
    <w:rsid w:val="00FD4A45"/>
    <w:rsid w:val="00FD50AE"/>
    <w:rsid w:val="00FD57BE"/>
    <w:rsid w:val="00FD7473"/>
    <w:rsid w:val="00FD7653"/>
    <w:rsid w:val="00FE05A0"/>
    <w:rsid w:val="00FE0B1B"/>
    <w:rsid w:val="00FE1287"/>
    <w:rsid w:val="00FE1340"/>
    <w:rsid w:val="00FE1876"/>
    <w:rsid w:val="00FE18AA"/>
    <w:rsid w:val="00FE1F1E"/>
    <w:rsid w:val="00FE2F8F"/>
    <w:rsid w:val="00FE36C7"/>
    <w:rsid w:val="00FE4E82"/>
    <w:rsid w:val="00FE51B9"/>
    <w:rsid w:val="00FE54FE"/>
    <w:rsid w:val="00FE5922"/>
    <w:rsid w:val="00FE5AD5"/>
    <w:rsid w:val="00FE5FD6"/>
    <w:rsid w:val="00FE629D"/>
    <w:rsid w:val="00FE647C"/>
    <w:rsid w:val="00FE654E"/>
    <w:rsid w:val="00FE6696"/>
    <w:rsid w:val="00FE6C21"/>
    <w:rsid w:val="00FE6C91"/>
    <w:rsid w:val="00FE7523"/>
    <w:rsid w:val="00FF08CC"/>
    <w:rsid w:val="00FF09F3"/>
    <w:rsid w:val="00FF10D3"/>
    <w:rsid w:val="00FF12C4"/>
    <w:rsid w:val="00FF1306"/>
    <w:rsid w:val="00FF14E7"/>
    <w:rsid w:val="00FF19B3"/>
    <w:rsid w:val="00FF19D4"/>
    <w:rsid w:val="00FF2D26"/>
    <w:rsid w:val="00FF2F76"/>
    <w:rsid w:val="00FF30A6"/>
    <w:rsid w:val="00FF3B10"/>
    <w:rsid w:val="00FF3C42"/>
    <w:rsid w:val="00FF3DAA"/>
    <w:rsid w:val="00FF4042"/>
    <w:rsid w:val="00FF4451"/>
    <w:rsid w:val="00FF4697"/>
    <w:rsid w:val="00FF4764"/>
    <w:rsid w:val="00FF4E3F"/>
    <w:rsid w:val="00FF6EED"/>
    <w:rsid w:val="00FF7024"/>
    <w:rsid w:val="00FF7273"/>
    <w:rsid w:val="00FF7412"/>
    <w:rsid w:val="00FF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,#ccecff,#099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45A"/>
    <w:pPr>
      <w:spacing w:before="120" w:after="120"/>
      <w:jc w:val="both"/>
    </w:pPr>
    <w:rPr>
      <w:rFonts w:ascii="CG Omega" w:hAnsi="CG Omega"/>
      <w:sz w:val="22"/>
      <w:szCs w:val="24"/>
      <w:lang w:val="fr-FR"/>
    </w:rPr>
  </w:style>
  <w:style w:type="paragraph" w:styleId="Heading1">
    <w:name w:val="heading 1"/>
    <w:aliases w:val="Head 1,H1,(Ctrl Shfit 1),Headinh,[Ctrl+Shift+F1],[Ctrlt+F1],Heading 1 (H1),Heading 1 (RFQ),Titolo Sezione,Heading 1 Chapter"/>
    <w:basedOn w:val="Normal"/>
    <w:next w:val="Normal"/>
    <w:link w:val="Heading1Char"/>
    <w:autoRedefine/>
    <w:qFormat/>
    <w:rsid w:val="00866B3F"/>
    <w:pPr>
      <w:keepNext/>
      <w:numPr>
        <w:numId w:val="7"/>
      </w:numPr>
      <w:spacing w:before="600" w:after="240"/>
      <w:ind w:left="360"/>
      <w:outlineLvl w:val="0"/>
    </w:pPr>
    <w:rPr>
      <w:b/>
      <w:kern w:val="28"/>
      <w:sz w:val="36"/>
      <w:lang w:eastAsia="de-DE"/>
    </w:rPr>
  </w:style>
  <w:style w:type="paragraph" w:styleId="Heading2">
    <w:name w:val="heading 2"/>
    <w:aliases w:val="Head 2"/>
    <w:basedOn w:val="Normal"/>
    <w:next w:val="Normal"/>
    <w:link w:val="Heading2Char"/>
    <w:qFormat/>
    <w:rsid w:val="00A276CA"/>
    <w:pPr>
      <w:keepNext/>
      <w:numPr>
        <w:ilvl w:val="1"/>
        <w:numId w:val="7"/>
      </w:numPr>
      <w:spacing w:before="360" w:after="240"/>
      <w:outlineLvl w:val="1"/>
    </w:pPr>
    <w:rPr>
      <w:b/>
      <w:sz w:val="32"/>
      <w:lang w:eastAsia="de-DE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2B4E2E"/>
    <w:pPr>
      <w:keepNext/>
      <w:numPr>
        <w:ilvl w:val="2"/>
        <w:numId w:val="7"/>
      </w:numPr>
      <w:spacing w:before="360" w:after="240"/>
      <w:outlineLvl w:val="2"/>
    </w:pPr>
    <w:rPr>
      <w:b/>
      <w:sz w:val="28"/>
      <w:lang w:eastAsia="de-DE"/>
    </w:rPr>
  </w:style>
  <w:style w:type="paragraph" w:styleId="Heading4">
    <w:name w:val="heading 4"/>
    <w:aliases w:val="Head 4"/>
    <w:basedOn w:val="Normal"/>
    <w:next w:val="Normal"/>
    <w:link w:val="Heading4Char"/>
    <w:qFormat/>
    <w:rsid w:val="00862F4E"/>
    <w:pPr>
      <w:keepNext/>
      <w:numPr>
        <w:ilvl w:val="3"/>
        <w:numId w:val="7"/>
      </w:numPr>
      <w:tabs>
        <w:tab w:val="clear" w:pos="2566"/>
        <w:tab w:val="num" w:pos="864"/>
        <w:tab w:val="left" w:pos="1134"/>
      </w:tabs>
      <w:spacing w:before="240"/>
      <w:ind w:left="864"/>
      <w:outlineLvl w:val="3"/>
    </w:pPr>
    <w:rPr>
      <w:b/>
      <w:sz w:val="24"/>
    </w:rPr>
  </w:style>
  <w:style w:type="paragraph" w:styleId="Heading5">
    <w:name w:val="heading 5"/>
    <w:aliases w:val="a sup,Head 5,Contract 4th Level"/>
    <w:basedOn w:val="Normal"/>
    <w:next w:val="Normal"/>
    <w:qFormat/>
    <w:rsid w:val="002B4E2E"/>
    <w:pPr>
      <w:keepNext/>
      <w:pageBreakBefore/>
      <w:numPr>
        <w:ilvl w:val="4"/>
      </w:numPr>
      <w:tabs>
        <w:tab w:val="left" w:pos="1134"/>
        <w:tab w:val="num" w:pos="1368"/>
      </w:tabs>
      <w:spacing w:before="240" w:line="264" w:lineRule="auto"/>
      <w:ind w:left="1009" w:hanging="1009"/>
      <w:outlineLvl w:val="4"/>
    </w:pPr>
    <w:rPr>
      <w:b/>
      <w:snapToGrid w:val="0"/>
      <w:sz w:val="24"/>
    </w:rPr>
  </w:style>
  <w:style w:type="paragraph" w:styleId="Heading6">
    <w:name w:val="heading 6"/>
    <w:aliases w:val="Contract 5th Level"/>
    <w:basedOn w:val="Normal"/>
    <w:next w:val="Normal"/>
    <w:qFormat/>
    <w:rsid w:val="002B4E2E"/>
    <w:pPr>
      <w:numPr>
        <w:ilvl w:val="5"/>
        <w:numId w:val="7"/>
      </w:numPr>
      <w:tabs>
        <w:tab w:val="left" w:pos="284"/>
        <w:tab w:val="left" w:pos="1701"/>
        <w:tab w:val="left" w:pos="1985"/>
        <w:tab w:val="left" w:pos="7371"/>
        <w:tab w:val="right" w:pos="9923"/>
      </w:tabs>
      <w:spacing w:before="240"/>
      <w:outlineLvl w:val="5"/>
    </w:pPr>
    <w:rPr>
      <w:b/>
      <w:snapToGrid w:val="0"/>
      <w:sz w:val="24"/>
    </w:rPr>
  </w:style>
  <w:style w:type="paragraph" w:styleId="Heading7">
    <w:name w:val="heading 7"/>
    <w:aliases w:val="Contract 6th level"/>
    <w:basedOn w:val="Normal"/>
    <w:next w:val="Normal"/>
    <w:qFormat/>
    <w:rsid w:val="002B4E2E"/>
    <w:pPr>
      <w:numPr>
        <w:ilvl w:val="6"/>
        <w:numId w:val="7"/>
      </w:numPr>
      <w:tabs>
        <w:tab w:val="left" w:pos="284"/>
        <w:tab w:val="left" w:pos="1701"/>
        <w:tab w:val="left" w:pos="7371"/>
        <w:tab w:val="right" w:pos="9923"/>
      </w:tabs>
      <w:spacing w:before="240" w:after="60"/>
      <w:outlineLvl w:val="6"/>
    </w:pPr>
    <w:rPr>
      <w:b/>
      <w:snapToGrid w:val="0"/>
      <w:sz w:val="24"/>
    </w:rPr>
  </w:style>
  <w:style w:type="paragraph" w:styleId="Heading8">
    <w:name w:val="heading 8"/>
    <w:aliases w:val="Contract 7th level"/>
    <w:basedOn w:val="Normal"/>
    <w:next w:val="Normal"/>
    <w:qFormat/>
    <w:rsid w:val="002B4E2E"/>
    <w:pPr>
      <w:keepNext/>
      <w:numPr>
        <w:ilvl w:val="7"/>
        <w:numId w:val="7"/>
      </w:numPr>
      <w:outlineLvl w:val="7"/>
    </w:pPr>
    <w:rPr>
      <w:b/>
      <w:sz w:val="24"/>
    </w:rPr>
  </w:style>
  <w:style w:type="paragraph" w:styleId="Heading9">
    <w:name w:val="heading 9"/>
    <w:aliases w:val="Contract 8th level"/>
    <w:basedOn w:val="Normal"/>
    <w:next w:val="Normal"/>
    <w:qFormat/>
    <w:rsid w:val="002B4E2E"/>
    <w:pPr>
      <w:numPr>
        <w:ilvl w:val="8"/>
        <w:numId w:val="7"/>
      </w:numPr>
      <w:tabs>
        <w:tab w:val="left" w:pos="284"/>
        <w:tab w:val="left" w:pos="1701"/>
        <w:tab w:val="left" w:pos="1985"/>
        <w:tab w:val="left" w:pos="7371"/>
        <w:tab w:val="right" w:pos="9923"/>
      </w:tabs>
      <w:spacing w:before="240" w:after="60"/>
      <w:outlineLvl w:val="8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Standardeinzug Char,Standardeinzug Char1 Char,Standardeinzug Char Char Char, Char Char Char Char, Char Char, Char,Standardeinzug Char + Left:  2.22... Char"/>
    <w:basedOn w:val="Normal"/>
    <w:link w:val="NormalIndentChar"/>
    <w:rsid w:val="002B4E2E"/>
    <w:pPr>
      <w:ind w:left="709"/>
    </w:pPr>
    <w:rPr>
      <w:szCs w:val="28"/>
    </w:rPr>
  </w:style>
  <w:style w:type="paragraph" w:styleId="TOC5">
    <w:name w:val="toc 5"/>
    <w:basedOn w:val="Normal"/>
    <w:next w:val="Normal"/>
    <w:uiPriority w:val="39"/>
    <w:rsid w:val="002B4E2E"/>
    <w:pPr>
      <w:spacing w:before="0"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0B71"/>
    <w:pPr>
      <w:spacing w:after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TOC1"/>
    <w:next w:val="Normal"/>
    <w:uiPriority w:val="39"/>
    <w:rsid w:val="002B4E2E"/>
    <w:pPr>
      <w:ind w:left="220"/>
    </w:pPr>
    <w:rPr>
      <w:i w:val="0"/>
      <w:iCs w:val="0"/>
      <w:sz w:val="22"/>
      <w:szCs w:val="22"/>
    </w:rPr>
  </w:style>
  <w:style w:type="paragraph" w:styleId="TOC3">
    <w:name w:val="toc 3"/>
    <w:basedOn w:val="TOC2"/>
    <w:next w:val="Normal"/>
    <w:uiPriority w:val="39"/>
    <w:rsid w:val="002B4E2E"/>
    <w:pPr>
      <w:spacing w:before="0"/>
      <w:ind w:left="440"/>
    </w:pPr>
    <w:rPr>
      <w:b w:val="0"/>
      <w:bCs w:val="0"/>
      <w:sz w:val="20"/>
      <w:szCs w:val="20"/>
    </w:rPr>
  </w:style>
  <w:style w:type="paragraph" w:styleId="TOC4">
    <w:name w:val="toc 4"/>
    <w:basedOn w:val="TOC3"/>
    <w:uiPriority w:val="39"/>
    <w:rsid w:val="002B4E2E"/>
    <w:pPr>
      <w:ind w:left="660"/>
    </w:pPr>
  </w:style>
  <w:style w:type="paragraph" w:customStyle="1" w:styleId="Text">
    <w:name w:val="Text"/>
    <w:basedOn w:val="Normal"/>
    <w:link w:val="TextChar3"/>
    <w:rsid w:val="002B4E2E"/>
    <w:pPr>
      <w:keepLines/>
      <w:spacing w:before="60" w:after="60"/>
      <w:ind w:right="170"/>
    </w:pPr>
    <w:rPr>
      <w:szCs w:val="20"/>
      <w:lang w:eastAsia="de-DE"/>
    </w:rPr>
  </w:style>
  <w:style w:type="paragraph" w:styleId="Caption">
    <w:name w:val="caption"/>
    <w:aliases w:val="ICS Legende"/>
    <w:basedOn w:val="Normal"/>
    <w:next w:val="Normal"/>
    <w:qFormat/>
    <w:rsid w:val="002B4E2E"/>
    <w:pPr>
      <w:spacing w:before="240" w:after="480"/>
      <w:jc w:val="center"/>
    </w:pPr>
    <w:rPr>
      <w:bCs/>
      <w:i/>
      <w:sz w:val="18"/>
      <w:szCs w:val="20"/>
      <w:lang w:eastAsia="en-US"/>
    </w:rPr>
  </w:style>
  <w:style w:type="paragraph" w:customStyle="1" w:styleId="berschrift-Paragraph">
    <w:name w:val="Überschrift-Paragraph"/>
    <w:basedOn w:val="Heading5"/>
    <w:next w:val="Normal"/>
    <w:link w:val="berschrift-ParagraphChar1"/>
    <w:rsid w:val="002B4E2E"/>
    <w:pPr>
      <w:outlineLvl w:val="9"/>
    </w:pPr>
    <w:rPr>
      <w:szCs w:val="22"/>
    </w:rPr>
  </w:style>
  <w:style w:type="paragraph" w:styleId="FootnoteText">
    <w:name w:val="footnote text"/>
    <w:basedOn w:val="Normal"/>
    <w:semiHidden/>
    <w:rsid w:val="002B4E2E"/>
    <w:pPr>
      <w:spacing w:after="40"/>
    </w:pPr>
    <w:rPr>
      <w:sz w:val="18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B4E2E"/>
    <w:rPr>
      <w:rFonts w:ascii="CG Omega" w:hAnsi="CG Omega"/>
      <w:vertAlign w:val="superscript"/>
    </w:rPr>
  </w:style>
  <w:style w:type="character" w:styleId="PageNumber">
    <w:name w:val="page number"/>
    <w:basedOn w:val="DefaultParagraphFont"/>
    <w:rsid w:val="002B4E2E"/>
    <w:rPr>
      <w:rFonts w:ascii="CG Omega" w:hAnsi="CG Omega"/>
    </w:rPr>
  </w:style>
  <w:style w:type="paragraph" w:customStyle="1" w:styleId="Aufzhlung">
    <w:name w:val="Aufzählung"/>
    <w:basedOn w:val="Normal"/>
    <w:rsid w:val="002B4E2E"/>
    <w:pPr>
      <w:tabs>
        <w:tab w:val="num" w:pos="360"/>
        <w:tab w:val="left" w:pos="851"/>
      </w:tabs>
      <w:spacing w:before="60" w:after="60"/>
      <w:ind w:left="284" w:hanging="284"/>
    </w:pPr>
  </w:style>
  <w:style w:type="paragraph" w:customStyle="1" w:styleId="Tabellenzelle">
    <w:name w:val="Tabellenzelle"/>
    <w:basedOn w:val="Normal"/>
    <w:rsid w:val="002B4E2E"/>
    <w:pPr>
      <w:keepNext/>
      <w:keepLines/>
      <w:spacing w:before="40" w:after="40"/>
    </w:pPr>
    <w:rPr>
      <w:rFonts w:ascii="Tahoma" w:hAnsi="Tahoma"/>
      <w:snapToGrid w:val="0"/>
      <w:sz w:val="20"/>
      <w:szCs w:val="22"/>
    </w:rPr>
  </w:style>
  <w:style w:type="paragraph" w:customStyle="1" w:styleId="Grafik">
    <w:name w:val="Grafik"/>
    <w:basedOn w:val="Normal"/>
    <w:next w:val="Caption"/>
    <w:rsid w:val="002B4E2E"/>
    <w:pPr>
      <w:keepNext/>
      <w:spacing w:before="240"/>
      <w:jc w:val="center"/>
    </w:pPr>
  </w:style>
  <w:style w:type="paragraph" w:customStyle="1" w:styleId="Tabellenkopf">
    <w:name w:val="Tabellenkopf"/>
    <w:basedOn w:val="Normal"/>
    <w:rsid w:val="002B4E2E"/>
    <w:pPr>
      <w:keepNext/>
      <w:spacing w:before="60" w:after="60"/>
    </w:pPr>
    <w:rPr>
      <w:b/>
      <w:i/>
    </w:rPr>
  </w:style>
  <w:style w:type="paragraph" w:customStyle="1" w:styleId="Vorteil">
    <w:name w:val="Vorteil"/>
    <w:basedOn w:val="Normal"/>
    <w:rsid w:val="002B4E2E"/>
    <w:pPr>
      <w:spacing w:before="60"/>
    </w:pPr>
  </w:style>
  <w:style w:type="paragraph" w:customStyle="1" w:styleId="Nachteil">
    <w:name w:val="Nachteil"/>
    <w:basedOn w:val="Normal"/>
    <w:rsid w:val="002B4E2E"/>
    <w:pPr>
      <w:spacing w:before="60" w:after="60"/>
    </w:pPr>
  </w:style>
  <w:style w:type="character" w:styleId="Hyperlink">
    <w:name w:val="Hyperlink"/>
    <w:basedOn w:val="DefaultParagraphFont"/>
    <w:uiPriority w:val="99"/>
    <w:rsid w:val="002B4E2E"/>
    <w:rPr>
      <w:color w:val="0000FF"/>
      <w:u w:val="single"/>
    </w:rPr>
  </w:style>
  <w:style w:type="character" w:customStyle="1" w:styleId="Verweis">
    <w:name w:val="Verweis"/>
    <w:basedOn w:val="DefaultParagraphFont"/>
    <w:rsid w:val="002B4E2E"/>
    <w:rPr>
      <w:rFonts w:ascii="CG Omega" w:hAnsi="CG Omega" w:cs="Arial"/>
      <w:b/>
      <w:bCs/>
      <w:sz w:val="22"/>
    </w:rPr>
  </w:style>
  <w:style w:type="paragraph" w:customStyle="1" w:styleId="AufzhlungTabelle">
    <w:name w:val="Aufzählung Tabelle"/>
    <w:basedOn w:val="Aufzhlung"/>
    <w:rsid w:val="002B4E2E"/>
    <w:pPr>
      <w:tabs>
        <w:tab w:val="clear" w:pos="851"/>
        <w:tab w:val="left" w:pos="284"/>
      </w:tabs>
      <w:spacing w:before="40" w:after="40"/>
    </w:pPr>
  </w:style>
  <w:style w:type="paragraph" w:customStyle="1" w:styleId="Zitat">
    <w:name w:val="Zitat"/>
    <w:basedOn w:val="Normal"/>
    <w:rsid w:val="002B4E2E"/>
    <w:pPr>
      <w:spacing w:before="240" w:after="240"/>
      <w:jc w:val="right"/>
    </w:pPr>
    <w:rPr>
      <w:i/>
    </w:rPr>
  </w:style>
  <w:style w:type="paragraph" w:customStyle="1" w:styleId="Numerierung">
    <w:name w:val="Numerierung"/>
    <w:basedOn w:val="Aufzhlung"/>
    <w:rsid w:val="002B4E2E"/>
    <w:pPr>
      <w:tabs>
        <w:tab w:val="clear" w:pos="360"/>
        <w:tab w:val="num" w:pos="851"/>
      </w:tabs>
      <w:ind w:left="851"/>
    </w:pPr>
  </w:style>
  <w:style w:type="character" w:customStyle="1" w:styleId="QuellCode">
    <w:name w:val="QuellCode"/>
    <w:basedOn w:val="DefaultParagraphFont"/>
    <w:rsid w:val="002B4E2E"/>
    <w:rPr>
      <w:rFonts w:ascii="Courier New" w:hAnsi="Courier New"/>
      <w:lang w:val="de-DE"/>
    </w:rPr>
  </w:style>
  <w:style w:type="paragraph" w:styleId="TOC6">
    <w:name w:val="toc 6"/>
    <w:basedOn w:val="Normal"/>
    <w:next w:val="Normal"/>
    <w:uiPriority w:val="39"/>
    <w:rsid w:val="002B4E2E"/>
    <w:pPr>
      <w:spacing w:before="0"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rsid w:val="002B4E2E"/>
    <w:pPr>
      <w:spacing w:before="0"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rsid w:val="002B4E2E"/>
    <w:pPr>
      <w:spacing w:before="0"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rsid w:val="002B4E2E"/>
    <w:pPr>
      <w:spacing w:before="0"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B4E2E"/>
    <w:pPr>
      <w:spacing w:after="0" w:line="300" w:lineRule="atLeast"/>
      <w:ind w:left="480" w:hanging="480"/>
    </w:pPr>
    <w:rPr>
      <w:rFonts w:ascii="Arial" w:hAnsi="Arial"/>
      <w:bCs/>
      <w:sz w:val="20"/>
      <w:szCs w:val="20"/>
      <w:lang w:eastAsia="en-US"/>
    </w:rPr>
  </w:style>
  <w:style w:type="paragraph" w:customStyle="1" w:styleId="AufzhlungEinzug">
    <w:name w:val="Aufzählung Einzug"/>
    <w:basedOn w:val="NormalIndent"/>
    <w:rsid w:val="002B4E2E"/>
    <w:pPr>
      <w:tabs>
        <w:tab w:val="num" w:pos="360"/>
      </w:tabs>
      <w:spacing w:before="60" w:after="60"/>
      <w:ind w:left="1570" w:hanging="357"/>
    </w:pPr>
  </w:style>
  <w:style w:type="paragraph" w:customStyle="1" w:styleId="AufzhlungEinzug2">
    <w:name w:val="Aufzählung Einzug 2"/>
    <w:basedOn w:val="AufzhlungEinzug"/>
    <w:rsid w:val="002B4E2E"/>
    <w:pPr>
      <w:tabs>
        <w:tab w:val="clear" w:pos="360"/>
        <w:tab w:val="num" w:pos="2160"/>
      </w:tabs>
      <w:ind w:left="2154"/>
    </w:pPr>
  </w:style>
  <w:style w:type="paragraph" w:styleId="Header">
    <w:name w:val="header"/>
    <w:basedOn w:val="Normal"/>
    <w:rsid w:val="002B4E2E"/>
    <w:pPr>
      <w:tabs>
        <w:tab w:val="center" w:pos="4536"/>
      </w:tabs>
    </w:pPr>
  </w:style>
  <w:style w:type="paragraph" w:styleId="Footer">
    <w:name w:val="footer"/>
    <w:basedOn w:val="Normal"/>
    <w:link w:val="FooterChar"/>
    <w:uiPriority w:val="99"/>
    <w:rsid w:val="002B4E2E"/>
    <w:pPr>
      <w:tabs>
        <w:tab w:val="center" w:pos="4536"/>
      </w:tabs>
    </w:pPr>
    <w:rPr>
      <w:sz w:val="16"/>
    </w:rPr>
  </w:style>
  <w:style w:type="character" w:customStyle="1" w:styleId="Heading1Char">
    <w:name w:val="Heading 1 Char"/>
    <w:aliases w:val="Head 1 Char,H1 Char,(Ctrl Shfit 1) Char,Headinh Char,[Ctrl+Shift+F1] Char,[Ctrlt+F1] Char,Heading 1 (H1) Char,Heading 1 (RFQ) Char,Titolo Sezione Char,Heading 1 Chapter Char"/>
    <w:basedOn w:val="DefaultParagraphFont"/>
    <w:link w:val="Heading1"/>
    <w:rsid w:val="00866B3F"/>
    <w:rPr>
      <w:rFonts w:ascii="CG Omega" w:hAnsi="CG Omega"/>
      <w:b/>
      <w:kern w:val="28"/>
      <w:sz w:val="36"/>
      <w:szCs w:val="24"/>
      <w:lang w:val="fr-FR" w:eastAsia="de-DE"/>
    </w:rPr>
  </w:style>
  <w:style w:type="paragraph" w:customStyle="1" w:styleId="AGB">
    <w:name w:val="AGB"/>
    <w:link w:val="AGBChar"/>
    <w:rsid w:val="002B4E2E"/>
    <w:pPr>
      <w:tabs>
        <w:tab w:val="left" w:pos="567"/>
        <w:tab w:val="left" w:pos="1134"/>
      </w:tabs>
      <w:spacing w:after="20"/>
      <w:ind w:left="567" w:hanging="567"/>
      <w:jc w:val="both"/>
    </w:pPr>
    <w:rPr>
      <w:bCs/>
      <w:sz w:val="22"/>
      <w:szCs w:val="22"/>
      <w:lang w:eastAsia="de-DE"/>
    </w:rPr>
  </w:style>
  <w:style w:type="paragraph" w:customStyle="1" w:styleId="AGBUeberschrift">
    <w:name w:val="AGB Ueberschrift"/>
    <w:basedOn w:val="Heading2"/>
    <w:rsid w:val="002B4E2E"/>
    <w:pPr>
      <w:numPr>
        <w:ilvl w:val="0"/>
        <w:numId w:val="0"/>
      </w:numPr>
      <w:tabs>
        <w:tab w:val="left" w:pos="5698"/>
      </w:tabs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ascii="Times New Roman" w:hAnsi="Times New Roman"/>
      <w:i/>
      <w:iCs/>
    </w:rPr>
  </w:style>
  <w:style w:type="paragraph" w:styleId="BodyTextIndent">
    <w:name w:val="Body Text Indent"/>
    <w:basedOn w:val="Normal"/>
    <w:rsid w:val="002B4E2E"/>
    <w:pPr>
      <w:ind w:left="283"/>
    </w:pPr>
  </w:style>
  <w:style w:type="paragraph" w:styleId="ListBullet2">
    <w:name w:val="List Bullet 2"/>
    <w:basedOn w:val="Normal"/>
    <w:autoRedefine/>
    <w:rsid w:val="002B4E2E"/>
    <w:pPr>
      <w:spacing w:after="0"/>
    </w:pPr>
    <w:rPr>
      <w:szCs w:val="20"/>
      <w:lang w:eastAsia="de-DE"/>
    </w:rPr>
  </w:style>
  <w:style w:type="paragraph" w:customStyle="1" w:styleId="TabelleKopf">
    <w:name w:val="Tabelle Kopf"/>
    <w:basedOn w:val="Text"/>
    <w:rsid w:val="002B4E2E"/>
    <w:pPr>
      <w:keepLines w:val="0"/>
      <w:spacing w:before="120" w:after="120"/>
      <w:ind w:right="0"/>
    </w:pPr>
  </w:style>
  <w:style w:type="table" w:styleId="TableGrid">
    <w:name w:val="Table Grid"/>
    <w:basedOn w:val="TableNormal"/>
    <w:rsid w:val="002B4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GBCGOmegaUnderline">
    <w:name w:val="Style AGB + CG Omega Underline"/>
    <w:basedOn w:val="AGB"/>
    <w:link w:val="StyleAGBCGOmegaUnderlineChar"/>
    <w:rsid w:val="002B4E2E"/>
    <w:pPr>
      <w:keepNext/>
      <w:keepLines/>
    </w:pPr>
    <w:rPr>
      <w:rFonts w:ascii="CG Omega" w:hAnsi="CG Omega"/>
      <w:bCs w:val="0"/>
      <w:u w:val="single"/>
    </w:rPr>
  </w:style>
  <w:style w:type="character" w:customStyle="1" w:styleId="AGBChar">
    <w:name w:val="AGB Char"/>
    <w:basedOn w:val="DefaultParagraphFont"/>
    <w:link w:val="AGB"/>
    <w:rsid w:val="002B4E2E"/>
    <w:rPr>
      <w:bCs/>
      <w:sz w:val="22"/>
      <w:szCs w:val="22"/>
      <w:lang w:eastAsia="de-DE"/>
    </w:rPr>
  </w:style>
  <w:style w:type="character" w:customStyle="1" w:styleId="StyleAGBCGOmegaUnderlineChar">
    <w:name w:val="Style AGB + CG Omega Underline Char"/>
    <w:basedOn w:val="AGBChar"/>
    <w:link w:val="StyleAGBCGOmegaUnderline"/>
    <w:rsid w:val="002B4E2E"/>
    <w:rPr>
      <w:rFonts w:ascii="CG Omega" w:hAnsi="CG Omega"/>
      <w:bCs/>
      <w:sz w:val="22"/>
      <w:szCs w:val="22"/>
      <w:u w:val="single"/>
      <w:lang w:eastAsia="de-DE"/>
    </w:rPr>
  </w:style>
  <w:style w:type="paragraph" w:styleId="DocumentMap">
    <w:name w:val="Document Map"/>
    <w:basedOn w:val="Normal"/>
    <w:semiHidden/>
    <w:rsid w:val="002B4E2E"/>
    <w:pPr>
      <w:shd w:val="clear" w:color="auto" w:fill="000080"/>
    </w:pPr>
    <w:rPr>
      <w:rFonts w:ascii="Tahoma" w:hAnsi="Tahoma" w:cs="Tahoma"/>
    </w:rPr>
  </w:style>
  <w:style w:type="paragraph" w:customStyle="1" w:styleId="ToDo">
    <w:name w:val="ToDo"/>
    <w:basedOn w:val="Normal"/>
    <w:link w:val="ToDoChar"/>
    <w:rsid w:val="002B4E2E"/>
    <w:pPr>
      <w:numPr>
        <w:numId w:val="1"/>
      </w:numPr>
      <w:pBdr>
        <w:top w:val="single" w:sz="18" w:space="1" w:color="C0C0C0"/>
        <w:left w:val="single" w:sz="18" w:space="1" w:color="C0C0C0"/>
        <w:bottom w:val="single" w:sz="18" w:space="1" w:color="C0C0C0"/>
        <w:right w:val="single" w:sz="18" w:space="1" w:color="C0C0C0"/>
        <w:between w:val="single" w:sz="18" w:space="1" w:color="C0C0C0"/>
        <w:bar w:val="single" w:sz="18" w:color="C0C0C0"/>
      </w:pBdr>
      <w:shd w:val="clear" w:color="auto" w:fill="FFFF99"/>
      <w:tabs>
        <w:tab w:val="clear" w:pos="720"/>
        <w:tab w:val="num" w:pos="360"/>
      </w:tabs>
      <w:spacing w:before="60" w:after="60"/>
      <w:ind w:left="0" w:firstLine="0"/>
    </w:pPr>
  </w:style>
  <w:style w:type="paragraph" w:customStyle="1" w:styleId="Absatztitel">
    <w:name w:val="Absatztitel"/>
    <w:basedOn w:val="Normal"/>
    <w:next w:val="Normal"/>
    <w:link w:val="AbsatztitelZchn"/>
    <w:rsid w:val="002B4E2E"/>
    <w:rPr>
      <w:b/>
      <w:sz w:val="24"/>
    </w:rPr>
  </w:style>
  <w:style w:type="paragraph" w:customStyle="1" w:styleId="tdverborgen">
    <w:name w:val="td_verborgen"/>
    <w:basedOn w:val="Normal"/>
    <w:rsid w:val="002B4E2E"/>
    <w:rPr>
      <w:rFonts w:ascii="Arial" w:hAnsi="Arial"/>
      <w:i/>
      <w:vanish/>
      <w:color w:val="0000FF"/>
      <w:sz w:val="16"/>
    </w:rPr>
  </w:style>
  <w:style w:type="character" w:customStyle="1" w:styleId="NormalIndentChar">
    <w:name w:val="Normal Indent Char"/>
    <w:aliases w:val="Standardeinzug Char Char,Standardeinzug Char1 Char Char,Standardeinzug Char Char Char Char, Char Char Char Char Char, Char Char Char, Char Char1,Standardeinzug Char + Left:  2.22... Char Char"/>
    <w:basedOn w:val="DefaultParagraphFont"/>
    <w:link w:val="NormalIndent"/>
    <w:rsid w:val="002B4E2E"/>
    <w:rPr>
      <w:rFonts w:ascii="CG Omega" w:hAnsi="CG Omega"/>
      <w:sz w:val="22"/>
      <w:szCs w:val="28"/>
    </w:rPr>
  </w:style>
  <w:style w:type="character" w:styleId="FollowedHyperlink">
    <w:name w:val="FollowedHyperlink"/>
    <w:basedOn w:val="DefaultParagraphFont"/>
    <w:rsid w:val="002B4E2E"/>
    <w:rPr>
      <w:color w:val="000080"/>
      <w:u w:val="single"/>
    </w:rPr>
  </w:style>
  <w:style w:type="paragraph" w:styleId="MacroText">
    <w:name w:val="macro"/>
    <w:semiHidden/>
    <w:rsid w:val="002B4E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G Omega" w:hAnsi="CG Omega"/>
      <w:sz w:val="22"/>
      <w:lang w:val="de-DE" w:eastAsia="en-US"/>
    </w:rPr>
  </w:style>
  <w:style w:type="paragraph" w:customStyle="1" w:styleId="Briefkopf">
    <w:name w:val="Briefkopf"/>
    <w:rsid w:val="002B4E2E"/>
    <w:rPr>
      <w:rFonts w:ascii="CG Omega" w:hAnsi="CG Omega"/>
      <w:noProof/>
      <w:sz w:val="24"/>
      <w:lang w:eastAsia="de-DE"/>
    </w:rPr>
  </w:style>
  <w:style w:type="paragraph" w:styleId="BalloonText">
    <w:name w:val="Balloon Text"/>
    <w:basedOn w:val="Normal"/>
    <w:semiHidden/>
    <w:rsid w:val="002B4E2E"/>
    <w:rPr>
      <w:rFonts w:ascii="Tahoma" w:hAnsi="Tahoma" w:cs="Tahoma"/>
      <w:sz w:val="16"/>
      <w:szCs w:val="16"/>
    </w:rPr>
  </w:style>
  <w:style w:type="numbering" w:customStyle="1" w:styleId="BulletList">
    <w:name w:val="Bullet List"/>
    <w:rsid w:val="002B4E2E"/>
    <w:pPr>
      <w:numPr>
        <w:numId w:val="6"/>
      </w:numPr>
    </w:pPr>
  </w:style>
  <w:style w:type="paragraph" w:customStyle="1" w:styleId="Dok-Titelklein">
    <w:name w:val="Dok-Titel klein"/>
    <w:basedOn w:val="Normal"/>
    <w:next w:val="Normal"/>
    <w:rsid w:val="002B4E2E"/>
    <w:rPr>
      <w:b/>
      <w:bCs/>
      <w:sz w:val="36"/>
    </w:rPr>
  </w:style>
  <w:style w:type="paragraph" w:customStyle="1" w:styleId="Dok-Titelgross">
    <w:name w:val="Dok-Titel gross"/>
    <w:basedOn w:val="Normal"/>
    <w:next w:val="Normal"/>
    <w:rsid w:val="002B4E2E"/>
    <w:rPr>
      <w:b/>
      <w:bCs/>
      <w:sz w:val="72"/>
    </w:rPr>
  </w:style>
  <w:style w:type="paragraph" w:customStyle="1" w:styleId="Code">
    <w:name w:val="Code"/>
    <w:basedOn w:val="Normal"/>
    <w:rsid w:val="002B4E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820"/>
        <w:tab w:val="left" w:pos="5103"/>
        <w:tab w:val="left" w:pos="5387"/>
        <w:tab w:val="left" w:pos="5670"/>
      </w:tabs>
      <w:suppressAutoHyphens/>
    </w:pPr>
    <w:rPr>
      <w:rFonts w:ascii="Courier New" w:hAnsi="Courier New" w:cs="Courier New"/>
      <w:noProof/>
      <w:sz w:val="20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B4E2E"/>
    <w:rPr>
      <w:rFonts w:ascii="CG Omega" w:hAnsi="CG Omega"/>
      <w:sz w:val="16"/>
      <w:szCs w:val="24"/>
    </w:rPr>
  </w:style>
  <w:style w:type="paragraph" w:customStyle="1" w:styleId="StyleTextCGOmega12ptAuto">
    <w:name w:val="Style Text + CG Omega 12 pt Auto"/>
    <w:basedOn w:val="Text"/>
    <w:link w:val="StyleTextCGOmega12ptAutoChar"/>
    <w:rsid w:val="002B4E2E"/>
    <w:pPr>
      <w:spacing w:after="0"/>
      <w:ind w:right="0"/>
    </w:pPr>
    <w:rPr>
      <w:rFonts w:cs="CG Omega"/>
      <w:szCs w:val="22"/>
    </w:rPr>
  </w:style>
  <w:style w:type="paragraph" w:customStyle="1" w:styleId="StyleTextCGOmega11ptBoldAuto">
    <w:name w:val="Style Text + CG Omega 11 pt Bold Auto"/>
    <w:basedOn w:val="Text"/>
    <w:rsid w:val="002B4E2E"/>
    <w:pPr>
      <w:spacing w:after="0"/>
      <w:ind w:right="0"/>
    </w:pPr>
    <w:rPr>
      <w:rFonts w:cs="CG Omega"/>
      <w:b/>
      <w:bCs/>
      <w:szCs w:val="22"/>
    </w:rPr>
  </w:style>
  <w:style w:type="character" w:customStyle="1" w:styleId="highlightbig1">
    <w:name w:val="highlightbig1"/>
    <w:basedOn w:val="DefaultParagraphFont"/>
    <w:rsid w:val="002B4E2E"/>
    <w:rPr>
      <w:rFonts w:ascii="Times New Roman" w:hAnsi="Times New Roman" w:cs="Times New Roman"/>
      <w:b/>
      <w:bCs/>
      <w:sz w:val="18"/>
      <w:szCs w:val="18"/>
    </w:rPr>
  </w:style>
  <w:style w:type="character" w:customStyle="1" w:styleId="highlights1">
    <w:name w:val="highlights1"/>
    <w:basedOn w:val="DefaultParagraphFont"/>
    <w:rsid w:val="002B4E2E"/>
    <w:rPr>
      <w:rFonts w:ascii="Times New Roman" w:hAnsi="Times New Roman" w:cs="Times New Roman"/>
      <w:b/>
      <w:bCs/>
      <w:sz w:val="15"/>
      <w:szCs w:val="15"/>
    </w:rPr>
  </w:style>
  <w:style w:type="character" w:customStyle="1" w:styleId="TextProfil">
    <w:name w:val="Text Profil"/>
    <w:basedOn w:val="DefaultParagraphFont"/>
    <w:rsid w:val="002B4E2E"/>
    <w:rPr>
      <w:rFonts w:ascii="CG Omega" w:hAnsi="CG Omega"/>
      <w:sz w:val="24"/>
      <w:szCs w:val="24"/>
      <w:lang w:val="de-CH"/>
    </w:rPr>
  </w:style>
  <w:style w:type="character" w:customStyle="1" w:styleId="UntertitelProfil">
    <w:name w:val="Untertitel Profil"/>
    <w:basedOn w:val="DefaultParagraphFont"/>
    <w:rsid w:val="002B4E2E"/>
    <w:rPr>
      <w:rFonts w:ascii="CG Omega" w:hAnsi="CG Omega"/>
      <w:b/>
      <w:sz w:val="24"/>
      <w:szCs w:val="24"/>
      <w:lang w:val="de-CH"/>
    </w:rPr>
  </w:style>
  <w:style w:type="character" w:customStyle="1" w:styleId="ToDoChar">
    <w:name w:val="ToDo Char"/>
    <w:basedOn w:val="DefaultParagraphFont"/>
    <w:link w:val="ToDo"/>
    <w:rsid w:val="002B4E2E"/>
    <w:rPr>
      <w:rFonts w:ascii="CG Omega" w:hAnsi="CG Omega"/>
      <w:sz w:val="22"/>
      <w:szCs w:val="24"/>
      <w:shd w:val="clear" w:color="auto" w:fill="FFFF99"/>
      <w:lang w:val="fr-FR"/>
    </w:rPr>
  </w:style>
  <w:style w:type="paragraph" w:styleId="NormalWeb">
    <w:name w:val="Normal (Web)"/>
    <w:basedOn w:val="Normal"/>
    <w:rsid w:val="002B4E2E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character" w:styleId="Emphasis">
    <w:name w:val="Emphasis"/>
    <w:basedOn w:val="DefaultParagraphFont"/>
    <w:qFormat/>
    <w:rsid w:val="002B4E2E"/>
    <w:rPr>
      <w:i/>
      <w:iCs/>
    </w:rPr>
  </w:style>
  <w:style w:type="paragraph" w:customStyle="1" w:styleId="1">
    <w:name w:val="1"/>
    <w:basedOn w:val="Normal"/>
    <w:next w:val="BodyTextIndent"/>
    <w:rsid w:val="002B4E2E"/>
    <w:pPr>
      <w:tabs>
        <w:tab w:val="left" w:pos="5698"/>
      </w:tabs>
      <w:overflowPunct w:val="0"/>
      <w:autoSpaceDE w:val="0"/>
      <w:autoSpaceDN w:val="0"/>
      <w:adjustRightInd w:val="0"/>
      <w:spacing w:line="312" w:lineRule="auto"/>
      <w:ind w:left="567" w:hanging="567"/>
      <w:textAlignment w:val="baseline"/>
    </w:pPr>
    <w:rPr>
      <w:rFonts w:ascii="Times New Roman" w:hAnsi="Times New Roman"/>
      <w:sz w:val="25"/>
      <w:szCs w:val="20"/>
      <w:lang w:eastAsia="de-DE"/>
    </w:rPr>
  </w:style>
  <w:style w:type="paragraph" w:customStyle="1" w:styleId="berschrift-ParagraphCharCharCharCharCharCharCharCharCharCharCharCharCharCharCharChar">
    <w:name w:val="Überschrift-Paragraph Char Char Char Char Char Char Char Char Char Char Char Char Char Char Char Char"/>
    <w:basedOn w:val="Heading5"/>
    <w:next w:val="Normal"/>
    <w:rsid w:val="002B4E2E"/>
    <w:pPr>
      <w:keepLines/>
      <w:numPr>
        <w:ilvl w:val="0"/>
      </w:numPr>
      <w:tabs>
        <w:tab w:val="clear" w:pos="1134"/>
        <w:tab w:val="num" w:pos="1368"/>
      </w:tabs>
      <w:ind w:left="1009" w:hanging="1009"/>
      <w:outlineLvl w:val="9"/>
    </w:pPr>
    <w:rPr>
      <w:bCs/>
      <w:iCs/>
      <w:snapToGrid/>
      <w:sz w:val="22"/>
      <w:szCs w:val="22"/>
      <w:lang w:val="de-DE"/>
    </w:rPr>
  </w:style>
  <w:style w:type="character" w:customStyle="1" w:styleId="UnderConstruction">
    <w:name w:val="Under Construction"/>
    <w:basedOn w:val="DefaultParagraphFont"/>
    <w:rsid w:val="002B4E2E"/>
    <w:rPr>
      <w:i/>
      <w:iCs/>
      <w:color w:val="0000FF"/>
    </w:rPr>
  </w:style>
  <w:style w:type="character" w:customStyle="1" w:styleId="InBearbeitung">
    <w:name w:val="In Bearbeitung"/>
    <w:basedOn w:val="DefaultParagraphFont"/>
    <w:rsid w:val="002B4E2E"/>
    <w:rPr>
      <w:i/>
      <w:iCs/>
      <w:color w:val="0000FF"/>
    </w:rPr>
  </w:style>
  <w:style w:type="character" w:styleId="CommentReference">
    <w:name w:val="annotation reference"/>
    <w:basedOn w:val="DefaultParagraphFont"/>
    <w:semiHidden/>
    <w:rsid w:val="002B4E2E"/>
    <w:rPr>
      <w:sz w:val="16"/>
      <w:szCs w:val="16"/>
    </w:rPr>
  </w:style>
  <w:style w:type="paragraph" w:styleId="CommentText">
    <w:name w:val="annotation text"/>
    <w:basedOn w:val="Normal"/>
    <w:semiHidden/>
    <w:rsid w:val="002B4E2E"/>
    <w:rPr>
      <w:sz w:val="20"/>
      <w:szCs w:val="20"/>
    </w:rPr>
  </w:style>
  <w:style w:type="paragraph" w:styleId="BodyText">
    <w:name w:val="Body Text"/>
    <w:basedOn w:val="Normal"/>
    <w:rsid w:val="002B4E2E"/>
  </w:style>
  <w:style w:type="paragraph" w:styleId="BodyText2">
    <w:name w:val="Body Text 2"/>
    <w:basedOn w:val="Normal"/>
    <w:rsid w:val="002B4E2E"/>
    <w:pPr>
      <w:spacing w:line="480" w:lineRule="auto"/>
    </w:pPr>
  </w:style>
  <w:style w:type="paragraph" w:customStyle="1" w:styleId="BulletText">
    <w:name w:val="Bullet Text"/>
    <w:basedOn w:val="Text"/>
    <w:rsid w:val="002B4E2E"/>
    <w:pPr>
      <w:keepLines w:val="0"/>
      <w:tabs>
        <w:tab w:val="num" w:pos="2574"/>
      </w:tabs>
      <w:spacing w:before="120" w:after="120"/>
      <w:ind w:left="2574" w:right="0" w:hanging="360"/>
    </w:pPr>
    <w:rPr>
      <w:lang w:val="de-DE"/>
    </w:rPr>
  </w:style>
  <w:style w:type="paragraph" w:customStyle="1" w:styleId="StyleText16ptBoldRedLeftLeft0cmRight01cmB">
    <w:name w:val="Style Text + 16 pt Bold Red Left Left:  0 cm Right:  0.1 cm B..."/>
    <w:basedOn w:val="Normal"/>
    <w:rsid w:val="002B4E2E"/>
    <w:pPr>
      <w:tabs>
        <w:tab w:val="num" w:pos="360"/>
      </w:tabs>
      <w:ind w:left="360" w:hanging="360"/>
    </w:pPr>
    <w:rPr>
      <w:szCs w:val="20"/>
      <w:lang w:eastAsia="de-DE"/>
    </w:rPr>
  </w:style>
  <w:style w:type="paragraph" w:customStyle="1" w:styleId="Aufzhl-123">
    <w:name w:val="Aufzähl-123"/>
    <w:basedOn w:val="Normal"/>
    <w:autoRedefine/>
    <w:rsid w:val="002B4E2E"/>
    <w:pPr>
      <w:widowControl w:val="0"/>
      <w:tabs>
        <w:tab w:val="left" w:pos="432"/>
        <w:tab w:val="num" w:pos="1560"/>
      </w:tabs>
      <w:ind w:left="1560" w:hanging="426"/>
    </w:pPr>
    <w:rPr>
      <w:szCs w:val="20"/>
      <w:lang w:eastAsia="de-DE"/>
    </w:rPr>
  </w:style>
  <w:style w:type="character" w:customStyle="1" w:styleId="TextChar3">
    <w:name w:val="Text Char3"/>
    <w:basedOn w:val="DefaultParagraphFont"/>
    <w:link w:val="Text"/>
    <w:rsid w:val="002B4E2E"/>
    <w:rPr>
      <w:rFonts w:ascii="CG Omega" w:hAnsi="CG Omega"/>
      <w:sz w:val="22"/>
      <w:lang w:eastAsia="de-DE"/>
    </w:rPr>
  </w:style>
  <w:style w:type="paragraph" w:customStyle="1" w:styleId="TextAufzhlung">
    <w:name w:val="Text_Aufzählung"/>
    <w:basedOn w:val="Text"/>
    <w:link w:val="TextAufzhlungZchn"/>
    <w:rsid w:val="002B4E2E"/>
    <w:pPr>
      <w:keepLines w:val="0"/>
      <w:tabs>
        <w:tab w:val="num" w:pos="1571"/>
        <w:tab w:val="right" w:pos="8789"/>
      </w:tabs>
      <w:spacing w:before="0" w:after="120"/>
      <w:ind w:left="1571" w:right="0" w:hanging="360"/>
    </w:pPr>
    <w:rPr>
      <w:szCs w:val="24"/>
    </w:rPr>
  </w:style>
  <w:style w:type="character" w:customStyle="1" w:styleId="TextAufzhlungZchn">
    <w:name w:val="Text_Aufzählung Zchn"/>
    <w:basedOn w:val="TextChar3"/>
    <w:link w:val="TextAufzhlung"/>
    <w:rsid w:val="002B4E2E"/>
    <w:rPr>
      <w:rFonts w:ascii="CG Omega" w:hAnsi="CG Omega"/>
      <w:sz w:val="22"/>
      <w:szCs w:val="24"/>
      <w:lang w:eastAsia="de-DE"/>
    </w:rPr>
  </w:style>
  <w:style w:type="paragraph" w:customStyle="1" w:styleId="Factsheet-Text-CG-Omega-10">
    <w:name w:val="Factsheet-Text-CG-Omega-10"/>
    <w:basedOn w:val="Normal"/>
    <w:rsid w:val="002B4E2E"/>
    <w:pPr>
      <w:spacing w:line="320" w:lineRule="exact"/>
    </w:pPr>
    <w:rPr>
      <w:rFonts w:ascii="Times New Roman" w:hAnsi="Times New Roman"/>
      <w:sz w:val="20"/>
      <w:szCs w:val="20"/>
      <w:lang w:eastAsia="en-US"/>
    </w:rPr>
  </w:style>
  <w:style w:type="paragraph" w:customStyle="1" w:styleId="FormatvorlageBeschriftungLinks">
    <w:name w:val="Formatvorlage Beschriftung + Links"/>
    <w:basedOn w:val="Caption"/>
    <w:rsid w:val="002B4E2E"/>
    <w:pPr>
      <w:tabs>
        <w:tab w:val="right" w:pos="9072"/>
      </w:tabs>
      <w:spacing w:before="0" w:after="0"/>
    </w:pPr>
    <w:rPr>
      <w:i w:val="0"/>
      <w:sz w:val="20"/>
      <w:lang w:eastAsia="de-DE"/>
    </w:rPr>
  </w:style>
  <w:style w:type="paragraph" w:customStyle="1" w:styleId="FormatvorlageFormatvorlageBeschriftungLinksLinks">
    <w:name w:val="Formatvorlage Formatvorlage Beschriftung + Links + Links"/>
    <w:basedOn w:val="FormatvorlageBeschriftungLinks"/>
    <w:rsid w:val="002B4E2E"/>
    <w:pPr>
      <w:jc w:val="left"/>
    </w:pPr>
    <w:rPr>
      <w:b/>
      <w:bCs w:val="0"/>
    </w:rPr>
  </w:style>
  <w:style w:type="paragraph" w:customStyle="1" w:styleId="Caption3">
    <w:name w:val="Caption3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paragraph" w:customStyle="1" w:styleId="Caption1">
    <w:name w:val="Caption1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numbering" w:customStyle="1" w:styleId="StyleBulleted">
    <w:name w:val="Style Bulleted"/>
    <w:basedOn w:val="NoList"/>
    <w:rsid w:val="002B4E2E"/>
    <w:pPr>
      <w:numPr>
        <w:numId w:val="2"/>
      </w:numPr>
    </w:pPr>
  </w:style>
  <w:style w:type="character" w:customStyle="1" w:styleId="berschrift-ParagraphChar1">
    <w:name w:val="Überschrift-Paragraph Char1"/>
    <w:basedOn w:val="DefaultParagraphFont"/>
    <w:link w:val="berschrift-Paragraph"/>
    <w:rsid w:val="002B4E2E"/>
    <w:rPr>
      <w:rFonts w:ascii="CG Omega" w:hAnsi="CG Omega"/>
      <w:b/>
      <w:snapToGrid w:val="0"/>
      <w:sz w:val="24"/>
      <w:szCs w:val="22"/>
    </w:rPr>
  </w:style>
  <w:style w:type="paragraph" w:customStyle="1" w:styleId="berschrift-ParagraphCharChar">
    <w:name w:val="Überschrift-Paragraph Char Char"/>
    <w:basedOn w:val="Heading5"/>
    <w:next w:val="Normal"/>
    <w:rsid w:val="002B4E2E"/>
    <w:pPr>
      <w:keepLines/>
      <w:numPr>
        <w:ilvl w:val="0"/>
      </w:numPr>
      <w:tabs>
        <w:tab w:val="clear" w:pos="1134"/>
        <w:tab w:val="num" w:pos="1368"/>
      </w:tabs>
      <w:ind w:left="1009" w:hanging="1009"/>
      <w:outlineLvl w:val="9"/>
    </w:pPr>
    <w:rPr>
      <w:bCs/>
      <w:iCs/>
      <w:snapToGrid/>
      <w:sz w:val="22"/>
      <w:szCs w:val="22"/>
      <w:lang w:val="de-DE"/>
    </w:rPr>
  </w:style>
  <w:style w:type="character" w:customStyle="1" w:styleId="Formatvorlage8pt">
    <w:name w:val="Formatvorlage 8 pt"/>
    <w:basedOn w:val="DefaultParagraphFont"/>
    <w:rsid w:val="002B4E2E"/>
    <w:rPr>
      <w:sz w:val="16"/>
    </w:rPr>
  </w:style>
  <w:style w:type="paragraph" w:customStyle="1" w:styleId="Kleingedruckt">
    <w:name w:val="Kleingedruckt"/>
    <w:basedOn w:val="Normal"/>
    <w:rsid w:val="002B4E2E"/>
    <w:rPr>
      <w:sz w:val="16"/>
    </w:rPr>
  </w:style>
  <w:style w:type="character" w:customStyle="1" w:styleId="Char2">
    <w:name w:val="Char2"/>
    <w:basedOn w:val="DefaultParagraphFont"/>
    <w:rsid w:val="002B4E2E"/>
    <w:rPr>
      <w:rFonts w:ascii="CG Omega" w:hAnsi="CG Omega"/>
      <w:b/>
      <w:kern w:val="28"/>
      <w:sz w:val="36"/>
      <w:szCs w:val="24"/>
      <w:lang w:val="de-CH" w:eastAsia="de-CH" w:bidi="ar-SA"/>
    </w:rPr>
  </w:style>
  <w:style w:type="character" w:customStyle="1" w:styleId="Char1">
    <w:name w:val="Char1"/>
    <w:basedOn w:val="DefaultParagraphFont"/>
    <w:rsid w:val="002B4E2E"/>
    <w:rPr>
      <w:rFonts w:ascii="CG Omega" w:hAnsi="CG Omega"/>
      <w:sz w:val="16"/>
      <w:szCs w:val="24"/>
      <w:lang w:val="de-CH" w:eastAsia="de-CH" w:bidi="ar-SA"/>
    </w:rPr>
  </w:style>
  <w:style w:type="paragraph" w:customStyle="1" w:styleId="Caption2">
    <w:name w:val="Caption2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paragraph" w:customStyle="1" w:styleId="HeadingwithoutNumbering">
    <w:name w:val="Heading without Numbering"/>
    <w:basedOn w:val="Heading1"/>
    <w:next w:val="Normal"/>
    <w:rsid w:val="002B4E2E"/>
    <w:pPr>
      <w:numPr>
        <w:numId w:val="0"/>
      </w:numPr>
    </w:pPr>
  </w:style>
  <w:style w:type="paragraph" w:styleId="Index1">
    <w:name w:val="index 1"/>
    <w:basedOn w:val="Normal"/>
    <w:next w:val="Normal"/>
    <w:autoRedefine/>
    <w:semiHidden/>
    <w:rsid w:val="002B4E2E"/>
    <w:pPr>
      <w:ind w:left="220" w:hanging="220"/>
    </w:pPr>
  </w:style>
  <w:style w:type="paragraph" w:customStyle="1" w:styleId="BulletPointAnfhrungsstrichVietas">
    <w:name w:val="BulletPoint_Anführungsstrich_Viñetas"/>
    <w:basedOn w:val="Normal"/>
    <w:rsid w:val="002B4E2E"/>
    <w:pPr>
      <w:numPr>
        <w:numId w:val="3"/>
      </w:numPr>
      <w:spacing w:line="260" w:lineRule="atLeast"/>
    </w:pPr>
    <w:rPr>
      <w:rFonts w:ascii="Arial" w:hAnsi="Arial"/>
      <w:sz w:val="20"/>
      <w:szCs w:val="20"/>
      <w:lang w:eastAsia="en-US"/>
    </w:rPr>
  </w:style>
  <w:style w:type="paragraph" w:customStyle="1" w:styleId="Questionnaire-Title">
    <w:name w:val="Questionnaire-Title"/>
    <w:basedOn w:val="Normal"/>
    <w:rsid w:val="002B4E2E"/>
    <w:pPr>
      <w:numPr>
        <w:numId w:val="4"/>
      </w:numPr>
    </w:pPr>
    <w:rPr>
      <w:b/>
      <w:sz w:val="28"/>
    </w:rPr>
  </w:style>
  <w:style w:type="paragraph" w:customStyle="1" w:styleId="Reference">
    <w:name w:val="Reference"/>
    <w:basedOn w:val="Normal"/>
    <w:rsid w:val="002B4E2E"/>
    <w:pPr>
      <w:numPr>
        <w:numId w:val="5"/>
      </w:numPr>
      <w:shd w:val="clear" w:color="auto" w:fill="E6E6E6"/>
    </w:pPr>
    <w:rPr>
      <w:i/>
    </w:rPr>
  </w:style>
  <w:style w:type="character" w:styleId="Strong">
    <w:name w:val="Strong"/>
    <w:basedOn w:val="DefaultParagraphFont"/>
    <w:qFormat/>
    <w:rsid w:val="002B4E2E"/>
    <w:rPr>
      <w:b/>
      <w:bCs/>
    </w:rPr>
  </w:style>
  <w:style w:type="paragraph" w:customStyle="1" w:styleId="Revision1">
    <w:name w:val="Revision1"/>
    <w:hidden/>
    <w:semiHidden/>
    <w:rsid w:val="002B4E2E"/>
    <w:rPr>
      <w:rFonts w:ascii="CG Omega" w:hAnsi="CG Omega"/>
      <w:sz w:val="22"/>
      <w:szCs w:val="24"/>
      <w:lang w:val="en-US"/>
    </w:rPr>
  </w:style>
  <w:style w:type="paragraph" w:customStyle="1" w:styleId="ListParagraph1">
    <w:name w:val="List Paragraph1"/>
    <w:basedOn w:val="Normal"/>
    <w:qFormat/>
    <w:rsid w:val="002B4E2E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CommentSubject">
    <w:name w:val="annotation subject"/>
    <w:basedOn w:val="CommentText"/>
    <w:next w:val="CommentText"/>
    <w:semiHidden/>
    <w:rsid w:val="002B4E2E"/>
    <w:rPr>
      <w:b/>
      <w:bCs/>
      <w:lang w:val="en-US"/>
    </w:rPr>
  </w:style>
  <w:style w:type="paragraph" w:styleId="BlockText">
    <w:name w:val="Block Text"/>
    <w:basedOn w:val="Normal"/>
    <w:rsid w:val="002B4E2E"/>
    <w:pPr>
      <w:ind w:left="1440" w:right="1440"/>
    </w:pPr>
  </w:style>
  <w:style w:type="paragraph" w:styleId="BodyText3">
    <w:name w:val="Body Text 3"/>
    <w:basedOn w:val="Normal"/>
    <w:rsid w:val="002B4E2E"/>
    <w:rPr>
      <w:sz w:val="16"/>
      <w:szCs w:val="16"/>
    </w:rPr>
  </w:style>
  <w:style w:type="paragraph" w:styleId="BodyTextFirstIndent">
    <w:name w:val="Body Text First Indent"/>
    <w:basedOn w:val="BodyText"/>
    <w:rsid w:val="002B4E2E"/>
    <w:pPr>
      <w:ind w:firstLine="210"/>
    </w:pPr>
  </w:style>
  <w:style w:type="paragraph" w:styleId="BodyTextFirstIndent2">
    <w:name w:val="Body Text First Indent 2"/>
    <w:basedOn w:val="BodyTextIndent"/>
    <w:rsid w:val="002B4E2E"/>
    <w:pPr>
      <w:ind w:firstLine="210"/>
    </w:pPr>
  </w:style>
  <w:style w:type="paragraph" w:styleId="BodyTextIndent2">
    <w:name w:val="Body Text Indent 2"/>
    <w:basedOn w:val="Normal"/>
    <w:rsid w:val="002B4E2E"/>
    <w:pPr>
      <w:spacing w:line="480" w:lineRule="auto"/>
      <w:ind w:left="283"/>
    </w:pPr>
  </w:style>
  <w:style w:type="paragraph" w:styleId="BodyTextIndent3">
    <w:name w:val="Body Text Indent 3"/>
    <w:basedOn w:val="Normal"/>
    <w:rsid w:val="002B4E2E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2B4E2E"/>
    <w:pPr>
      <w:ind w:left="4252"/>
    </w:pPr>
  </w:style>
  <w:style w:type="paragraph" w:styleId="Date">
    <w:name w:val="Date"/>
    <w:basedOn w:val="Normal"/>
    <w:next w:val="Normal"/>
    <w:rsid w:val="002B4E2E"/>
  </w:style>
  <w:style w:type="paragraph" w:styleId="E-mailSignature">
    <w:name w:val="E-mail Signature"/>
    <w:basedOn w:val="Normal"/>
    <w:rsid w:val="002B4E2E"/>
  </w:style>
  <w:style w:type="paragraph" w:styleId="EndnoteText">
    <w:name w:val="endnote text"/>
    <w:basedOn w:val="Normal"/>
    <w:semiHidden/>
    <w:rsid w:val="002B4E2E"/>
    <w:rPr>
      <w:sz w:val="20"/>
      <w:szCs w:val="20"/>
    </w:rPr>
  </w:style>
  <w:style w:type="paragraph" w:styleId="EnvelopeAddress">
    <w:name w:val="envelope address"/>
    <w:basedOn w:val="Normal"/>
    <w:rsid w:val="002B4E2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B4E2E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2B4E2E"/>
    <w:rPr>
      <w:i/>
      <w:iCs/>
    </w:rPr>
  </w:style>
  <w:style w:type="paragraph" w:styleId="HTMLPreformatted">
    <w:name w:val="HTML Preformatted"/>
    <w:basedOn w:val="Normal"/>
    <w:rsid w:val="002B4E2E"/>
    <w:rPr>
      <w:rFonts w:ascii="Courier New" w:hAnsi="Courier New" w:cs="Courier New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2B4E2E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B4E2E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B4E2E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B4E2E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B4E2E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B4E2E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B4E2E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B4E2E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B4E2E"/>
    <w:rPr>
      <w:rFonts w:ascii="Arial" w:hAnsi="Arial" w:cs="Arial"/>
      <w:b/>
      <w:bCs/>
    </w:rPr>
  </w:style>
  <w:style w:type="paragraph" w:styleId="List">
    <w:name w:val="List"/>
    <w:basedOn w:val="Normal"/>
    <w:rsid w:val="002B4E2E"/>
    <w:pPr>
      <w:ind w:left="283" w:hanging="283"/>
    </w:pPr>
  </w:style>
  <w:style w:type="paragraph" w:styleId="List2">
    <w:name w:val="List 2"/>
    <w:basedOn w:val="Normal"/>
    <w:rsid w:val="002B4E2E"/>
    <w:pPr>
      <w:ind w:left="566" w:hanging="283"/>
    </w:pPr>
  </w:style>
  <w:style w:type="paragraph" w:styleId="List3">
    <w:name w:val="List 3"/>
    <w:basedOn w:val="Normal"/>
    <w:rsid w:val="002B4E2E"/>
    <w:pPr>
      <w:ind w:left="849" w:hanging="283"/>
    </w:pPr>
  </w:style>
  <w:style w:type="paragraph" w:styleId="List4">
    <w:name w:val="List 4"/>
    <w:basedOn w:val="Normal"/>
    <w:rsid w:val="002B4E2E"/>
    <w:pPr>
      <w:ind w:left="1132" w:hanging="283"/>
    </w:pPr>
  </w:style>
  <w:style w:type="paragraph" w:styleId="List5">
    <w:name w:val="List 5"/>
    <w:basedOn w:val="Normal"/>
    <w:rsid w:val="002B4E2E"/>
    <w:pPr>
      <w:ind w:left="1415" w:hanging="283"/>
    </w:pPr>
  </w:style>
  <w:style w:type="paragraph" w:styleId="ListBullet">
    <w:name w:val="List Bullet"/>
    <w:basedOn w:val="Normal"/>
    <w:rsid w:val="002B4E2E"/>
    <w:pPr>
      <w:tabs>
        <w:tab w:val="num" w:pos="360"/>
      </w:tabs>
      <w:ind w:left="360" w:hanging="360"/>
    </w:pPr>
  </w:style>
  <w:style w:type="paragraph" w:styleId="ListBullet3">
    <w:name w:val="List Bullet 3"/>
    <w:basedOn w:val="Normal"/>
    <w:rsid w:val="002B4E2E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rsid w:val="002B4E2E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rsid w:val="002B4E2E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2B4E2E"/>
    <w:pPr>
      <w:ind w:left="283"/>
    </w:pPr>
  </w:style>
  <w:style w:type="paragraph" w:styleId="ListContinue2">
    <w:name w:val="List Continue 2"/>
    <w:basedOn w:val="Normal"/>
    <w:rsid w:val="002B4E2E"/>
    <w:pPr>
      <w:ind w:left="566"/>
    </w:pPr>
  </w:style>
  <w:style w:type="paragraph" w:styleId="ListContinue3">
    <w:name w:val="List Continue 3"/>
    <w:basedOn w:val="Normal"/>
    <w:rsid w:val="002B4E2E"/>
    <w:pPr>
      <w:ind w:left="849"/>
    </w:pPr>
  </w:style>
  <w:style w:type="paragraph" w:styleId="ListContinue4">
    <w:name w:val="List Continue 4"/>
    <w:basedOn w:val="Normal"/>
    <w:rsid w:val="002B4E2E"/>
    <w:pPr>
      <w:ind w:left="1132"/>
    </w:pPr>
  </w:style>
  <w:style w:type="paragraph" w:styleId="ListContinue5">
    <w:name w:val="List Continue 5"/>
    <w:basedOn w:val="Normal"/>
    <w:rsid w:val="002B4E2E"/>
    <w:pPr>
      <w:ind w:left="1415"/>
    </w:pPr>
  </w:style>
  <w:style w:type="paragraph" w:styleId="ListNumber">
    <w:name w:val="List Number"/>
    <w:basedOn w:val="Normal"/>
    <w:rsid w:val="002B4E2E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2B4E2E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2B4E2E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2B4E2E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2B4E2E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rsid w:val="002B4E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teHeading">
    <w:name w:val="Note Heading"/>
    <w:basedOn w:val="Normal"/>
    <w:next w:val="Normal"/>
    <w:rsid w:val="002B4E2E"/>
  </w:style>
  <w:style w:type="paragraph" w:styleId="PlainText">
    <w:name w:val="Plain Text"/>
    <w:basedOn w:val="Normal"/>
    <w:rsid w:val="002B4E2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B4E2E"/>
  </w:style>
  <w:style w:type="paragraph" w:styleId="Signature">
    <w:name w:val="Signature"/>
    <w:basedOn w:val="Normal"/>
    <w:rsid w:val="002B4E2E"/>
    <w:pPr>
      <w:ind w:left="4252"/>
    </w:pPr>
  </w:style>
  <w:style w:type="paragraph" w:styleId="Subtitle">
    <w:name w:val="Subtitle"/>
    <w:basedOn w:val="Normal"/>
    <w:qFormat/>
    <w:rsid w:val="002B4E2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basedOn w:val="Normal"/>
    <w:qFormat/>
    <w:rsid w:val="002B4E2E"/>
    <w:pPr>
      <w:keepNext/>
      <w:keepLines/>
      <w:spacing w:before="360"/>
    </w:pPr>
    <w:rPr>
      <w:b/>
    </w:rPr>
  </w:style>
  <w:style w:type="paragraph" w:customStyle="1" w:styleId="Heading2a">
    <w:name w:val="Heading 2a"/>
    <w:basedOn w:val="Heading1"/>
    <w:link w:val="Heading2aChar"/>
    <w:qFormat/>
    <w:rsid w:val="002B4E2E"/>
    <w:pPr>
      <w:numPr>
        <w:numId w:val="0"/>
      </w:numPr>
      <w:spacing w:before="240"/>
      <w:ind w:left="851" w:hanging="851"/>
    </w:pPr>
    <w:rPr>
      <w:sz w:val="30"/>
      <w:szCs w:val="30"/>
      <w:lang w:eastAsia="de-CH"/>
    </w:rPr>
  </w:style>
  <w:style w:type="paragraph" w:customStyle="1" w:styleId="berschrift1">
    <w:name w:val="Überschrift1"/>
    <w:basedOn w:val="Normal"/>
    <w:rsid w:val="002B4E2E"/>
    <w:pPr>
      <w:tabs>
        <w:tab w:val="left" w:pos="2127"/>
      </w:tabs>
      <w:spacing w:before="0"/>
      <w:ind w:left="2126" w:right="283" w:hanging="2126"/>
    </w:pPr>
    <w:rPr>
      <w:b/>
      <w:sz w:val="24"/>
      <w:szCs w:val="20"/>
      <w:lang w:val="de-DE" w:eastAsia="de-DE"/>
    </w:rPr>
  </w:style>
  <w:style w:type="paragraph" w:customStyle="1" w:styleId="GesamtberschriftProfil">
    <w:name w:val="Gesamtüberschrift Profil"/>
    <w:basedOn w:val="Normal"/>
    <w:rsid w:val="002B4E2E"/>
    <w:pPr>
      <w:tabs>
        <w:tab w:val="right" w:pos="8789"/>
      </w:tabs>
      <w:spacing w:before="0" w:after="0"/>
      <w:ind w:right="283"/>
    </w:pPr>
    <w:rPr>
      <w:rFonts w:cs="CG Omega"/>
      <w:b/>
      <w:bCs/>
      <w:sz w:val="40"/>
      <w:szCs w:val="40"/>
      <w:lang w:val="de-DE" w:eastAsia="de-DE"/>
    </w:rPr>
  </w:style>
  <w:style w:type="paragraph" w:customStyle="1" w:styleId="TitelProfil">
    <w:name w:val="Titel Profil"/>
    <w:basedOn w:val="Normal"/>
    <w:next w:val="BodyText"/>
    <w:rsid w:val="002B4E2E"/>
    <w:pPr>
      <w:keepNext/>
      <w:tabs>
        <w:tab w:val="left" w:pos="0"/>
        <w:tab w:val="left" w:pos="9072"/>
      </w:tabs>
      <w:spacing w:before="240"/>
    </w:pPr>
    <w:rPr>
      <w:rFonts w:cs="CG Omega"/>
      <w:b/>
      <w:bCs/>
      <w:sz w:val="32"/>
      <w:szCs w:val="32"/>
      <w:lang w:eastAsia="de-DE"/>
    </w:rPr>
  </w:style>
  <w:style w:type="paragraph" w:customStyle="1" w:styleId="DetailtextProfil">
    <w:name w:val="Detailtext Profil"/>
    <w:basedOn w:val="Normal"/>
    <w:link w:val="DetailtextProfilZchn"/>
    <w:rsid w:val="002B4E2E"/>
    <w:pPr>
      <w:tabs>
        <w:tab w:val="left" w:pos="9072"/>
      </w:tabs>
      <w:spacing w:before="0" w:after="0"/>
    </w:pPr>
    <w:rPr>
      <w:rFonts w:cs="CG Omega"/>
      <w:sz w:val="20"/>
      <w:szCs w:val="20"/>
      <w:lang w:eastAsia="de-DE"/>
    </w:rPr>
  </w:style>
  <w:style w:type="character" w:customStyle="1" w:styleId="DetailtextProfilZchn">
    <w:name w:val="Detailtext Profil Zchn"/>
    <w:basedOn w:val="DefaultParagraphFont"/>
    <w:link w:val="DetailtextProfil"/>
    <w:locked/>
    <w:rsid w:val="002B4E2E"/>
    <w:rPr>
      <w:rFonts w:ascii="CG Omega" w:hAnsi="CG Omega" w:cs="CG Omega"/>
      <w:lang w:eastAsia="de-DE"/>
    </w:rPr>
  </w:style>
  <w:style w:type="paragraph" w:customStyle="1" w:styleId="AufzhlungstextProfil">
    <w:name w:val="Aufzählungstext Profil"/>
    <w:basedOn w:val="Normal"/>
    <w:rsid w:val="002B4E2E"/>
    <w:pPr>
      <w:numPr>
        <w:numId w:val="8"/>
      </w:numPr>
      <w:tabs>
        <w:tab w:val="left" w:pos="0"/>
        <w:tab w:val="left" w:pos="3119"/>
        <w:tab w:val="left" w:pos="9072"/>
      </w:tabs>
      <w:spacing w:before="0" w:after="0"/>
    </w:pPr>
    <w:rPr>
      <w:rFonts w:cs="CG Omega"/>
      <w:b/>
      <w:bCs/>
      <w:sz w:val="28"/>
      <w:szCs w:val="28"/>
      <w:lang w:eastAsia="de-DE"/>
    </w:rPr>
  </w:style>
  <w:style w:type="character" w:customStyle="1" w:styleId="Heading2aChar">
    <w:name w:val="Heading 2a Char"/>
    <w:basedOn w:val="Heading1Char"/>
    <w:link w:val="Heading2a"/>
    <w:rsid w:val="002B4E2E"/>
    <w:rPr>
      <w:rFonts w:ascii="CG Omega" w:hAnsi="CG Omega"/>
      <w:b/>
      <w:kern w:val="28"/>
      <w:sz w:val="30"/>
      <w:szCs w:val="30"/>
      <w:lang w:val="fr-FR" w:eastAsia="de-DE"/>
    </w:rPr>
  </w:style>
  <w:style w:type="paragraph" w:customStyle="1" w:styleId="Heading1a">
    <w:name w:val="Heading 1a"/>
    <w:basedOn w:val="Heading2a"/>
    <w:link w:val="Heading1aChar"/>
    <w:qFormat/>
    <w:rsid w:val="002B4E2E"/>
    <w:pPr>
      <w:pageBreakBefore/>
      <w:pBdr>
        <w:bottom w:val="single" w:sz="8" w:space="1" w:color="auto"/>
      </w:pBdr>
      <w:tabs>
        <w:tab w:val="num" w:pos="360"/>
      </w:tabs>
      <w:ind w:left="360" w:hanging="360"/>
    </w:pPr>
    <w:rPr>
      <w:sz w:val="32"/>
    </w:rPr>
  </w:style>
  <w:style w:type="character" w:customStyle="1" w:styleId="Heading1aChar">
    <w:name w:val="Heading 1a Char"/>
    <w:basedOn w:val="Heading2aChar"/>
    <w:link w:val="Heading1a"/>
    <w:rsid w:val="002B4E2E"/>
    <w:rPr>
      <w:rFonts w:ascii="CG Omega" w:hAnsi="CG Omega"/>
      <w:b/>
      <w:kern w:val="28"/>
      <w:sz w:val="32"/>
      <w:szCs w:val="30"/>
      <w:lang w:val="fr-FR" w:eastAsia="de-DE"/>
    </w:rPr>
  </w:style>
  <w:style w:type="paragraph" w:customStyle="1" w:styleId="Heading4a">
    <w:name w:val="Heading 4a"/>
    <w:basedOn w:val="Normal"/>
    <w:qFormat/>
    <w:rsid w:val="002B4E2E"/>
    <w:pPr>
      <w:keepNext/>
      <w:spacing w:before="240" w:after="240"/>
      <w:ind w:left="1134" w:hanging="1134"/>
      <w:outlineLvl w:val="0"/>
    </w:pPr>
    <w:rPr>
      <w:b/>
      <w:bCs/>
      <w:kern w:val="28"/>
      <w:sz w:val="24"/>
      <w:lang w:val="de-DE" w:eastAsia="de-DE"/>
    </w:rPr>
  </w:style>
  <w:style w:type="paragraph" w:customStyle="1" w:styleId="Heading5a">
    <w:name w:val="Heading 5a"/>
    <w:basedOn w:val="Heading4a"/>
    <w:qFormat/>
    <w:rsid w:val="002B4E2E"/>
    <w:rPr>
      <w:b w:val="0"/>
      <w:sz w:val="22"/>
      <w:szCs w:val="22"/>
    </w:rPr>
  </w:style>
  <w:style w:type="character" w:customStyle="1" w:styleId="AbsatztitelZchn">
    <w:name w:val="Absatztitel Zchn"/>
    <w:basedOn w:val="DefaultParagraphFont"/>
    <w:link w:val="Absatztitel"/>
    <w:rsid w:val="002B4E2E"/>
    <w:rPr>
      <w:rFonts w:ascii="CG Omega" w:hAnsi="CG Omega"/>
      <w:b/>
      <w:sz w:val="24"/>
      <w:szCs w:val="24"/>
    </w:rPr>
  </w:style>
  <w:style w:type="character" w:customStyle="1" w:styleId="StyleTextCGOmega12ptAutoChar">
    <w:name w:val="Style Text + CG Omega 12 pt Auto Char"/>
    <w:basedOn w:val="TextChar3"/>
    <w:link w:val="StyleTextCGOmega12ptAuto"/>
    <w:rsid w:val="002B4E2E"/>
    <w:rPr>
      <w:rFonts w:ascii="CG Omega" w:hAnsi="CG Omega" w:cs="CG Omega"/>
      <w:sz w:val="22"/>
      <w:szCs w:val="22"/>
      <w:lang w:eastAsia="de-DE"/>
    </w:rPr>
  </w:style>
  <w:style w:type="paragraph" w:customStyle="1" w:styleId="NormalIdentBulletItalic">
    <w:name w:val="Normal Ident Bullet Italic"/>
    <w:basedOn w:val="Normal"/>
    <w:rsid w:val="002B4E2E"/>
    <w:pPr>
      <w:numPr>
        <w:numId w:val="9"/>
      </w:numPr>
      <w:tabs>
        <w:tab w:val="left" w:pos="709"/>
        <w:tab w:val="right" w:pos="8364"/>
      </w:tabs>
      <w:spacing w:before="0" w:after="0"/>
    </w:pPr>
    <w:rPr>
      <w:i/>
      <w:szCs w:val="28"/>
      <w:lang w:eastAsia="de-DE"/>
    </w:rPr>
  </w:style>
  <w:style w:type="character" w:styleId="EndnoteReference">
    <w:name w:val="endnote reference"/>
    <w:basedOn w:val="DefaultParagraphFont"/>
    <w:rsid w:val="002B4E2E"/>
    <w:rPr>
      <w:vertAlign w:val="superscript"/>
    </w:rPr>
  </w:style>
  <w:style w:type="paragraph" w:customStyle="1" w:styleId="bullet">
    <w:name w:val="bullet"/>
    <w:basedOn w:val="ListNumber3"/>
    <w:link w:val="bulletChar"/>
    <w:qFormat/>
    <w:rsid w:val="002B4E2E"/>
    <w:pPr>
      <w:tabs>
        <w:tab w:val="clear" w:pos="926"/>
        <w:tab w:val="left" w:pos="2268"/>
        <w:tab w:val="left" w:pos="4536"/>
        <w:tab w:val="left" w:pos="6804"/>
      </w:tabs>
      <w:spacing w:before="0" w:after="0"/>
      <w:ind w:left="0" w:firstLine="0"/>
    </w:pPr>
    <w:rPr>
      <w:lang w:eastAsia="en-US"/>
    </w:rPr>
  </w:style>
  <w:style w:type="character" w:customStyle="1" w:styleId="bulletChar">
    <w:name w:val="bullet Char"/>
    <w:basedOn w:val="DefaultParagraphFont"/>
    <w:link w:val="bullet"/>
    <w:rsid w:val="002B4E2E"/>
    <w:rPr>
      <w:rFonts w:ascii="CG Omega" w:hAnsi="CG Omega"/>
      <w:sz w:val="22"/>
      <w:szCs w:val="24"/>
      <w:lang w:eastAsia="en-US"/>
    </w:rPr>
  </w:style>
  <w:style w:type="paragraph" w:customStyle="1" w:styleId="Titel1">
    <w:name w:val="Titel 1"/>
    <w:basedOn w:val="Normal"/>
    <w:next w:val="BodyText"/>
    <w:autoRedefine/>
    <w:rsid w:val="00AE46DC"/>
    <w:pPr>
      <w:spacing w:before="0" w:after="0"/>
      <w:jc w:val="left"/>
    </w:pPr>
    <w:rPr>
      <w:rFonts w:cs="Arial"/>
      <w:b/>
      <w:iCs/>
      <w:sz w:val="40"/>
      <w:szCs w:val="20"/>
      <w:lang w:eastAsia="de-DE"/>
    </w:rPr>
  </w:style>
  <w:style w:type="character" w:customStyle="1" w:styleId="text1">
    <w:name w:val="text1"/>
    <w:basedOn w:val="DefaultParagraphFont"/>
    <w:rsid w:val="002B4E2E"/>
    <w:rPr>
      <w:rFonts w:ascii="Verdana" w:hAnsi="Verdana" w:hint="default"/>
      <w:b w:val="0"/>
      <w:bCs w:val="0"/>
      <w:color w:val="000000"/>
      <w:sz w:val="15"/>
      <w:szCs w:val="15"/>
    </w:rPr>
  </w:style>
  <w:style w:type="character" w:customStyle="1" w:styleId="berschrift-ParagraphChar">
    <w:name w:val="Überschrift-Paragraph Char"/>
    <w:basedOn w:val="DefaultParagraphFont"/>
    <w:rsid w:val="002B4E2E"/>
    <w:rPr>
      <w:rFonts w:ascii="CG Omega" w:hAnsi="CG Omega"/>
      <w:b/>
      <w:bCs/>
      <w:i/>
      <w:iCs/>
      <w:sz w:val="22"/>
      <w:szCs w:val="22"/>
      <w:lang w:val="de-DE" w:eastAsia="de-CH" w:bidi="ar-SA"/>
    </w:rPr>
  </w:style>
  <w:style w:type="table" w:styleId="MediumShading1-Accent2">
    <w:name w:val="Medium Shading 1 Accent 2"/>
    <w:basedOn w:val="TableNormal"/>
    <w:uiPriority w:val="63"/>
    <w:rsid w:val="002B4E2E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2B4E2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B4E2E"/>
    <w:pPr>
      <w:numPr>
        <w:numId w:val="13"/>
      </w:numPr>
    </w:pPr>
    <w:rPr>
      <w:rFonts w:eastAsia="Calibri"/>
      <w:szCs w:val="22"/>
    </w:rPr>
  </w:style>
  <w:style w:type="table" w:customStyle="1" w:styleId="TVD-Offerte-1">
    <w:name w:val="TVD-Offerte-1"/>
    <w:basedOn w:val="TableList1"/>
    <w:rsid w:val="002B4E2E"/>
    <w:rPr>
      <w:rFonts w:ascii="CG Omega" w:hAnsi="CG Omega"/>
      <w:sz w:val="22"/>
      <w:lang w:val="fr-CH" w:eastAsia="fr-CH"/>
    </w:rPr>
    <w:tblPr>
      <w:tblStyleRowBandSize w:val="1"/>
      <w:tblStyleColBandSize w:val="1"/>
      <w:tblInd w:w="0" w:type="dxa"/>
      <w:tblBorders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  <w:insideH w:val="single" w:sz="6" w:space="0" w:color="BFBFBF"/>
        <w:insideV w:val="single" w:sz="6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center"/>
      </w:pPr>
      <w:rPr>
        <w:rFonts w:ascii="CG Omega" w:hAnsi="CG Omega"/>
        <w:b/>
        <w:bCs/>
        <w:i w:val="0"/>
        <w:iCs/>
        <w:color w:val="FFFFFF"/>
        <w:sz w:val="22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one" w:sz="0" w:space="0" w:color="auto"/>
          <w:tr2bl w:val="none" w:sz="0" w:space="0" w:color="auto"/>
        </w:tcBorders>
        <w:shd w:val="clear" w:color="auto" w:fill="FF0000"/>
        <w:vAlign w:val="center"/>
      </w:tcPr>
    </w:tblStylePr>
    <w:tblStylePr w:type="lastRow">
      <w:rPr>
        <w:rFonts w:ascii="CG Omega" w:hAnsi="CG Omega"/>
        <w:b/>
        <w:sz w:val="22"/>
      </w:rPr>
      <w:tblPr/>
      <w:tcPr>
        <w:tcBorders>
          <w:top w:val="single" w:sz="6" w:space="0" w:color="000000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G Omega" w:hAnsi="CG Omega"/>
        <w:b/>
        <w:sz w:val="22"/>
      </w:rPr>
      <w:tblPr/>
      <w:tcPr>
        <w:shd w:val="clear" w:color="auto" w:fill="E5B8B7"/>
      </w:tcPr>
    </w:tblStylePr>
    <w:tblStylePr w:type="lastCol">
      <w:rPr>
        <w:rFonts w:ascii="CG Omega" w:hAnsi="CG Omega"/>
        <w:b/>
        <w:sz w:val="22"/>
      </w:rPr>
      <w:tblPr/>
      <w:tcPr>
        <w:tcBorders>
          <w:left w:val="single" w:sz="6" w:space="0" w:color="000000"/>
        </w:tcBorders>
      </w:tcPr>
    </w:tblStylePr>
    <w:tblStylePr w:type="band1Vert">
      <w:rPr>
        <w:rFonts w:ascii="CG Omega" w:hAnsi="CG Omega"/>
        <w:sz w:val="22"/>
      </w:rPr>
    </w:tblStylePr>
    <w:tblStylePr w:type="band2Vert">
      <w:rPr>
        <w:rFonts w:ascii="CG Omega" w:hAnsi="CG Omega"/>
        <w:sz w:val="22"/>
      </w:rPr>
    </w:tblStylePr>
    <w:tblStylePr w:type="band1Horz">
      <w:rPr>
        <w:rFonts w:ascii="CG Omega" w:hAnsi="CG Omega"/>
        <w:color w:val="auto"/>
        <w:sz w:val="22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DBDB"/>
      </w:tcPr>
    </w:tblStylePr>
    <w:tblStylePr w:type="band2Horz">
      <w:rPr>
        <w:rFonts w:ascii="CG Omega" w:hAnsi="CG Omega"/>
        <w:color w:val="auto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HelleListe-Akzent11">
    <w:name w:val="Helle Liste - Akzent 11"/>
    <w:basedOn w:val="TableNormal"/>
    <w:uiPriority w:val="61"/>
    <w:rsid w:val="002B4E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List1">
    <w:name w:val="Table List 1"/>
    <w:basedOn w:val="TableNormal"/>
    <w:rsid w:val="002B4E2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HeadingA">
    <w:name w:val="Heading A"/>
    <w:uiPriority w:val="99"/>
    <w:rsid w:val="002B4E2E"/>
    <w:pPr>
      <w:numPr>
        <w:numId w:val="10"/>
      </w:numPr>
    </w:pPr>
  </w:style>
  <w:style w:type="paragraph" w:customStyle="1" w:styleId="BodyText1">
    <w:name w:val="Body Text1"/>
    <w:basedOn w:val="Normal"/>
    <w:link w:val="BodytextChar"/>
    <w:rsid w:val="00167268"/>
    <w:pPr>
      <w:spacing w:before="180" w:after="0" w:line="240" w:lineRule="atLeast"/>
      <w:ind w:left="1440"/>
    </w:pPr>
    <w:rPr>
      <w:rFonts w:ascii="Trebuchet MS" w:hAnsi="Trebuchet MS"/>
      <w:sz w:val="18"/>
      <w:szCs w:val="20"/>
      <w:lang w:val="fr-CH" w:eastAsia="en-US"/>
    </w:rPr>
  </w:style>
  <w:style w:type="character" w:customStyle="1" w:styleId="BodytextChar">
    <w:name w:val="Body text Char"/>
    <w:basedOn w:val="DefaultParagraphFont"/>
    <w:link w:val="BodyText1"/>
    <w:rsid w:val="00167268"/>
    <w:rPr>
      <w:rFonts w:ascii="Trebuchet MS" w:hAnsi="Trebuchet MS"/>
      <w:sz w:val="18"/>
      <w:lang w:val="fr-CH" w:eastAsia="en-US"/>
    </w:rPr>
  </w:style>
  <w:style w:type="character" w:customStyle="1" w:styleId="PicTextColored">
    <w:name w:val="Pic TextColored"/>
    <w:basedOn w:val="DefaultParagraphFont"/>
    <w:rsid w:val="00167268"/>
    <w:rPr>
      <w:rFonts w:ascii="TradeGothic" w:hAnsi="TradeGothic"/>
      <w:color w:val="990000"/>
    </w:rPr>
  </w:style>
  <w:style w:type="paragraph" w:customStyle="1" w:styleId="InfoBlue">
    <w:name w:val="InfoBlue"/>
    <w:basedOn w:val="Normal"/>
    <w:next w:val="BodyText"/>
    <w:autoRedefine/>
    <w:rsid w:val="00633F20"/>
    <w:pPr>
      <w:widowControl w:val="0"/>
      <w:tabs>
        <w:tab w:val="left" w:pos="540"/>
        <w:tab w:val="left" w:pos="1260"/>
      </w:tabs>
      <w:spacing w:before="0" w:line="240" w:lineRule="atLeast"/>
      <w:jc w:val="left"/>
    </w:pPr>
    <w:rPr>
      <w:rFonts w:ascii="TradeGothic" w:hAnsi="TradeGothic"/>
      <w:sz w:val="20"/>
      <w:szCs w:val="20"/>
      <w:lang w:eastAsia="en-US"/>
    </w:rPr>
  </w:style>
  <w:style w:type="paragraph" w:customStyle="1" w:styleId="Bullets01">
    <w:name w:val="Bullets 01"/>
    <w:basedOn w:val="Normal"/>
    <w:link w:val="Bullets01CharChar"/>
    <w:rsid w:val="00114AE1"/>
    <w:pPr>
      <w:spacing w:after="0" w:line="240" w:lineRule="atLeast"/>
    </w:pPr>
    <w:rPr>
      <w:rFonts w:ascii="Trebuchet MS" w:hAnsi="Trebuchet MS"/>
      <w:sz w:val="18"/>
      <w:szCs w:val="20"/>
      <w:lang w:val="fr-CH" w:eastAsia="en-US"/>
    </w:rPr>
  </w:style>
  <w:style w:type="character" w:customStyle="1" w:styleId="Bullets01CharChar">
    <w:name w:val="Bullets 01 Char Char"/>
    <w:basedOn w:val="DefaultParagraphFont"/>
    <w:link w:val="Bullets01"/>
    <w:rsid w:val="00114AE1"/>
    <w:rPr>
      <w:rFonts w:ascii="Trebuchet MS" w:hAnsi="Trebuchet MS"/>
      <w:sz w:val="18"/>
      <w:lang w:val="fr-CH" w:eastAsia="en-US"/>
    </w:rPr>
  </w:style>
  <w:style w:type="character" w:customStyle="1" w:styleId="pictetredbold">
    <w:name w:val="pictetredbold"/>
    <w:basedOn w:val="DefaultParagraphFont"/>
    <w:rsid w:val="00D74327"/>
  </w:style>
  <w:style w:type="paragraph" w:customStyle="1" w:styleId="Retrait01sanspuce">
    <w:name w:val="Retrait 01 sans puce"/>
    <w:basedOn w:val="Normal"/>
    <w:link w:val="Retrait01sanspuceChar"/>
    <w:rsid w:val="00C74C58"/>
    <w:pPr>
      <w:spacing w:before="60" w:after="0" w:line="240" w:lineRule="atLeast"/>
      <w:ind w:left="1800"/>
      <w:jc w:val="left"/>
    </w:pPr>
    <w:rPr>
      <w:rFonts w:ascii="Trebuchet MS" w:hAnsi="Trebuchet MS"/>
      <w:sz w:val="18"/>
      <w:szCs w:val="20"/>
      <w:lang w:val="fr-CH" w:eastAsia="en-US"/>
    </w:rPr>
  </w:style>
  <w:style w:type="paragraph" w:customStyle="1" w:styleId="Bodytexthead">
    <w:name w:val="Body text head"/>
    <w:basedOn w:val="Normal"/>
    <w:rsid w:val="00C74C58"/>
    <w:pPr>
      <w:keepNext/>
      <w:spacing w:before="360" w:after="0" w:line="240" w:lineRule="atLeast"/>
      <w:ind w:left="1440"/>
      <w:jc w:val="left"/>
    </w:pPr>
    <w:rPr>
      <w:rFonts w:ascii="Trebuchet MS" w:hAnsi="Trebuchet MS"/>
      <w:b/>
      <w:sz w:val="18"/>
      <w:szCs w:val="20"/>
      <w:lang w:val="fr-CH" w:eastAsia="en-US"/>
    </w:rPr>
  </w:style>
  <w:style w:type="character" w:customStyle="1" w:styleId="Retrait01sanspuceChar">
    <w:name w:val="Retrait 01 sans puce Char"/>
    <w:basedOn w:val="DefaultParagraphFont"/>
    <w:link w:val="Retrait01sanspuce"/>
    <w:rsid w:val="00C74C58"/>
    <w:rPr>
      <w:rFonts w:ascii="Trebuchet MS" w:hAnsi="Trebuchet MS"/>
      <w:sz w:val="18"/>
      <w:lang w:val="fr-CH" w:eastAsia="en-US"/>
    </w:rPr>
  </w:style>
  <w:style w:type="paragraph" w:customStyle="1" w:styleId="Abbildung">
    <w:name w:val="Abbildung"/>
    <w:basedOn w:val="Normal"/>
    <w:next w:val="Caption"/>
    <w:rsid w:val="00902367"/>
    <w:pPr>
      <w:keepNext/>
      <w:pBdr>
        <w:top w:val="single" w:sz="4" w:space="10" w:color="auto"/>
      </w:pBdr>
      <w:spacing w:before="240" w:after="60" w:line="240" w:lineRule="atLeast"/>
      <w:jc w:val="center"/>
    </w:pPr>
    <w:rPr>
      <w:sz w:val="18"/>
      <w:szCs w:val="20"/>
      <w:lang w:eastAsia="de-DE"/>
    </w:rPr>
  </w:style>
  <w:style w:type="paragraph" w:customStyle="1" w:styleId="MMTopic1">
    <w:name w:val="MM Topic 1"/>
    <w:basedOn w:val="Heading1"/>
    <w:rsid w:val="00E3114B"/>
    <w:pPr>
      <w:numPr>
        <w:numId w:val="11"/>
      </w:numPr>
      <w:tabs>
        <w:tab w:val="clear" w:pos="360"/>
        <w:tab w:val="left" w:pos="567"/>
        <w:tab w:val="left" w:pos="2268"/>
        <w:tab w:val="left" w:pos="4536"/>
        <w:tab w:val="left" w:pos="6804"/>
      </w:tabs>
      <w:spacing w:before="240" w:after="60"/>
      <w:jc w:val="left"/>
    </w:pPr>
    <w:rPr>
      <w:rFonts w:ascii="Arial" w:hAnsi="Arial" w:cs="Arial"/>
      <w:bCs/>
      <w:kern w:val="32"/>
      <w:sz w:val="32"/>
      <w:szCs w:val="32"/>
      <w:lang w:eastAsia="de-CH"/>
    </w:rPr>
  </w:style>
  <w:style w:type="paragraph" w:customStyle="1" w:styleId="MMTopic2">
    <w:name w:val="MM Topic 2"/>
    <w:basedOn w:val="Heading2"/>
    <w:rsid w:val="00E3114B"/>
    <w:pPr>
      <w:numPr>
        <w:numId w:val="11"/>
      </w:numPr>
      <w:tabs>
        <w:tab w:val="clear" w:pos="720"/>
        <w:tab w:val="left" w:pos="851"/>
        <w:tab w:val="left" w:pos="2268"/>
        <w:tab w:val="left" w:pos="4536"/>
        <w:tab w:val="left" w:pos="6804"/>
      </w:tabs>
      <w:spacing w:after="60"/>
      <w:jc w:val="left"/>
    </w:pPr>
    <w:rPr>
      <w:rFonts w:ascii="Arial" w:hAnsi="Arial" w:cs="Arial"/>
      <w:bCs/>
      <w:i/>
      <w:iCs/>
      <w:sz w:val="28"/>
      <w:szCs w:val="28"/>
      <w:lang w:eastAsia="de-CH"/>
    </w:rPr>
  </w:style>
  <w:style w:type="paragraph" w:customStyle="1" w:styleId="MMTopic3">
    <w:name w:val="MM Topic 3"/>
    <w:basedOn w:val="Heading3"/>
    <w:rsid w:val="00E3114B"/>
    <w:pPr>
      <w:numPr>
        <w:numId w:val="11"/>
      </w:numPr>
      <w:tabs>
        <w:tab w:val="clear" w:pos="1080"/>
        <w:tab w:val="left" w:pos="1134"/>
        <w:tab w:val="left" w:pos="2268"/>
        <w:tab w:val="left" w:pos="4536"/>
        <w:tab w:val="left" w:pos="6804"/>
      </w:tabs>
      <w:spacing w:before="240"/>
      <w:jc w:val="left"/>
    </w:pPr>
    <w:rPr>
      <w:rFonts w:ascii="Arial" w:hAnsi="Arial"/>
      <w:bCs/>
      <w:sz w:val="26"/>
      <w:lang w:eastAsia="de-CH"/>
    </w:rPr>
  </w:style>
  <w:style w:type="paragraph" w:customStyle="1" w:styleId="MMTopic4">
    <w:name w:val="MM Topic 4"/>
    <w:basedOn w:val="Heading4"/>
    <w:rsid w:val="00E3114B"/>
    <w:pPr>
      <w:numPr>
        <w:numId w:val="11"/>
      </w:numPr>
      <w:tabs>
        <w:tab w:val="clear" w:pos="1440"/>
        <w:tab w:val="left" w:pos="2268"/>
        <w:tab w:val="left" w:pos="4536"/>
        <w:tab w:val="left" w:pos="6804"/>
      </w:tabs>
      <w:spacing w:after="60"/>
      <w:jc w:val="left"/>
    </w:pPr>
    <w:rPr>
      <w:rFonts w:ascii="Times New Roman" w:hAnsi="Times New Roman"/>
      <w:bCs/>
      <w:sz w:val="28"/>
      <w:szCs w:val="28"/>
    </w:rPr>
  </w:style>
  <w:style w:type="paragraph" w:customStyle="1" w:styleId="Normaletpuce">
    <w:name w:val="Normal et puce"/>
    <w:basedOn w:val="Normal"/>
    <w:link w:val="NormaletpuceCar"/>
    <w:rsid w:val="00A42A05"/>
    <w:pPr>
      <w:numPr>
        <w:numId w:val="12"/>
      </w:numPr>
      <w:spacing w:before="0" w:after="60"/>
      <w:ind w:left="1208" w:hanging="357"/>
    </w:pPr>
    <w:rPr>
      <w:rFonts w:ascii="Arial" w:hAnsi="Arial"/>
      <w:sz w:val="24"/>
      <w:lang w:val="fr-CH" w:eastAsia="fr-FR"/>
    </w:rPr>
  </w:style>
  <w:style w:type="character" w:customStyle="1" w:styleId="NormaletpuceCar">
    <w:name w:val="Normal et puce Car"/>
    <w:basedOn w:val="DefaultParagraphFont"/>
    <w:link w:val="Normaletpuce"/>
    <w:rsid w:val="00A42A05"/>
    <w:rPr>
      <w:rFonts w:ascii="Arial" w:hAnsi="Arial"/>
      <w:sz w:val="24"/>
      <w:szCs w:val="24"/>
      <w:lang w:val="fr-CH" w:eastAsia="fr-FR"/>
    </w:rPr>
  </w:style>
  <w:style w:type="paragraph" w:customStyle="1" w:styleId="TableCaption">
    <w:name w:val="TableCaption"/>
    <w:basedOn w:val="Normal"/>
    <w:qFormat/>
    <w:rsid w:val="00972F3E"/>
    <w:pPr>
      <w:spacing w:before="240" w:after="360"/>
      <w:jc w:val="left"/>
    </w:pPr>
    <w:rPr>
      <w:b/>
      <w:bCs/>
      <w:sz w:val="20"/>
      <w:szCs w:val="20"/>
      <w:lang w:eastAsia="ar-SA"/>
    </w:rPr>
  </w:style>
  <w:style w:type="table" w:customStyle="1" w:styleId="TVD-Table-NoHeader">
    <w:name w:val="TVD-Table-NoHeader"/>
    <w:basedOn w:val="TableNormal"/>
    <w:uiPriority w:val="99"/>
    <w:qFormat/>
    <w:rsid w:val="00972F3E"/>
    <w:rPr>
      <w:rFonts w:ascii="CG Omega" w:hAnsi="CG Omeg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  <w:tcPr>
        <w:shd w:val="clear" w:color="auto" w:fill="D99594" w:themeFill="accent2" w:themeFillTint="99"/>
      </w:tcPr>
    </w:tblStylePr>
    <w:tblStylePr w:type="band1Horz">
      <w:tblPr/>
      <w:tcPr>
        <w:shd w:val="clear" w:color="auto" w:fill="F2DBDB" w:themeFill="accen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l">
    <w:name w:val="hl"/>
    <w:basedOn w:val="DefaultParagraphFont"/>
    <w:rsid w:val="001557A1"/>
  </w:style>
  <w:style w:type="character" w:customStyle="1" w:styleId="Heading3Char">
    <w:name w:val="Heading 3 Char"/>
    <w:aliases w:val="Head 3 Char"/>
    <w:basedOn w:val="DefaultParagraphFont"/>
    <w:link w:val="Heading3"/>
    <w:rsid w:val="002B19F5"/>
    <w:rPr>
      <w:rFonts w:ascii="CG Omega" w:hAnsi="CG Omega"/>
      <w:b/>
      <w:sz w:val="28"/>
      <w:szCs w:val="24"/>
      <w:lang w:val="fr-FR" w:eastAsia="de-DE"/>
    </w:rPr>
  </w:style>
  <w:style w:type="character" w:customStyle="1" w:styleId="Heading2Char">
    <w:name w:val="Heading 2 Char"/>
    <w:aliases w:val="Head 2 Char"/>
    <w:basedOn w:val="DefaultParagraphFont"/>
    <w:link w:val="Heading2"/>
    <w:rsid w:val="00A276CA"/>
    <w:rPr>
      <w:rFonts w:ascii="CG Omega" w:hAnsi="CG Omega"/>
      <w:b/>
      <w:sz w:val="32"/>
      <w:szCs w:val="24"/>
      <w:lang w:val="fr-FR" w:eastAsia="de-DE"/>
    </w:rPr>
  </w:style>
  <w:style w:type="character" w:customStyle="1" w:styleId="Heading4Char">
    <w:name w:val="Heading 4 Char"/>
    <w:aliases w:val="Head 4 Char"/>
    <w:basedOn w:val="DefaultParagraphFont"/>
    <w:link w:val="Heading4"/>
    <w:rsid w:val="00862F4E"/>
    <w:rPr>
      <w:rFonts w:ascii="CG Omega" w:hAnsi="CG Omega"/>
      <w:b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B258C4"/>
    <w:rPr>
      <w:rFonts w:ascii="CG Omega" w:hAnsi="CG Omega"/>
      <w:sz w:val="22"/>
      <w:szCs w:val="24"/>
    </w:rPr>
  </w:style>
  <w:style w:type="paragraph" w:customStyle="1" w:styleId="BodyText20">
    <w:name w:val="Body Text2"/>
    <w:basedOn w:val="Normal"/>
    <w:rsid w:val="001E6DF0"/>
    <w:pPr>
      <w:spacing w:before="180" w:after="0" w:line="240" w:lineRule="atLeast"/>
      <w:ind w:left="1440"/>
    </w:pPr>
    <w:rPr>
      <w:rFonts w:ascii="Trebuchet MS" w:hAnsi="Trebuchet MS"/>
      <w:sz w:val="18"/>
      <w:szCs w:val="20"/>
      <w:lang w:val="fr-CH" w:eastAsia="en-US"/>
    </w:rPr>
  </w:style>
  <w:style w:type="paragraph" w:customStyle="1" w:styleId="Tabellentitel">
    <w:name w:val="Tabellentitel"/>
    <w:basedOn w:val="Normal"/>
    <w:link w:val="TabellentitelZchn"/>
    <w:qFormat/>
    <w:rsid w:val="0009074C"/>
    <w:pPr>
      <w:keepNext/>
    </w:pPr>
    <w:rPr>
      <w:b/>
      <w:iCs/>
      <w:color w:val="FFFFFF"/>
      <w:lang w:val="en-US"/>
    </w:rPr>
  </w:style>
  <w:style w:type="paragraph" w:customStyle="1" w:styleId="Tabellenzeilen">
    <w:name w:val="Tabellenzeilen"/>
    <w:basedOn w:val="Normal"/>
    <w:link w:val="TabellenzeilenZchn"/>
    <w:qFormat/>
    <w:rsid w:val="0009074C"/>
    <w:rPr>
      <w:b/>
      <w:bCs/>
      <w:lang w:val="en-US"/>
    </w:rPr>
  </w:style>
  <w:style w:type="character" w:customStyle="1" w:styleId="TabellentitelZchn">
    <w:name w:val="Tabellentitel Zchn"/>
    <w:basedOn w:val="DefaultParagraphFont"/>
    <w:link w:val="Tabellentitel"/>
    <w:rsid w:val="0009074C"/>
    <w:rPr>
      <w:rFonts w:ascii="CG Omega" w:hAnsi="CG Omega"/>
      <w:b/>
      <w:iCs/>
      <w:color w:val="FFFFFF"/>
      <w:sz w:val="22"/>
      <w:szCs w:val="24"/>
      <w:lang w:val="en-US"/>
    </w:rPr>
  </w:style>
  <w:style w:type="character" w:customStyle="1" w:styleId="TabellenzeilenZchn">
    <w:name w:val="Tabellenzeilen Zchn"/>
    <w:basedOn w:val="DefaultParagraphFont"/>
    <w:link w:val="Tabellenzeilen"/>
    <w:rsid w:val="0009074C"/>
    <w:rPr>
      <w:rFonts w:ascii="CG Omega" w:hAnsi="CG Omega"/>
      <w:b/>
      <w:bCs/>
      <w:sz w:val="22"/>
      <w:szCs w:val="24"/>
      <w:lang w:val="en-US"/>
    </w:rPr>
  </w:style>
  <w:style w:type="table" w:styleId="LightList-Accent2">
    <w:name w:val="Light List Accent 2"/>
    <w:basedOn w:val="TableNormal"/>
    <w:uiPriority w:val="61"/>
    <w:rsid w:val="001513B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8088A"/>
    <w:rPr>
      <w:color w:val="808080"/>
    </w:rPr>
  </w:style>
  <w:style w:type="character" w:customStyle="1" w:styleId="linktext">
    <w:name w:val="linktext"/>
    <w:basedOn w:val="DefaultParagraphFont"/>
    <w:rsid w:val="00C61794"/>
  </w:style>
  <w:style w:type="character" w:customStyle="1" w:styleId="hideme">
    <w:name w:val="hideme"/>
    <w:basedOn w:val="DefaultParagraphFont"/>
    <w:rsid w:val="00C61794"/>
  </w:style>
  <w:style w:type="paragraph" w:customStyle="1" w:styleId="Standard">
    <w:name w:val="Standard"/>
    <w:rsid w:val="0091460B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  <w:lang w:val="fr-FR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358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Header5">
    <w:name w:val="Header 5"/>
    <w:basedOn w:val="Heading4"/>
    <w:link w:val="Header5Char"/>
    <w:qFormat/>
    <w:rsid w:val="00862F4E"/>
    <w:pPr>
      <w:numPr>
        <w:ilvl w:val="4"/>
      </w:numPr>
      <w:ind w:left="1728"/>
      <w:outlineLvl w:val="4"/>
    </w:pPr>
    <w:rPr>
      <w:lang w:eastAsia="de-DE"/>
    </w:rPr>
  </w:style>
  <w:style w:type="character" w:customStyle="1" w:styleId="Header5Char">
    <w:name w:val="Header 5 Char"/>
    <w:basedOn w:val="Heading4Char"/>
    <w:link w:val="Header5"/>
    <w:rsid w:val="00862F4E"/>
    <w:rPr>
      <w:rFonts w:ascii="CG Omega" w:hAnsi="CG Omega"/>
      <w:b/>
      <w:sz w:val="24"/>
      <w:szCs w:val="24"/>
      <w:lang w:val="fr-FR" w:eastAsia="de-DE"/>
    </w:rPr>
  </w:style>
  <w:style w:type="table" w:styleId="ColorfulGrid-Accent2">
    <w:name w:val="Colorful Grid Accent 2"/>
    <w:basedOn w:val="TableNormal"/>
    <w:uiPriority w:val="73"/>
    <w:rsid w:val="008B2B4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TableColorful3">
    <w:name w:val="Table Colorful 3"/>
    <w:basedOn w:val="TableNormal"/>
    <w:rsid w:val="008B2B40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45A"/>
    <w:pPr>
      <w:spacing w:before="120" w:after="120"/>
      <w:jc w:val="both"/>
    </w:pPr>
    <w:rPr>
      <w:rFonts w:ascii="CG Omega" w:hAnsi="CG Omega"/>
      <w:sz w:val="22"/>
      <w:szCs w:val="24"/>
      <w:lang w:val="fr-FR"/>
    </w:rPr>
  </w:style>
  <w:style w:type="paragraph" w:styleId="Heading1">
    <w:name w:val="heading 1"/>
    <w:aliases w:val="Head 1,H1,(Ctrl Shfit 1),Headinh,[Ctrl+Shift+F1],[Ctrlt+F1],Heading 1 (H1),Heading 1 (RFQ),Titolo Sezione,Heading 1 Chapter"/>
    <w:basedOn w:val="Normal"/>
    <w:next w:val="Normal"/>
    <w:link w:val="Heading1Char"/>
    <w:autoRedefine/>
    <w:qFormat/>
    <w:rsid w:val="00866B3F"/>
    <w:pPr>
      <w:keepNext/>
      <w:numPr>
        <w:numId w:val="7"/>
      </w:numPr>
      <w:spacing w:before="600" w:after="240"/>
      <w:ind w:left="360"/>
      <w:outlineLvl w:val="0"/>
    </w:pPr>
    <w:rPr>
      <w:b/>
      <w:kern w:val="28"/>
      <w:sz w:val="36"/>
      <w:lang w:eastAsia="de-DE"/>
    </w:rPr>
  </w:style>
  <w:style w:type="paragraph" w:styleId="Heading2">
    <w:name w:val="heading 2"/>
    <w:aliases w:val="Head 2"/>
    <w:basedOn w:val="Normal"/>
    <w:next w:val="Normal"/>
    <w:link w:val="Heading2Char"/>
    <w:qFormat/>
    <w:rsid w:val="00A276CA"/>
    <w:pPr>
      <w:keepNext/>
      <w:numPr>
        <w:ilvl w:val="1"/>
        <w:numId w:val="7"/>
      </w:numPr>
      <w:spacing w:before="360" w:after="240"/>
      <w:outlineLvl w:val="1"/>
    </w:pPr>
    <w:rPr>
      <w:b/>
      <w:sz w:val="32"/>
      <w:lang w:eastAsia="de-DE"/>
    </w:rPr>
  </w:style>
  <w:style w:type="paragraph" w:styleId="Heading3">
    <w:name w:val="heading 3"/>
    <w:aliases w:val="Head 3"/>
    <w:basedOn w:val="Normal"/>
    <w:next w:val="Normal"/>
    <w:link w:val="Heading3Char"/>
    <w:qFormat/>
    <w:rsid w:val="002B4E2E"/>
    <w:pPr>
      <w:keepNext/>
      <w:numPr>
        <w:ilvl w:val="2"/>
        <w:numId w:val="7"/>
      </w:numPr>
      <w:spacing w:before="360" w:after="240"/>
      <w:outlineLvl w:val="2"/>
    </w:pPr>
    <w:rPr>
      <w:b/>
      <w:sz w:val="28"/>
      <w:lang w:eastAsia="de-DE"/>
    </w:rPr>
  </w:style>
  <w:style w:type="paragraph" w:styleId="Heading4">
    <w:name w:val="heading 4"/>
    <w:aliases w:val="Head 4"/>
    <w:basedOn w:val="Normal"/>
    <w:next w:val="Normal"/>
    <w:link w:val="Heading4Char"/>
    <w:qFormat/>
    <w:rsid w:val="00862F4E"/>
    <w:pPr>
      <w:keepNext/>
      <w:numPr>
        <w:ilvl w:val="3"/>
        <w:numId w:val="7"/>
      </w:numPr>
      <w:tabs>
        <w:tab w:val="clear" w:pos="2566"/>
        <w:tab w:val="num" w:pos="864"/>
        <w:tab w:val="left" w:pos="1134"/>
      </w:tabs>
      <w:spacing w:before="240"/>
      <w:ind w:left="864"/>
      <w:outlineLvl w:val="3"/>
    </w:pPr>
    <w:rPr>
      <w:b/>
      <w:sz w:val="24"/>
    </w:rPr>
  </w:style>
  <w:style w:type="paragraph" w:styleId="Heading5">
    <w:name w:val="heading 5"/>
    <w:aliases w:val="a sup,Head 5,Contract 4th Level"/>
    <w:basedOn w:val="Normal"/>
    <w:next w:val="Normal"/>
    <w:qFormat/>
    <w:rsid w:val="002B4E2E"/>
    <w:pPr>
      <w:keepNext/>
      <w:pageBreakBefore/>
      <w:numPr>
        <w:ilvl w:val="4"/>
      </w:numPr>
      <w:tabs>
        <w:tab w:val="left" w:pos="1134"/>
        <w:tab w:val="num" w:pos="1368"/>
      </w:tabs>
      <w:spacing w:before="240" w:line="264" w:lineRule="auto"/>
      <w:ind w:left="1009" w:hanging="1009"/>
      <w:outlineLvl w:val="4"/>
    </w:pPr>
    <w:rPr>
      <w:b/>
      <w:snapToGrid w:val="0"/>
      <w:sz w:val="24"/>
    </w:rPr>
  </w:style>
  <w:style w:type="paragraph" w:styleId="Heading6">
    <w:name w:val="heading 6"/>
    <w:aliases w:val="Contract 5th Level"/>
    <w:basedOn w:val="Normal"/>
    <w:next w:val="Normal"/>
    <w:qFormat/>
    <w:rsid w:val="002B4E2E"/>
    <w:pPr>
      <w:numPr>
        <w:ilvl w:val="5"/>
        <w:numId w:val="7"/>
      </w:numPr>
      <w:tabs>
        <w:tab w:val="left" w:pos="284"/>
        <w:tab w:val="left" w:pos="1701"/>
        <w:tab w:val="left" w:pos="1985"/>
        <w:tab w:val="left" w:pos="7371"/>
        <w:tab w:val="right" w:pos="9923"/>
      </w:tabs>
      <w:spacing w:before="240"/>
      <w:outlineLvl w:val="5"/>
    </w:pPr>
    <w:rPr>
      <w:b/>
      <w:snapToGrid w:val="0"/>
      <w:sz w:val="24"/>
    </w:rPr>
  </w:style>
  <w:style w:type="paragraph" w:styleId="Heading7">
    <w:name w:val="heading 7"/>
    <w:aliases w:val="Contract 6th level"/>
    <w:basedOn w:val="Normal"/>
    <w:next w:val="Normal"/>
    <w:qFormat/>
    <w:rsid w:val="002B4E2E"/>
    <w:pPr>
      <w:numPr>
        <w:ilvl w:val="6"/>
        <w:numId w:val="7"/>
      </w:numPr>
      <w:tabs>
        <w:tab w:val="left" w:pos="284"/>
        <w:tab w:val="left" w:pos="1701"/>
        <w:tab w:val="left" w:pos="7371"/>
        <w:tab w:val="right" w:pos="9923"/>
      </w:tabs>
      <w:spacing w:before="240" w:after="60"/>
      <w:outlineLvl w:val="6"/>
    </w:pPr>
    <w:rPr>
      <w:b/>
      <w:snapToGrid w:val="0"/>
      <w:sz w:val="24"/>
    </w:rPr>
  </w:style>
  <w:style w:type="paragraph" w:styleId="Heading8">
    <w:name w:val="heading 8"/>
    <w:aliases w:val="Contract 7th level"/>
    <w:basedOn w:val="Normal"/>
    <w:next w:val="Normal"/>
    <w:qFormat/>
    <w:rsid w:val="002B4E2E"/>
    <w:pPr>
      <w:keepNext/>
      <w:numPr>
        <w:ilvl w:val="7"/>
        <w:numId w:val="7"/>
      </w:numPr>
      <w:outlineLvl w:val="7"/>
    </w:pPr>
    <w:rPr>
      <w:b/>
      <w:sz w:val="24"/>
    </w:rPr>
  </w:style>
  <w:style w:type="paragraph" w:styleId="Heading9">
    <w:name w:val="heading 9"/>
    <w:aliases w:val="Contract 8th level"/>
    <w:basedOn w:val="Normal"/>
    <w:next w:val="Normal"/>
    <w:qFormat/>
    <w:rsid w:val="002B4E2E"/>
    <w:pPr>
      <w:numPr>
        <w:ilvl w:val="8"/>
        <w:numId w:val="7"/>
      </w:numPr>
      <w:tabs>
        <w:tab w:val="left" w:pos="284"/>
        <w:tab w:val="left" w:pos="1701"/>
        <w:tab w:val="left" w:pos="1985"/>
        <w:tab w:val="left" w:pos="7371"/>
        <w:tab w:val="right" w:pos="9923"/>
      </w:tabs>
      <w:spacing w:before="240" w:after="60"/>
      <w:outlineLvl w:val="8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Standardeinzug Char,Standardeinzug Char1 Char,Standardeinzug Char Char Char, Char Char Char Char, Char Char, Char,Standardeinzug Char + Left:  2.22... Char"/>
    <w:basedOn w:val="Normal"/>
    <w:link w:val="NormalIndentChar"/>
    <w:rsid w:val="002B4E2E"/>
    <w:pPr>
      <w:ind w:left="709"/>
    </w:pPr>
    <w:rPr>
      <w:szCs w:val="28"/>
    </w:rPr>
  </w:style>
  <w:style w:type="paragraph" w:styleId="TOC5">
    <w:name w:val="toc 5"/>
    <w:basedOn w:val="Normal"/>
    <w:next w:val="Normal"/>
    <w:uiPriority w:val="39"/>
    <w:rsid w:val="002B4E2E"/>
    <w:pPr>
      <w:spacing w:before="0"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0B71"/>
    <w:pPr>
      <w:spacing w:after="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TOC1"/>
    <w:next w:val="Normal"/>
    <w:uiPriority w:val="39"/>
    <w:rsid w:val="002B4E2E"/>
    <w:pPr>
      <w:ind w:left="220"/>
    </w:pPr>
    <w:rPr>
      <w:i w:val="0"/>
      <w:iCs w:val="0"/>
      <w:sz w:val="22"/>
      <w:szCs w:val="22"/>
    </w:rPr>
  </w:style>
  <w:style w:type="paragraph" w:styleId="TOC3">
    <w:name w:val="toc 3"/>
    <w:basedOn w:val="TOC2"/>
    <w:next w:val="Normal"/>
    <w:uiPriority w:val="39"/>
    <w:rsid w:val="002B4E2E"/>
    <w:pPr>
      <w:spacing w:before="0"/>
      <w:ind w:left="440"/>
    </w:pPr>
    <w:rPr>
      <w:b w:val="0"/>
      <w:bCs w:val="0"/>
      <w:sz w:val="20"/>
      <w:szCs w:val="20"/>
    </w:rPr>
  </w:style>
  <w:style w:type="paragraph" w:styleId="TOC4">
    <w:name w:val="toc 4"/>
    <w:basedOn w:val="TOC3"/>
    <w:uiPriority w:val="39"/>
    <w:rsid w:val="002B4E2E"/>
    <w:pPr>
      <w:ind w:left="660"/>
    </w:pPr>
  </w:style>
  <w:style w:type="paragraph" w:customStyle="1" w:styleId="Text">
    <w:name w:val="Text"/>
    <w:basedOn w:val="Normal"/>
    <w:link w:val="TextChar3"/>
    <w:rsid w:val="002B4E2E"/>
    <w:pPr>
      <w:keepLines/>
      <w:spacing w:before="60" w:after="60"/>
      <w:ind w:right="170"/>
    </w:pPr>
    <w:rPr>
      <w:szCs w:val="20"/>
      <w:lang w:eastAsia="de-DE"/>
    </w:rPr>
  </w:style>
  <w:style w:type="paragraph" w:styleId="Caption">
    <w:name w:val="caption"/>
    <w:aliases w:val="ICS Legende"/>
    <w:basedOn w:val="Normal"/>
    <w:next w:val="Normal"/>
    <w:qFormat/>
    <w:rsid w:val="002B4E2E"/>
    <w:pPr>
      <w:spacing w:before="240" w:after="480"/>
      <w:jc w:val="center"/>
    </w:pPr>
    <w:rPr>
      <w:bCs/>
      <w:i/>
      <w:sz w:val="18"/>
      <w:szCs w:val="20"/>
      <w:lang w:eastAsia="en-US"/>
    </w:rPr>
  </w:style>
  <w:style w:type="paragraph" w:customStyle="1" w:styleId="berschrift-Paragraph">
    <w:name w:val="Überschrift-Paragraph"/>
    <w:basedOn w:val="Heading5"/>
    <w:next w:val="Normal"/>
    <w:link w:val="berschrift-ParagraphChar1"/>
    <w:rsid w:val="002B4E2E"/>
    <w:pPr>
      <w:outlineLvl w:val="9"/>
    </w:pPr>
    <w:rPr>
      <w:szCs w:val="22"/>
    </w:rPr>
  </w:style>
  <w:style w:type="paragraph" w:styleId="FootnoteText">
    <w:name w:val="footnote text"/>
    <w:basedOn w:val="Normal"/>
    <w:semiHidden/>
    <w:rsid w:val="002B4E2E"/>
    <w:pPr>
      <w:spacing w:after="40"/>
    </w:pPr>
    <w:rPr>
      <w:sz w:val="18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B4E2E"/>
    <w:rPr>
      <w:rFonts w:ascii="CG Omega" w:hAnsi="CG Omega"/>
      <w:vertAlign w:val="superscript"/>
    </w:rPr>
  </w:style>
  <w:style w:type="character" w:styleId="PageNumber">
    <w:name w:val="page number"/>
    <w:basedOn w:val="DefaultParagraphFont"/>
    <w:rsid w:val="002B4E2E"/>
    <w:rPr>
      <w:rFonts w:ascii="CG Omega" w:hAnsi="CG Omega"/>
    </w:rPr>
  </w:style>
  <w:style w:type="paragraph" w:customStyle="1" w:styleId="Aufzhlung">
    <w:name w:val="Aufzählung"/>
    <w:basedOn w:val="Normal"/>
    <w:rsid w:val="002B4E2E"/>
    <w:pPr>
      <w:tabs>
        <w:tab w:val="num" w:pos="360"/>
        <w:tab w:val="left" w:pos="851"/>
      </w:tabs>
      <w:spacing w:before="60" w:after="60"/>
      <w:ind w:left="284" w:hanging="284"/>
    </w:pPr>
  </w:style>
  <w:style w:type="paragraph" w:customStyle="1" w:styleId="Tabellenzelle">
    <w:name w:val="Tabellenzelle"/>
    <w:basedOn w:val="Normal"/>
    <w:rsid w:val="002B4E2E"/>
    <w:pPr>
      <w:keepNext/>
      <w:keepLines/>
      <w:spacing w:before="40" w:after="40"/>
    </w:pPr>
    <w:rPr>
      <w:rFonts w:ascii="Tahoma" w:hAnsi="Tahoma"/>
      <w:snapToGrid w:val="0"/>
      <w:sz w:val="20"/>
      <w:szCs w:val="22"/>
    </w:rPr>
  </w:style>
  <w:style w:type="paragraph" w:customStyle="1" w:styleId="Grafik">
    <w:name w:val="Grafik"/>
    <w:basedOn w:val="Normal"/>
    <w:next w:val="Caption"/>
    <w:rsid w:val="002B4E2E"/>
    <w:pPr>
      <w:keepNext/>
      <w:spacing w:before="240"/>
      <w:jc w:val="center"/>
    </w:pPr>
  </w:style>
  <w:style w:type="paragraph" w:customStyle="1" w:styleId="Tabellenkopf">
    <w:name w:val="Tabellenkopf"/>
    <w:basedOn w:val="Normal"/>
    <w:rsid w:val="002B4E2E"/>
    <w:pPr>
      <w:keepNext/>
      <w:spacing w:before="60" w:after="60"/>
    </w:pPr>
    <w:rPr>
      <w:b/>
      <w:i/>
    </w:rPr>
  </w:style>
  <w:style w:type="paragraph" w:customStyle="1" w:styleId="Vorteil">
    <w:name w:val="Vorteil"/>
    <w:basedOn w:val="Normal"/>
    <w:rsid w:val="002B4E2E"/>
    <w:pPr>
      <w:spacing w:before="60"/>
    </w:pPr>
  </w:style>
  <w:style w:type="paragraph" w:customStyle="1" w:styleId="Nachteil">
    <w:name w:val="Nachteil"/>
    <w:basedOn w:val="Normal"/>
    <w:rsid w:val="002B4E2E"/>
    <w:pPr>
      <w:spacing w:before="60" w:after="60"/>
    </w:pPr>
  </w:style>
  <w:style w:type="character" w:styleId="Hyperlink">
    <w:name w:val="Hyperlink"/>
    <w:basedOn w:val="DefaultParagraphFont"/>
    <w:uiPriority w:val="99"/>
    <w:rsid w:val="002B4E2E"/>
    <w:rPr>
      <w:color w:val="0000FF"/>
      <w:u w:val="single"/>
    </w:rPr>
  </w:style>
  <w:style w:type="character" w:customStyle="1" w:styleId="Verweis">
    <w:name w:val="Verweis"/>
    <w:basedOn w:val="DefaultParagraphFont"/>
    <w:rsid w:val="002B4E2E"/>
    <w:rPr>
      <w:rFonts w:ascii="CG Omega" w:hAnsi="CG Omega" w:cs="Arial"/>
      <w:b/>
      <w:bCs/>
      <w:sz w:val="22"/>
    </w:rPr>
  </w:style>
  <w:style w:type="paragraph" w:customStyle="1" w:styleId="AufzhlungTabelle">
    <w:name w:val="Aufzählung Tabelle"/>
    <w:basedOn w:val="Aufzhlung"/>
    <w:rsid w:val="002B4E2E"/>
    <w:pPr>
      <w:tabs>
        <w:tab w:val="clear" w:pos="851"/>
        <w:tab w:val="left" w:pos="284"/>
      </w:tabs>
      <w:spacing w:before="40" w:after="40"/>
    </w:pPr>
  </w:style>
  <w:style w:type="paragraph" w:customStyle="1" w:styleId="Zitat">
    <w:name w:val="Zitat"/>
    <w:basedOn w:val="Normal"/>
    <w:rsid w:val="002B4E2E"/>
    <w:pPr>
      <w:spacing w:before="240" w:after="240"/>
      <w:jc w:val="right"/>
    </w:pPr>
    <w:rPr>
      <w:i/>
    </w:rPr>
  </w:style>
  <w:style w:type="paragraph" w:customStyle="1" w:styleId="Numerierung">
    <w:name w:val="Numerierung"/>
    <w:basedOn w:val="Aufzhlung"/>
    <w:rsid w:val="002B4E2E"/>
    <w:pPr>
      <w:tabs>
        <w:tab w:val="clear" w:pos="360"/>
        <w:tab w:val="num" w:pos="851"/>
      </w:tabs>
      <w:ind w:left="851"/>
    </w:pPr>
  </w:style>
  <w:style w:type="character" w:customStyle="1" w:styleId="QuellCode">
    <w:name w:val="QuellCode"/>
    <w:basedOn w:val="DefaultParagraphFont"/>
    <w:rsid w:val="002B4E2E"/>
    <w:rPr>
      <w:rFonts w:ascii="Courier New" w:hAnsi="Courier New"/>
      <w:lang w:val="de-DE"/>
    </w:rPr>
  </w:style>
  <w:style w:type="paragraph" w:styleId="TOC6">
    <w:name w:val="toc 6"/>
    <w:basedOn w:val="Normal"/>
    <w:next w:val="Normal"/>
    <w:uiPriority w:val="39"/>
    <w:rsid w:val="002B4E2E"/>
    <w:pPr>
      <w:spacing w:before="0"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uiPriority w:val="39"/>
    <w:rsid w:val="002B4E2E"/>
    <w:pPr>
      <w:spacing w:before="0"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uiPriority w:val="39"/>
    <w:rsid w:val="002B4E2E"/>
    <w:pPr>
      <w:spacing w:before="0"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uiPriority w:val="39"/>
    <w:rsid w:val="002B4E2E"/>
    <w:pPr>
      <w:spacing w:before="0"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B4E2E"/>
    <w:pPr>
      <w:spacing w:after="0" w:line="300" w:lineRule="atLeast"/>
      <w:ind w:left="480" w:hanging="480"/>
    </w:pPr>
    <w:rPr>
      <w:rFonts w:ascii="Arial" w:hAnsi="Arial"/>
      <w:bCs/>
      <w:sz w:val="20"/>
      <w:szCs w:val="20"/>
      <w:lang w:eastAsia="en-US"/>
    </w:rPr>
  </w:style>
  <w:style w:type="paragraph" w:customStyle="1" w:styleId="AufzhlungEinzug">
    <w:name w:val="Aufzählung Einzug"/>
    <w:basedOn w:val="NormalIndent"/>
    <w:rsid w:val="002B4E2E"/>
    <w:pPr>
      <w:tabs>
        <w:tab w:val="num" w:pos="360"/>
      </w:tabs>
      <w:spacing w:before="60" w:after="60"/>
      <w:ind w:left="1570" w:hanging="357"/>
    </w:pPr>
  </w:style>
  <w:style w:type="paragraph" w:customStyle="1" w:styleId="AufzhlungEinzug2">
    <w:name w:val="Aufzählung Einzug 2"/>
    <w:basedOn w:val="AufzhlungEinzug"/>
    <w:rsid w:val="002B4E2E"/>
    <w:pPr>
      <w:tabs>
        <w:tab w:val="clear" w:pos="360"/>
        <w:tab w:val="num" w:pos="2160"/>
      </w:tabs>
      <w:ind w:left="2154"/>
    </w:pPr>
  </w:style>
  <w:style w:type="paragraph" w:styleId="Header">
    <w:name w:val="header"/>
    <w:basedOn w:val="Normal"/>
    <w:rsid w:val="002B4E2E"/>
    <w:pPr>
      <w:tabs>
        <w:tab w:val="center" w:pos="4536"/>
      </w:tabs>
    </w:pPr>
  </w:style>
  <w:style w:type="paragraph" w:styleId="Footer">
    <w:name w:val="footer"/>
    <w:basedOn w:val="Normal"/>
    <w:link w:val="FooterChar"/>
    <w:uiPriority w:val="99"/>
    <w:rsid w:val="002B4E2E"/>
    <w:pPr>
      <w:tabs>
        <w:tab w:val="center" w:pos="4536"/>
      </w:tabs>
    </w:pPr>
    <w:rPr>
      <w:sz w:val="16"/>
    </w:rPr>
  </w:style>
  <w:style w:type="character" w:customStyle="1" w:styleId="Heading1Char">
    <w:name w:val="Heading 1 Char"/>
    <w:aliases w:val="Head 1 Char,H1 Char,(Ctrl Shfit 1) Char,Headinh Char,[Ctrl+Shift+F1] Char,[Ctrlt+F1] Char,Heading 1 (H1) Char,Heading 1 (RFQ) Char,Titolo Sezione Char,Heading 1 Chapter Char"/>
    <w:basedOn w:val="DefaultParagraphFont"/>
    <w:link w:val="Heading1"/>
    <w:rsid w:val="00866B3F"/>
    <w:rPr>
      <w:rFonts w:ascii="CG Omega" w:hAnsi="CG Omega"/>
      <w:b/>
      <w:kern w:val="28"/>
      <w:sz w:val="36"/>
      <w:szCs w:val="24"/>
      <w:lang w:val="fr-FR" w:eastAsia="de-DE"/>
    </w:rPr>
  </w:style>
  <w:style w:type="paragraph" w:customStyle="1" w:styleId="AGB">
    <w:name w:val="AGB"/>
    <w:link w:val="AGBChar"/>
    <w:rsid w:val="002B4E2E"/>
    <w:pPr>
      <w:tabs>
        <w:tab w:val="left" w:pos="567"/>
        <w:tab w:val="left" w:pos="1134"/>
      </w:tabs>
      <w:spacing w:after="20"/>
      <w:ind w:left="567" w:hanging="567"/>
      <w:jc w:val="both"/>
    </w:pPr>
    <w:rPr>
      <w:bCs/>
      <w:sz w:val="22"/>
      <w:szCs w:val="22"/>
      <w:lang w:eastAsia="de-DE"/>
    </w:rPr>
  </w:style>
  <w:style w:type="paragraph" w:customStyle="1" w:styleId="AGBUeberschrift">
    <w:name w:val="AGB Ueberschrift"/>
    <w:basedOn w:val="Heading2"/>
    <w:rsid w:val="002B4E2E"/>
    <w:pPr>
      <w:numPr>
        <w:ilvl w:val="0"/>
        <w:numId w:val="0"/>
      </w:numPr>
      <w:tabs>
        <w:tab w:val="left" w:pos="5698"/>
      </w:tabs>
      <w:overflowPunct w:val="0"/>
      <w:autoSpaceDE w:val="0"/>
      <w:autoSpaceDN w:val="0"/>
      <w:adjustRightInd w:val="0"/>
      <w:spacing w:before="0" w:after="0"/>
      <w:jc w:val="center"/>
      <w:textAlignment w:val="baseline"/>
    </w:pPr>
    <w:rPr>
      <w:rFonts w:ascii="Times New Roman" w:hAnsi="Times New Roman"/>
      <w:i/>
      <w:iCs/>
    </w:rPr>
  </w:style>
  <w:style w:type="paragraph" w:styleId="BodyTextIndent">
    <w:name w:val="Body Text Indent"/>
    <w:basedOn w:val="Normal"/>
    <w:rsid w:val="002B4E2E"/>
    <w:pPr>
      <w:ind w:left="283"/>
    </w:pPr>
  </w:style>
  <w:style w:type="paragraph" w:styleId="ListBullet2">
    <w:name w:val="List Bullet 2"/>
    <w:basedOn w:val="Normal"/>
    <w:autoRedefine/>
    <w:rsid w:val="002B4E2E"/>
    <w:pPr>
      <w:spacing w:after="0"/>
    </w:pPr>
    <w:rPr>
      <w:szCs w:val="20"/>
      <w:lang w:eastAsia="de-DE"/>
    </w:rPr>
  </w:style>
  <w:style w:type="paragraph" w:customStyle="1" w:styleId="TabelleKopf">
    <w:name w:val="Tabelle Kopf"/>
    <w:basedOn w:val="Text"/>
    <w:rsid w:val="002B4E2E"/>
    <w:pPr>
      <w:keepLines w:val="0"/>
      <w:spacing w:before="120" w:after="120"/>
      <w:ind w:right="0"/>
    </w:pPr>
  </w:style>
  <w:style w:type="table" w:styleId="TableGrid">
    <w:name w:val="Table Grid"/>
    <w:basedOn w:val="TableNormal"/>
    <w:rsid w:val="002B4E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AGBCGOmegaUnderline">
    <w:name w:val="Style AGB + CG Omega Underline"/>
    <w:basedOn w:val="AGB"/>
    <w:link w:val="StyleAGBCGOmegaUnderlineChar"/>
    <w:rsid w:val="002B4E2E"/>
    <w:pPr>
      <w:keepNext/>
      <w:keepLines/>
    </w:pPr>
    <w:rPr>
      <w:rFonts w:ascii="CG Omega" w:hAnsi="CG Omega"/>
      <w:bCs w:val="0"/>
      <w:u w:val="single"/>
    </w:rPr>
  </w:style>
  <w:style w:type="character" w:customStyle="1" w:styleId="AGBChar">
    <w:name w:val="AGB Char"/>
    <w:basedOn w:val="DefaultParagraphFont"/>
    <w:link w:val="AGB"/>
    <w:rsid w:val="002B4E2E"/>
    <w:rPr>
      <w:bCs/>
      <w:sz w:val="22"/>
      <w:szCs w:val="22"/>
      <w:lang w:eastAsia="de-DE"/>
    </w:rPr>
  </w:style>
  <w:style w:type="character" w:customStyle="1" w:styleId="StyleAGBCGOmegaUnderlineChar">
    <w:name w:val="Style AGB + CG Omega Underline Char"/>
    <w:basedOn w:val="AGBChar"/>
    <w:link w:val="StyleAGBCGOmegaUnderline"/>
    <w:rsid w:val="002B4E2E"/>
    <w:rPr>
      <w:rFonts w:ascii="CG Omega" w:hAnsi="CG Omega"/>
      <w:bCs/>
      <w:sz w:val="22"/>
      <w:szCs w:val="22"/>
      <w:u w:val="single"/>
      <w:lang w:eastAsia="de-DE"/>
    </w:rPr>
  </w:style>
  <w:style w:type="paragraph" w:styleId="DocumentMap">
    <w:name w:val="Document Map"/>
    <w:basedOn w:val="Normal"/>
    <w:semiHidden/>
    <w:rsid w:val="002B4E2E"/>
    <w:pPr>
      <w:shd w:val="clear" w:color="auto" w:fill="000080"/>
    </w:pPr>
    <w:rPr>
      <w:rFonts w:ascii="Tahoma" w:hAnsi="Tahoma" w:cs="Tahoma"/>
    </w:rPr>
  </w:style>
  <w:style w:type="paragraph" w:customStyle="1" w:styleId="ToDo">
    <w:name w:val="ToDo"/>
    <w:basedOn w:val="Normal"/>
    <w:link w:val="ToDoChar"/>
    <w:rsid w:val="002B4E2E"/>
    <w:pPr>
      <w:numPr>
        <w:numId w:val="1"/>
      </w:numPr>
      <w:pBdr>
        <w:top w:val="single" w:sz="18" w:space="1" w:color="C0C0C0"/>
        <w:left w:val="single" w:sz="18" w:space="1" w:color="C0C0C0"/>
        <w:bottom w:val="single" w:sz="18" w:space="1" w:color="C0C0C0"/>
        <w:right w:val="single" w:sz="18" w:space="1" w:color="C0C0C0"/>
        <w:between w:val="single" w:sz="18" w:space="1" w:color="C0C0C0"/>
        <w:bar w:val="single" w:sz="18" w:color="C0C0C0"/>
      </w:pBdr>
      <w:shd w:val="clear" w:color="auto" w:fill="FFFF99"/>
      <w:tabs>
        <w:tab w:val="clear" w:pos="720"/>
        <w:tab w:val="num" w:pos="360"/>
      </w:tabs>
      <w:spacing w:before="60" w:after="60"/>
      <w:ind w:left="0" w:firstLine="0"/>
    </w:pPr>
  </w:style>
  <w:style w:type="paragraph" w:customStyle="1" w:styleId="Absatztitel">
    <w:name w:val="Absatztitel"/>
    <w:basedOn w:val="Normal"/>
    <w:next w:val="Normal"/>
    <w:link w:val="AbsatztitelZchn"/>
    <w:rsid w:val="002B4E2E"/>
    <w:rPr>
      <w:b/>
      <w:sz w:val="24"/>
    </w:rPr>
  </w:style>
  <w:style w:type="paragraph" w:customStyle="1" w:styleId="tdverborgen">
    <w:name w:val="td_verborgen"/>
    <w:basedOn w:val="Normal"/>
    <w:rsid w:val="002B4E2E"/>
    <w:rPr>
      <w:rFonts w:ascii="Arial" w:hAnsi="Arial"/>
      <w:i/>
      <w:vanish/>
      <w:color w:val="0000FF"/>
      <w:sz w:val="16"/>
    </w:rPr>
  </w:style>
  <w:style w:type="character" w:customStyle="1" w:styleId="NormalIndentChar">
    <w:name w:val="Normal Indent Char"/>
    <w:aliases w:val="Standardeinzug Char Char,Standardeinzug Char1 Char Char,Standardeinzug Char Char Char Char, Char Char Char Char Char, Char Char Char, Char Char1,Standardeinzug Char + Left:  2.22... Char Char"/>
    <w:basedOn w:val="DefaultParagraphFont"/>
    <w:link w:val="NormalIndent"/>
    <w:rsid w:val="002B4E2E"/>
    <w:rPr>
      <w:rFonts w:ascii="CG Omega" w:hAnsi="CG Omega"/>
      <w:sz w:val="22"/>
      <w:szCs w:val="28"/>
    </w:rPr>
  </w:style>
  <w:style w:type="character" w:styleId="FollowedHyperlink">
    <w:name w:val="FollowedHyperlink"/>
    <w:basedOn w:val="DefaultParagraphFont"/>
    <w:rsid w:val="002B4E2E"/>
    <w:rPr>
      <w:color w:val="000080"/>
      <w:u w:val="single"/>
    </w:rPr>
  </w:style>
  <w:style w:type="paragraph" w:styleId="MacroText">
    <w:name w:val="macro"/>
    <w:semiHidden/>
    <w:rsid w:val="002B4E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G Omega" w:hAnsi="CG Omega"/>
      <w:sz w:val="22"/>
      <w:lang w:val="de-DE" w:eastAsia="en-US"/>
    </w:rPr>
  </w:style>
  <w:style w:type="paragraph" w:customStyle="1" w:styleId="Briefkopf">
    <w:name w:val="Briefkopf"/>
    <w:rsid w:val="002B4E2E"/>
    <w:rPr>
      <w:rFonts w:ascii="CG Omega" w:hAnsi="CG Omega"/>
      <w:noProof/>
      <w:sz w:val="24"/>
      <w:lang w:eastAsia="de-DE"/>
    </w:rPr>
  </w:style>
  <w:style w:type="paragraph" w:styleId="BalloonText">
    <w:name w:val="Balloon Text"/>
    <w:basedOn w:val="Normal"/>
    <w:semiHidden/>
    <w:rsid w:val="002B4E2E"/>
    <w:rPr>
      <w:rFonts w:ascii="Tahoma" w:hAnsi="Tahoma" w:cs="Tahoma"/>
      <w:sz w:val="16"/>
      <w:szCs w:val="16"/>
    </w:rPr>
  </w:style>
  <w:style w:type="numbering" w:customStyle="1" w:styleId="BulletList">
    <w:name w:val="Bullet List"/>
    <w:rsid w:val="002B4E2E"/>
    <w:pPr>
      <w:numPr>
        <w:numId w:val="6"/>
      </w:numPr>
    </w:pPr>
  </w:style>
  <w:style w:type="paragraph" w:customStyle="1" w:styleId="Dok-Titelklein">
    <w:name w:val="Dok-Titel klein"/>
    <w:basedOn w:val="Normal"/>
    <w:next w:val="Normal"/>
    <w:rsid w:val="002B4E2E"/>
    <w:rPr>
      <w:b/>
      <w:bCs/>
      <w:sz w:val="36"/>
    </w:rPr>
  </w:style>
  <w:style w:type="paragraph" w:customStyle="1" w:styleId="Dok-Titelgross">
    <w:name w:val="Dok-Titel gross"/>
    <w:basedOn w:val="Normal"/>
    <w:next w:val="Normal"/>
    <w:rsid w:val="002B4E2E"/>
    <w:rPr>
      <w:b/>
      <w:bCs/>
      <w:sz w:val="72"/>
    </w:rPr>
  </w:style>
  <w:style w:type="paragraph" w:customStyle="1" w:styleId="Code">
    <w:name w:val="Code"/>
    <w:basedOn w:val="Normal"/>
    <w:rsid w:val="002B4E2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820"/>
        <w:tab w:val="left" w:pos="5103"/>
        <w:tab w:val="left" w:pos="5387"/>
        <w:tab w:val="left" w:pos="5670"/>
      </w:tabs>
      <w:suppressAutoHyphens/>
    </w:pPr>
    <w:rPr>
      <w:rFonts w:ascii="Courier New" w:hAnsi="Courier New" w:cs="Courier New"/>
      <w:noProof/>
      <w:sz w:val="20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B4E2E"/>
    <w:rPr>
      <w:rFonts w:ascii="CG Omega" w:hAnsi="CG Omega"/>
      <w:sz w:val="16"/>
      <w:szCs w:val="24"/>
    </w:rPr>
  </w:style>
  <w:style w:type="paragraph" w:customStyle="1" w:styleId="StyleTextCGOmega12ptAuto">
    <w:name w:val="Style Text + CG Omega 12 pt Auto"/>
    <w:basedOn w:val="Text"/>
    <w:link w:val="StyleTextCGOmega12ptAutoChar"/>
    <w:rsid w:val="002B4E2E"/>
    <w:pPr>
      <w:spacing w:after="0"/>
      <w:ind w:right="0"/>
    </w:pPr>
    <w:rPr>
      <w:rFonts w:cs="CG Omega"/>
      <w:szCs w:val="22"/>
    </w:rPr>
  </w:style>
  <w:style w:type="paragraph" w:customStyle="1" w:styleId="StyleTextCGOmega11ptBoldAuto">
    <w:name w:val="Style Text + CG Omega 11 pt Bold Auto"/>
    <w:basedOn w:val="Text"/>
    <w:rsid w:val="002B4E2E"/>
    <w:pPr>
      <w:spacing w:after="0"/>
      <w:ind w:right="0"/>
    </w:pPr>
    <w:rPr>
      <w:rFonts w:cs="CG Omega"/>
      <w:b/>
      <w:bCs/>
      <w:szCs w:val="22"/>
    </w:rPr>
  </w:style>
  <w:style w:type="character" w:customStyle="1" w:styleId="highlightbig1">
    <w:name w:val="highlightbig1"/>
    <w:basedOn w:val="DefaultParagraphFont"/>
    <w:rsid w:val="002B4E2E"/>
    <w:rPr>
      <w:rFonts w:ascii="Times New Roman" w:hAnsi="Times New Roman" w:cs="Times New Roman"/>
      <w:b/>
      <w:bCs/>
      <w:sz w:val="18"/>
      <w:szCs w:val="18"/>
    </w:rPr>
  </w:style>
  <w:style w:type="character" w:customStyle="1" w:styleId="highlights1">
    <w:name w:val="highlights1"/>
    <w:basedOn w:val="DefaultParagraphFont"/>
    <w:rsid w:val="002B4E2E"/>
    <w:rPr>
      <w:rFonts w:ascii="Times New Roman" w:hAnsi="Times New Roman" w:cs="Times New Roman"/>
      <w:b/>
      <w:bCs/>
      <w:sz w:val="15"/>
      <w:szCs w:val="15"/>
    </w:rPr>
  </w:style>
  <w:style w:type="character" w:customStyle="1" w:styleId="TextProfil">
    <w:name w:val="Text Profil"/>
    <w:basedOn w:val="DefaultParagraphFont"/>
    <w:rsid w:val="002B4E2E"/>
    <w:rPr>
      <w:rFonts w:ascii="CG Omega" w:hAnsi="CG Omega"/>
      <w:sz w:val="24"/>
      <w:szCs w:val="24"/>
      <w:lang w:val="de-CH"/>
    </w:rPr>
  </w:style>
  <w:style w:type="character" w:customStyle="1" w:styleId="UntertitelProfil">
    <w:name w:val="Untertitel Profil"/>
    <w:basedOn w:val="DefaultParagraphFont"/>
    <w:rsid w:val="002B4E2E"/>
    <w:rPr>
      <w:rFonts w:ascii="CG Omega" w:hAnsi="CG Omega"/>
      <w:b/>
      <w:sz w:val="24"/>
      <w:szCs w:val="24"/>
      <w:lang w:val="de-CH"/>
    </w:rPr>
  </w:style>
  <w:style w:type="character" w:customStyle="1" w:styleId="ToDoChar">
    <w:name w:val="ToDo Char"/>
    <w:basedOn w:val="DefaultParagraphFont"/>
    <w:link w:val="ToDo"/>
    <w:rsid w:val="002B4E2E"/>
    <w:rPr>
      <w:rFonts w:ascii="CG Omega" w:hAnsi="CG Omega"/>
      <w:sz w:val="22"/>
      <w:szCs w:val="24"/>
      <w:shd w:val="clear" w:color="auto" w:fill="FFFF99"/>
      <w:lang w:val="fr-FR"/>
    </w:rPr>
  </w:style>
  <w:style w:type="paragraph" w:styleId="NormalWeb">
    <w:name w:val="Normal (Web)"/>
    <w:basedOn w:val="Normal"/>
    <w:rsid w:val="002B4E2E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character" w:styleId="Emphasis">
    <w:name w:val="Emphasis"/>
    <w:basedOn w:val="DefaultParagraphFont"/>
    <w:qFormat/>
    <w:rsid w:val="002B4E2E"/>
    <w:rPr>
      <w:i/>
      <w:iCs/>
    </w:rPr>
  </w:style>
  <w:style w:type="paragraph" w:customStyle="1" w:styleId="1">
    <w:name w:val="1"/>
    <w:basedOn w:val="Normal"/>
    <w:next w:val="BodyTextIndent"/>
    <w:rsid w:val="002B4E2E"/>
    <w:pPr>
      <w:tabs>
        <w:tab w:val="left" w:pos="5698"/>
      </w:tabs>
      <w:overflowPunct w:val="0"/>
      <w:autoSpaceDE w:val="0"/>
      <w:autoSpaceDN w:val="0"/>
      <w:adjustRightInd w:val="0"/>
      <w:spacing w:line="312" w:lineRule="auto"/>
      <w:ind w:left="567" w:hanging="567"/>
      <w:textAlignment w:val="baseline"/>
    </w:pPr>
    <w:rPr>
      <w:rFonts w:ascii="Times New Roman" w:hAnsi="Times New Roman"/>
      <w:sz w:val="25"/>
      <w:szCs w:val="20"/>
      <w:lang w:eastAsia="de-DE"/>
    </w:rPr>
  </w:style>
  <w:style w:type="paragraph" w:customStyle="1" w:styleId="berschrift-ParagraphCharCharCharCharCharCharCharCharCharCharCharCharCharCharCharChar">
    <w:name w:val="Überschrift-Paragraph Char Char Char Char Char Char Char Char Char Char Char Char Char Char Char Char"/>
    <w:basedOn w:val="Heading5"/>
    <w:next w:val="Normal"/>
    <w:rsid w:val="002B4E2E"/>
    <w:pPr>
      <w:keepLines/>
      <w:numPr>
        <w:ilvl w:val="0"/>
      </w:numPr>
      <w:tabs>
        <w:tab w:val="clear" w:pos="1134"/>
        <w:tab w:val="num" w:pos="1368"/>
      </w:tabs>
      <w:ind w:left="1009" w:hanging="1009"/>
      <w:outlineLvl w:val="9"/>
    </w:pPr>
    <w:rPr>
      <w:bCs/>
      <w:iCs/>
      <w:snapToGrid/>
      <w:sz w:val="22"/>
      <w:szCs w:val="22"/>
      <w:lang w:val="de-DE"/>
    </w:rPr>
  </w:style>
  <w:style w:type="character" w:customStyle="1" w:styleId="UnderConstruction">
    <w:name w:val="Under Construction"/>
    <w:basedOn w:val="DefaultParagraphFont"/>
    <w:rsid w:val="002B4E2E"/>
    <w:rPr>
      <w:i/>
      <w:iCs/>
      <w:color w:val="0000FF"/>
    </w:rPr>
  </w:style>
  <w:style w:type="character" w:customStyle="1" w:styleId="InBearbeitung">
    <w:name w:val="In Bearbeitung"/>
    <w:basedOn w:val="DefaultParagraphFont"/>
    <w:rsid w:val="002B4E2E"/>
    <w:rPr>
      <w:i/>
      <w:iCs/>
      <w:color w:val="0000FF"/>
    </w:rPr>
  </w:style>
  <w:style w:type="character" w:styleId="CommentReference">
    <w:name w:val="annotation reference"/>
    <w:basedOn w:val="DefaultParagraphFont"/>
    <w:semiHidden/>
    <w:rsid w:val="002B4E2E"/>
    <w:rPr>
      <w:sz w:val="16"/>
      <w:szCs w:val="16"/>
    </w:rPr>
  </w:style>
  <w:style w:type="paragraph" w:styleId="CommentText">
    <w:name w:val="annotation text"/>
    <w:basedOn w:val="Normal"/>
    <w:semiHidden/>
    <w:rsid w:val="002B4E2E"/>
    <w:rPr>
      <w:sz w:val="20"/>
      <w:szCs w:val="20"/>
    </w:rPr>
  </w:style>
  <w:style w:type="paragraph" w:styleId="BodyText">
    <w:name w:val="Body Text"/>
    <w:basedOn w:val="Normal"/>
    <w:rsid w:val="002B4E2E"/>
  </w:style>
  <w:style w:type="paragraph" w:styleId="BodyText2">
    <w:name w:val="Body Text 2"/>
    <w:basedOn w:val="Normal"/>
    <w:rsid w:val="002B4E2E"/>
    <w:pPr>
      <w:spacing w:line="480" w:lineRule="auto"/>
    </w:pPr>
  </w:style>
  <w:style w:type="paragraph" w:customStyle="1" w:styleId="BulletText">
    <w:name w:val="Bullet Text"/>
    <w:basedOn w:val="Text"/>
    <w:rsid w:val="002B4E2E"/>
    <w:pPr>
      <w:keepLines w:val="0"/>
      <w:tabs>
        <w:tab w:val="num" w:pos="2574"/>
      </w:tabs>
      <w:spacing w:before="120" w:after="120"/>
      <w:ind w:left="2574" w:right="0" w:hanging="360"/>
    </w:pPr>
    <w:rPr>
      <w:lang w:val="de-DE"/>
    </w:rPr>
  </w:style>
  <w:style w:type="paragraph" w:customStyle="1" w:styleId="StyleText16ptBoldRedLeftLeft0cmRight01cmB">
    <w:name w:val="Style Text + 16 pt Bold Red Left Left:  0 cm Right:  0.1 cm B..."/>
    <w:basedOn w:val="Normal"/>
    <w:rsid w:val="002B4E2E"/>
    <w:pPr>
      <w:tabs>
        <w:tab w:val="num" w:pos="360"/>
      </w:tabs>
      <w:ind w:left="360" w:hanging="360"/>
    </w:pPr>
    <w:rPr>
      <w:szCs w:val="20"/>
      <w:lang w:eastAsia="de-DE"/>
    </w:rPr>
  </w:style>
  <w:style w:type="paragraph" w:customStyle="1" w:styleId="Aufzhl-123">
    <w:name w:val="Aufzähl-123"/>
    <w:basedOn w:val="Normal"/>
    <w:autoRedefine/>
    <w:rsid w:val="002B4E2E"/>
    <w:pPr>
      <w:widowControl w:val="0"/>
      <w:tabs>
        <w:tab w:val="left" w:pos="432"/>
        <w:tab w:val="num" w:pos="1560"/>
      </w:tabs>
      <w:ind w:left="1560" w:hanging="426"/>
    </w:pPr>
    <w:rPr>
      <w:szCs w:val="20"/>
      <w:lang w:eastAsia="de-DE"/>
    </w:rPr>
  </w:style>
  <w:style w:type="character" w:customStyle="1" w:styleId="TextChar3">
    <w:name w:val="Text Char3"/>
    <w:basedOn w:val="DefaultParagraphFont"/>
    <w:link w:val="Text"/>
    <w:rsid w:val="002B4E2E"/>
    <w:rPr>
      <w:rFonts w:ascii="CG Omega" w:hAnsi="CG Omega"/>
      <w:sz w:val="22"/>
      <w:lang w:eastAsia="de-DE"/>
    </w:rPr>
  </w:style>
  <w:style w:type="paragraph" w:customStyle="1" w:styleId="TextAufzhlung">
    <w:name w:val="Text_Aufzählung"/>
    <w:basedOn w:val="Text"/>
    <w:link w:val="TextAufzhlungZchn"/>
    <w:rsid w:val="002B4E2E"/>
    <w:pPr>
      <w:keepLines w:val="0"/>
      <w:tabs>
        <w:tab w:val="num" w:pos="1571"/>
        <w:tab w:val="right" w:pos="8789"/>
      </w:tabs>
      <w:spacing w:before="0" w:after="120"/>
      <w:ind w:left="1571" w:right="0" w:hanging="360"/>
    </w:pPr>
    <w:rPr>
      <w:szCs w:val="24"/>
    </w:rPr>
  </w:style>
  <w:style w:type="character" w:customStyle="1" w:styleId="TextAufzhlungZchn">
    <w:name w:val="Text_Aufzählung Zchn"/>
    <w:basedOn w:val="TextChar3"/>
    <w:link w:val="TextAufzhlung"/>
    <w:rsid w:val="002B4E2E"/>
    <w:rPr>
      <w:rFonts w:ascii="CG Omega" w:hAnsi="CG Omega"/>
      <w:sz w:val="22"/>
      <w:szCs w:val="24"/>
      <w:lang w:eastAsia="de-DE"/>
    </w:rPr>
  </w:style>
  <w:style w:type="paragraph" w:customStyle="1" w:styleId="Factsheet-Text-CG-Omega-10">
    <w:name w:val="Factsheet-Text-CG-Omega-10"/>
    <w:basedOn w:val="Normal"/>
    <w:rsid w:val="002B4E2E"/>
    <w:pPr>
      <w:spacing w:line="320" w:lineRule="exact"/>
    </w:pPr>
    <w:rPr>
      <w:rFonts w:ascii="Times New Roman" w:hAnsi="Times New Roman"/>
      <w:sz w:val="20"/>
      <w:szCs w:val="20"/>
      <w:lang w:eastAsia="en-US"/>
    </w:rPr>
  </w:style>
  <w:style w:type="paragraph" w:customStyle="1" w:styleId="FormatvorlageBeschriftungLinks">
    <w:name w:val="Formatvorlage Beschriftung + Links"/>
    <w:basedOn w:val="Caption"/>
    <w:rsid w:val="002B4E2E"/>
    <w:pPr>
      <w:tabs>
        <w:tab w:val="right" w:pos="9072"/>
      </w:tabs>
      <w:spacing w:before="0" w:after="0"/>
    </w:pPr>
    <w:rPr>
      <w:i w:val="0"/>
      <w:sz w:val="20"/>
      <w:lang w:eastAsia="de-DE"/>
    </w:rPr>
  </w:style>
  <w:style w:type="paragraph" w:customStyle="1" w:styleId="FormatvorlageFormatvorlageBeschriftungLinksLinks">
    <w:name w:val="Formatvorlage Formatvorlage Beschriftung + Links + Links"/>
    <w:basedOn w:val="FormatvorlageBeschriftungLinks"/>
    <w:rsid w:val="002B4E2E"/>
    <w:pPr>
      <w:jc w:val="left"/>
    </w:pPr>
    <w:rPr>
      <w:b/>
      <w:bCs w:val="0"/>
    </w:rPr>
  </w:style>
  <w:style w:type="paragraph" w:customStyle="1" w:styleId="Caption3">
    <w:name w:val="Caption3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paragraph" w:customStyle="1" w:styleId="Caption1">
    <w:name w:val="Caption1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numbering" w:customStyle="1" w:styleId="StyleBulleted">
    <w:name w:val="Style Bulleted"/>
    <w:basedOn w:val="NoList"/>
    <w:rsid w:val="002B4E2E"/>
    <w:pPr>
      <w:numPr>
        <w:numId w:val="2"/>
      </w:numPr>
    </w:pPr>
  </w:style>
  <w:style w:type="character" w:customStyle="1" w:styleId="berschrift-ParagraphChar1">
    <w:name w:val="Überschrift-Paragraph Char1"/>
    <w:basedOn w:val="DefaultParagraphFont"/>
    <w:link w:val="berschrift-Paragraph"/>
    <w:rsid w:val="002B4E2E"/>
    <w:rPr>
      <w:rFonts w:ascii="CG Omega" w:hAnsi="CG Omega"/>
      <w:b/>
      <w:snapToGrid w:val="0"/>
      <w:sz w:val="24"/>
      <w:szCs w:val="22"/>
    </w:rPr>
  </w:style>
  <w:style w:type="paragraph" w:customStyle="1" w:styleId="berschrift-ParagraphCharChar">
    <w:name w:val="Überschrift-Paragraph Char Char"/>
    <w:basedOn w:val="Heading5"/>
    <w:next w:val="Normal"/>
    <w:rsid w:val="002B4E2E"/>
    <w:pPr>
      <w:keepLines/>
      <w:numPr>
        <w:ilvl w:val="0"/>
      </w:numPr>
      <w:tabs>
        <w:tab w:val="clear" w:pos="1134"/>
        <w:tab w:val="num" w:pos="1368"/>
      </w:tabs>
      <w:ind w:left="1009" w:hanging="1009"/>
      <w:outlineLvl w:val="9"/>
    </w:pPr>
    <w:rPr>
      <w:bCs/>
      <w:iCs/>
      <w:snapToGrid/>
      <w:sz w:val="22"/>
      <w:szCs w:val="22"/>
      <w:lang w:val="de-DE"/>
    </w:rPr>
  </w:style>
  <w:style w:type="character" w:customStyle="1" w:styleId="Formatvorlage8pt">
    <w:name w:val="Formatvorlage 8 pt"/>
    <w:basedOn w:val="DefaultParagraphFont"/>
    <w:rsid w:val="002B4E2E"/>
    <w:rPr>
      <w:sz w:val="16"/>
    </w:rPr>
  </w:style>
  <w:style w:type="paragraph" w:customStyle="1" w:styleId="Kleingedruckt">
    <w:name w:val="Kleingedruckt"/>
    <w:basedOn w:val="Normal"/>
    <w:rsid w:val="002B4E2E"/>
    <w:rPr>
      <w:sz w:val="16"/>
    </w:rPr>
  </w:style>
  <w:style w:type="character" w:customStyle="1" w:styleId="Char2">
    <w:name w:val="Char2"/>
    <w:basedOn w:val="DefaultParagraphFont"/>
    <w:rsid w:val="002B4E2E"/>
    <w:rPr>
      <w:rFonts w:ascii="CG Omega" w:hAnsi="CG Omega"/>
      <w:b/>
      <w:kern w:val="28"/>
      <w:sz w:val="36"/>
      <w:szCs w:val="24"/>
      <w:lang w:val="de-CH" w:eastAsia="de-CH" w:bidi="ar-SA"/>
    </w:rPr>
  </w:style>
  <w:style w:type="character" w:customStyle="1" w:styleId="Char1">
    <w:name w:val="Char1"/>
    <w:basedOn w:val="DefaultParagraphFont"/>
    <w:rsid w:val="002B4E2E"/>
    <w:rPr>
      <w:rFonts w:ascii="CG Omega" w:hAnsi="CG Omega"/>
      <w:sz w:val="16"/>
      <w:szCs w:val="24"/>
      <w:lang w:val="de-CH" w:eastAsia="de-CH" w:bidi="ar-SA"/>
    </w:rPr>
  </w:style>
  <w:style w:type="paragraph" w:customStyle="1" w:styleId="Caption2">
    <w:name w:val="Caption2"/>
    <w:basedOn w:val="Normal"/>
    <w:next w:val="Normal"/>
    <w:rsid w:val="002B4E2E"/>
    <w:pPr>
      <w:jc w:val="center"/>
    </w:pPr>
    <w:rPr>
      <w:sz w:val="18"/>
      <w:szCs w:val="20"/>
      <w:lang w:eastAsia="de-DE"/>
    </w:rPr>
  </w:style>
  <w:style w:type="paragraph" w:customStyle="1" w:styleId="HeadingwithoutNumbering">
    <w:name w:val="Heading without Numbering"/>
    <w:basedOn w:val="Heading1"/>
    <w:next w:val="Normal"/>
    <w:rsid w:val="002B4E2E"/>
    <w:pPr>
      <w:numPr>
        <w:numId w:val="0"/>
      </w:numPr>
    </w:pPr>
  </w:style>
  <w:style w:type="paragraph" w:styleId="Index1">
    <w:name w:val="index 1"/>
    <w:basedOn w:val="Normal"/>
    <w:next w:val="Normal"/>
    <w:autoRedefine/>
    <w:semiHidden/>
    <w:rsid w:val="002B4E2E"/>
    <w:pPr>
      <w:ind w:left="220" w:hanging="220"/>
    </w:pPr>
  </w:style>
  <w:style w:type="paragraph" w:customStyle="1" w:styleId="BulletPointAnfhrungsstrichVietas">
    <w:name w:val="BulletPoint_Anführungsstrich_Viñetas"/>
    <w:basedOn w:val="Normal"/>
    <w:rsid w:val="002B4E2E"/>
    <w:pPr>
      <w:numPr>
        <w:numId w:val="3"/>
      </w:numPr>
      <w:spacing w:line="260" w:lineRule="atLeast"/>
    </w:pPr>
    <w:rPr>
      <w:rFonts w:ascii="Arial" w:hAnsi="Arial"/>
      <w:sz w:val="20"/>
      <w:szCs w:val="20"/>
      <w:lang w:eastAsia="en-US"/>
    </w:rPr>
  </w:style>
  <w:style w:type="paragraph" w:customStyle="1" w:styleId="Questionnaire-Title">
    <w:name w:val="Questionnaire-Title"/>
    <w:basedOn w:val="Normal"/>
    <w:rsid w:val="002B4E2E"/>
    <w:pPr>
      <w:numPr>
        <w:numId w:val="4"/>
      </w:numPr>
    </w:pPr>
    <w:rPr>
      <w:b/>
      <w:sz w:val="28"/>
    </w:rPr>
  </w:style>
  <w:style w:type="paragraph" w:customStyle="1" w:styleId="Reference">
    <w:name w:val="Reference"/>
    <w:basedOn w:val="Normal"/>
    <w:rsid w:val="002B4E2E"/>
    <w:pPr>
      <w:numPr>
        <w:numId w:val="5"/>
      </w:numPr>
      <w:shd w:val="clear" w:color="auto" w:fill="E6E6E6"/>
    </w:pPr>
    <w:rPr>
      <w:i/>
    </w:rPr>
  </w:style>
  <w:style w:type="character" w:styleId="Strong">
    <w:name w:val="Strong"/>
    <w:basedOn w:val="DefaultParagraphFont"/>
    <w:qFormat/>
    <w:rsid w:val="002B4E2E"/>
    <w:rPr>
      <w:b/>
      <w:bCs/>
    </w:rPr>
  </w:style>
  <w:style w:type="paragraph" w:customStyle="1" w:styleId="Revision1">
    <w:name w:val="Revision1"/>
    <w:hidden/>
    <w:semiHidden/>
    <w:rsid w:val="002B4E2E"/>
    <w:rPr>
      <w:rFonts w:ascii="CG Omega" w:hAnsi="CG Omega"/>
      <w:sz w:val="22"/>
      <w:szCs w:val="24"/>
      <w:lang w:val="en-US"/>
    </w:rPr>
  </w:style>
  <w:style w:type="paragraph" w:customStyle="1" w:styleId="ListParagraph1">
    <w:name w:val="List Paragraph1"/>
    <w:basedOn w:val="Normal"/>
    <w:qFormat/>
    <w:rsid w:val="002B4E2E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paragraph" w:styleId="CommentSubject">
    <w:name w:val="annotation subject"/>
    <w:basedOn w:val="CommentText"/>
    <w:next w:val="CommentText"/>
    <w:semiHidden/>
    <w:rsid w:val="002B4E2E"/>
    <w:rPr>
      <w:b/>
      <w:bCs/>
      <w:lang w:val="en-US"/>
    </w:rPr>
  </w:style>
  <w:style w:type="paragraph" w:styleId="BlockText">
    <w:name w:val="Block Text"/>
    <w:basedOn w:val="Normal"/>
    <w:rsid w:val="002B4E2E"/>
    <w:pPr>
      <w:ind w:left="1440" w:right="1440"/>
    </w:pPr>
  </w:style>
  <w:style w:type="paragraph" w:styleId="BodyText3">
    <w:name w:val="Body Text 3"/>
    <w:basedOn w:val="Normal"/>
    <w:rsid w:val="002B4E2E"/>
    <w:rPr>
      <w:sz w:val="16"/>
      <w:szCs w:val="16"/>
    </w:rPr>
  </w:style>
  <w:style w:type="paragraph" w:styleId="BodyTextFirstIndent">
    <w:name w:val="Body Text First Indent"/>
    <w:basedOn w:val="BodyText"/>
    <w:rsid w:val="002B4E2E"/>
    <w:pPr>
      <w:ind w:firstLine="210"/>
    </w:pPr>
  </w:style>
  <w:style w:type="paragraph" w:styleId="BodyTextFirstIndent2">
    <w:name w:val="Body Text First Indent 2"/>
    <w:basedOn w:val="BodyTextIndent"/>
    <w:rsid w:val="002B4E2E"/>
    <w:pPr>
      <w:ind w:firstLine="210"/>
    </w:pPr>
  </w:style>
  <w:style w:type="paragraph" w:styleId="BodyTextIndent2">
    <w:name w:val="Body Text Indent 2"/>
    <w:basedOn w:val="Normal"/>
    <w:rsid w:val="002B4E2E"/>
    <w:pPr>
      <w:spacing w:line="480" w:lineRule="auto"/>
      <w:ind w:left="283"/>
    </w:pPr>
  </w:style>
  <w:style w:type="paragraph" w:styleId="BodyTextIndent3">
    <w:name w:val="Body Text Indent 3"/>
    <w:basedOn w:val="Normal"/>
    <w:rsid w:val="002B4E2E"/>
    <w:pPr>
      <w:ind w:left="283"/>
    </w:pPr>
    <w:rPr>
      <w:sz w:val="16"/>
      <w:szCs w:val="16"/>
    </w:rPr>
  </w:style>
  <w:style w:type="paragraph" w:styleId="Closing">
    <w:name w:val="Closing"/>
    <w:basedOn w:val="Normal"/>
    <w:rsid w:val="002B4E2E"/>
    <w:pPr>
      <w:ind w:left="4252"/>
    </w:pPr>
  </w:style>
  <w:style w:type="paragraph" w:styleId="Date">
    <w:name w:val="Date"/>
    <w:basedOn w:val="Normal"/>
    <w:next w:val="Normal"/>
    <w:rsid w:val="002B4E2E"/>
  </w:style>
  <w:style w:type="paragraph" w:styleId="E-mailSignature">
    <w:name w:val="E-mail Signature"/>
    <w:basedOn w:val="Normal"/>
    <w:rsid w:val="002B4E2E"/>
  </w:style>
  <w:style w:type="paragraph" w:styleId="EndnoteText">
    <w:name w:val="endnote text"/>
    <w:basedOn w:val="Normal"/>
    <w:semiHidden/>
    <w:rsid w:val="002B4E2E"/>
    <w:rPr>
      <w:sz w:val="20"/>
      <w:szCs w:val="20"/>
    </w:rPr>
  </w:style>
  <w:style w:type="paragraph" w:styleId="EnvelopeAddress">
    <w:name w:val="envelope address"/>
    <w:basedOn w:val="Normal"/>
    <w:rsid w:val="002B4E2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2B4E2E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2B4E2E"/>
    <w:rPr>
      <w:i/>
      <w:iCs/>
    </w:rPr>
  </w:style>
  <w:style w:type="paragraph" w:styleId="HTMLPreformatted">
    <w:name w:val="HTML Preformatted"/>
    <w:basedOn w:val="Normal"/>
    <w:rsid w:val="002B4E2E"/>
    <w:rPr>
      <w:rFonts w:ascii="Courier New" w:hAnsi="Courier New" w:cs="Courier New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2B4E2E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B4E2E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B4E2E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B4E2E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B4E2E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B4E2E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B4E2E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B4E2E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B4E2E"/>
    <w:rPr>
      <w:rFonts w:ascii="Arial" w:hAnsi="Arial" w:cs="Arial"/>
      <w:b/>
      <w:bCs/>
    </w:rPr>
  </w:style>
  <w:style w:type="paragraph" w:styleId="List">
    <w:name w:val="List"/>
    <w:basedOn w:val="Normal"/>
    <w:rsid w:val="002B4E2E"/>
    <w:pPr>
      <w:ind w:left="283" w:hanging="283"/>
    </w:pPr>
  </w:style>
  <w:style w:type="paragraph" w:styleId="List2">
    <w:name w:val="List 2"/>
    <w:basedOn w:val="Normal"/>
    <w:rsid w:val="002B4E2E"/>
    <w:pPr>
      <w:ind w:left="566" w:hanging="283"/>
    </w:pPr>
  </w:style>
  <w:style w:type="paragraph" w:styleId="List3">
    <w:name w:val="List 3"/>
    <w:basedOn w:val="Normal"/>
    <w:rsid w:val="002B4E2E"/>
    <w:pPr>
      <w:ind w:left="849" w:hanging="283"/>
    </w:pPr>
  </w:style>
  <w:style w:type="paragraph" w:styleId="List4">
    <w:name w:val="List 4"/>
    <w:basedOn w:val="Normal"/>
    <w:rsid w:val="002B4E2E"/>
    <w:pPr>
      <w:ind w:left="1132" w:hanging="283"/>
    </w:pPr>
  </w:style>
  <w:style w:type="paragraph" w:styleId="List5">
    <w:name w:val="List 5"/>
    <w:basedOn w:val="Normal"/>
    <w:rsid w:val="002B4E2E"/>
    <w:pPr>
      <w:ind w:left="1415" w:hanging="283"/>
    </w:pPr>
  </w:style>
  <w:style w:type="paragraph" w:styleId="ListBullet">
    <w:name w:val="List Bullet"/>
    <w:basedOn w:val="Normal"/>
    <w:rsid w:val="002B4E2E"/>
    <w:pPr>
      <w:tabs>
        <w:tab w:val="num" w:pos="360"/>
      </w:tabs>
      <w:ind w:left="360" w:hanging="360"/>
    </w:pPr>
  </w:style>
  <w:style w:type="paragraph" w:styleId="ListBullet3">
    <w:name w:val="List Bullet 3"/>
    <w:basedOn w:val="Normal"/>
    <w:rsid w:val="002B4E2E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rsid w:val="002B4E2E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rsid w:val="002B4E2E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2B4E2E"/>
    <w:pPr>
      <w:ind w:left="283"/>
    </w:pPr>
  </w:style>
  <w:style w:type="paragraph" w:styleId="ListContinue2">
    <w:name w:val="List Continue 2"/>
    <w:basedOn w:val="Normal"/>
    <w:rsid w:val="002B4E2E"/>
    <w:pPr>
      <w:ind w:left="566"/>
    </w:pPr>
  </w:style>
  <w:style w:type="paragraph" w:styleId="ListContinue3">
    <w:name w:val="List Continue 3"/>
    <w:basedOn w:val="Normal"/>
    <w:rsid w:val="002B4E2E"/>
    <w:pPr>
      <w:ind w:left="849"/>
    </w:pPr>
  </w:style>
  <w:style w:type="paragraph" w:styleId="ListContinue4">
    <w:name w:val="List Continue 4"/>
    <w:basedOn w:val="Normal"/>
    <w:rsid w:val="002B4E2E"/>
    <w:pPr>
      <w:ind w:left="1132"/>
    </w:pPr>
  </w:style>
  <w:style w:type="paragraph" w:styleId="ListContinue5">
    <w:name w:val="List Continue 5"/>
    <w:basedOn w:val="Normal"/>
    <w:rsid w:val="002B4E2E"/>
    <w:pPr>
      <w:ind w:left="1415"/>
    </w:pPr>
  </w:style>
  <w:style w:type="paragraph" w:styleId="ListNumber">
    <w:name w:val="List Number"/>
    <w:basedOn w:val="Normal"/>
    <w:rsid w:val="002B4E2E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2B4E2E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2B4E2E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2B4E2E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2B4E2E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rsid w:val="002B4E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teHeading">
    <w:name w:val="Note Heading"/>
    <w:basedOn w:val="Normal"/>
    <w:next w:val="Normal"/>
    <w:rsid w:val="002B4E2E"/>
  </w:style>
  <w:style w:type="paragraph" w:styleId="PlainText">
    <w:name w:val="Plain Text"/>
    <w:basedOn w:val="Normal"/>
    <w:rsid w:val="002B4E2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2B4E2E"/>
  </w:style>
  <w:style w:type="paragraph" w:styleId="Signature">
    <w:name w:val="Signature"/>
    <w:basedOn w:val="Normal"/>
    <w:rsid w:val="002B4E2E"/>
    <w:pPr>
      <w:ind w:left="4252"/>
    </w:pPr>
  </w:style>
  <w:style w:type="paragraph" w:styleId="Subtitle">
    <w:name w:val="Subtitle"/>
    <w:basedOn w:val="Normal"/>
    <w:qFormat/>
    <w:rsid w:val="002B4E2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basedOn w:val="Normal"/>
    <w:qFormat/>
    <w:rsid w:val="002B4E2E"/>
    <w:pPr>
      <w:keepNext/>
      <w:keepLines/>
      <w:spacing w:before="360"/>
    </w:pPr>
    <w:rPr>
      <w:b/>
    </w:rPr>
  </w:style>
  <w:style w:type="paragraph" w:customStyle="1" w:styleId="Heading2a">
    <w:name w:val="Heading 2a"/>
    <w:basedOn w:val="Heading1"/>
    <w:link w:val="Heading2aChar"/>
    <w:qFormat/>
    <w:rsid w:val="002B4E2E"/>
    <w:pPr>
      <w:numPr>
        <w:numId w:val="0"/>
      </w:numPr>
      <w:spacing w:before="240"/>
      <w:ind w:left="851" w:hanging="851"/>
    </w:pPr>
    <w:rPr>
      <w:sz w:val="30"/>
      <w:szCs w:val="30"/>
      <w:lang w:eastAsia="de-CH"/>
    </w:rPr>
  </w:style>
  <w:style w:type="paragraph" w:customStyle="1" w:styleId="berschrift1">
    <w:name w:val="Überschrift1"/>
    <w:basedOn w:val="Normal"/>
    <w:rsid w:val="002B4E2E"/>
    <w:pPr>
      <w:tabs>
        <w:tab w:val="left" w:pos="2127"/>
      </w:tabs>
      <w:spacing w:before="0"/>
      <w:ind w:left="2126" w:right="283" w:hanging="2126"/>
    </w:pPr>
    <w:rPr>
      <w:b/>
      <w:sz w:val="24"/>
      <w:szCs w:val="20"/>
      <w:lang w:val="de-DE" w:eastAsia="de-DE"/>
    </w:rPr>
  </w:style>
  <w:style w:type="paragraph" w:customStyle="1" w:styleId="GesamtberschriftProfil">
    <w:name w:val="Gesamtüberschrift Profil"/>
    <w:basedOn w:val="Normal"/>
    <w:rsid w:val="002B4E2E"/>
    <w:pPr>
      <w:tabs>
        <w:tab w:val="right" w:pos="8789"/>
      </w:tabs>
      <w:spacing w:before="0" w:after="0"/>
      <w:ind w:right="283"/>
    </w:pPr>
    <w:rPr>
      <w:rFonts w:cs="CG Omega"/>
      <w:b/>
      <w:bCs/>
      <w:sz w:val="40"/>
      <w:szCs w:val="40"/>
      <w:lang w:val="de-DE" w:eastAsia="de-DE"/>
    </w:rPr>
  </w:style>
  <w:style w:type="paragraph" w:customStyle="1" w:styleId="TitelProfil">
    <w:name w:val="Titel Profil"/>
    <w:basedOn w:val="Normal"/>
    <w:next w:val="BodyText"/>
    <w:rsid w:val="002B4E2E"/>
    <w:pPr>
      <w:keepNext/>
      <w:tabs>
        <w:tab w:val="left" w:pos="0"/>
        <w:tab w:val="left" w:pos="9072"/>
      </w:tabs>
      <w:spacing w:before="240"/>
    </w:pPr>
    <w:rPr>
      <w:rFonts w:cs="CG Omega"/>
      <w:b/>
      <w:bCs/>
      <w:sz w:val="32"/>
      <w:szCs w:val="32"/>
      <w:lang w:eastAsia="de-DE"/>
    </w:rPr>
  </w:style>
  <w:style w:type="paragraph" w:customStyle="1" w:styleId="DetailtextProfil">
    <w:name w:val="Detailtext Profil"/>
    <w:basedOn w:val="Normal"/>
    <w:link w:val="DetailtextProfilZchn"/>
    <w:rsid w:val="002B4E2E"/>
    <w:pPr>
      <w:tabs>
        <w:tab w:val="left" w:pos="9072"/>
      </w:tabs>
      <w:spacing w:before="0" w:after="0"/>
    </w:pPr>
    <w:rPr>
      <w:rFonts w:cs="CG Omega"/>
      <w:sz w:val="20"/>
      <w:szCs w:val="20"/>
      <w:lang w:eastAsia="de-DE"/>
    </w:rPr>
  </w:style>
  <w:style w:type="character" w:customStyle="1" w:styleId="DetailtextProfilZchn">
    <w:name w:val="Detailtext Profil Zchn"/>
    <w:basedOn w:val="DefaultParagraphFont"/>
    <w:link w:val="DetailtextProfil"/>
    <w:locked/>
    <w:rsid w:val="002B4E2E"/>
    <w:rPr>
      <w:rFonts w:ascii="CG Omega" w:hAnsi="CG Omega" w:cs="CG Omega"/>
      <w:lang w:eastAsia="de-DE"/>
    </w:rPr>
  </w:style>
  <w:style w:type="paragraph" w:customStyle="1" w:styleId="AufzhlungstextProfil">
    <w:name w:val="Aufzählungstext Profil"/>
    <w:basedOn w:val="Normal"/>
    <w:rsid w:val="002B4E2E"/>
    <w:pPr>
      <w:numPr>
        <w:numId w:val="8"/>
      </w:numPr>
      <w:tabs>
        <w:tab w:val="left" w:pos="0"/>
        <w:tab w:val="left" w:pos="3119"/>
        <w:tab w:val="left" w:pos="9072"/>
      </w:tabs>
      <w:spacing w:before="0" w:after="0"/>
    </w:pPr>
    <w:rPr>
      <w:rFonts w:cs="CG Omega"/>
      <w:b/>
      <w:bCs/>
      <w:sz w:val="28"/>
      <w:szCs w:val="28"/>
      <w:lang w:eastAsia="de-DE"/>
    </w:rPr>
  </w:style>
  <w:style w:type="character" w:customStyle="1" w:styleId="Heading2aChar">
    <w:name w:val="Heading 2a Char"/>
    <w:basedOn w:val="Heading1Char"/>
    <w:link w:val="Heading2a"/>
    <w:rsid w:val="002B4E2E"/>
    <w:rPr>
      <w:rFonts w:ascii="CG Omega" w:hAnsi="CG Omega"/>
      <w:b/>
      <w:kern w:val="28"/>
      <w:sz w:val="30"/>
      <w:szCs w:val="30"/>
      <w:lang w:val="fr-FR" w:eastAsia="de-DE"/>
    </w:rPr>
  </w:style>
  <w:style w:type="paragraph" w:customStyle="1" w:styleId="Heading1a">
    <w:name w:val="Heading 1a"/>
    <w:basedOn w:val="Heading2a"/>
    <w:link w:val="Heading1aChar"/>
    <w:qFormat/>
    <w:rsid w:val="002B4E2E"/>
    <w:pPr>
      <w:pageBreakBefore/>
      <w:pBdr>
        <w:bottom w:val="single" w:sz="8" w:space="1" w:color="auto"/>
      </w:pBdr>
      <w:tabs>
        <w:tab w:val="num" w:pos="360"/>
      </w:tabs>
      <w:ind w:left="360" w:hanging="360"/>
    </w:pPr>
    <w:rPr>
      <w:sz w:val="32"/>
    </w:rPr>
  </w:style>
  <w:style w:type="character" w:customStyle="1" w:styleId="Heading1aChar">
    <w:name w:val="Heading 1a Char"/>
    <w:basedOn w:val="Heading2aChar"/>
    <w:link w:val="Heading1a"/>
    <w:rsid w:val="002B4E2E"/>
    <w:rPr>
      <w:rFonts w:ascii="CG Omega" w:hAnsi="CG Omega"/>
      <w:b/>
      <w:kern w:val="28"/>
      <w:sz w:val="32"/>
      <w:szCs w:val="30"/>
      <w:lang w:val="fr-FR" w:eastAsia="de-DE"/>
    </w:rPr>
  </w:style>
  <w:style w:type="paragraph" w:customStyle="1" w:styleId="Heading4a">
    <w:name w:val="Heading 4a"/>
    <w:basedOn w:val="Normal"/>
    <w:qFormat/>
    <w:rsid w:val="002B4E2E"/>
    <w:pPr>
      <w:keepNext/>
      <w:spacing w:before="240" w:after="240"/>
      <w:ind w:left="1134" w:hanging="1134"/>
      <w:outlineLvl w:val="0"/>
    </w:pPr>
    <w:rPr>
      <w:b/>
      <w:bCs/>
      <w:kern w:val="28"/>
      <w:sz w:val="24"/>
      <w:lang w:val="de-DE" w:eastAsia="de-DE"/>
    </w:rPr>
  </w:style>
  <w:style w:type="paragraph" w:customStyle="1" w:styleId="Heading5a">
    <w:name w:val="Heading 5a"/>
    <w:basedOn w:val="Heading4a"/>
    <w:qFormat/>
    <w:rsid w:val="002B4E2E"/>
    <w:rPr>
      <w:b w:val="0"/>
      <w:sz w:val="22"/>
      <w:szCs w:val="22"/>
    </w:rPr>
  </w:style>
  <w:style w:type="character" w:customStyle="1" w:styleId="AbsatztitelZchn">
    <w:name w:val="Absatztitel Zchn"/>
    <w:basedOn w:val="DefaultParagraphFont"/>
    <w:link w:val="Absatztitel"/>
    <w:rsid w:val="002B4E2E"/>
    <w:rPr>
      <w:rFonts w:ascii="CG Omega" w:hAnsi="CG Omega"/>
      <w:b/>
      <w:sz w:val="24"/>
      <w:szCs w:val="24"/>
    </w:rPr>
  </w:style>
  <w:style w:type="character" w:customStyle="1" w:styleId="StyleTextCGOmega12ptAutoChar">
    <w:name w:val="Style Text + CG Omega 12 pt Auto Char"/>
    <w:basedOn w:val="TextChar3"/>
    <w:link w:val="StyleTextCGOmega12ptAuto"/>
    <w:rsid w:val="002B4E2E"/>
    <w:rPr>
      <w:rFonts w:ascii="CG Omega" w:hAnsi="CG Omega" w:cs="CG Omega"/>
      <w:sz w:val="22"/>
      <w:szCs w:val="22"/>
      <w:lang w:eastAsia="de-DE"/>
    </w:rPr>
  </w:style>
  <w:style w:type="paragraph" w:customStyle="1" w:styleId="NormalIdentBulletItalic">
    <w:name w:val="Normal Ident Bullet Italic"/>
    <w:basedOn w:val="Normal"/>
    <w:rsid w:val="002B4E2E"/>
    <w:pPr>
      <w:numPr>
        <w:numId w:val="9"/>
      </w:numPr>
      <w:tabs>
        <w:tab w:val="left" w:pos="709"/>
        <w:tab w:val="right" w:pos="8364"/>
      </w:tabs>
      <w:spacing w:before="0" w:after="0"/>
    </w:pPr>
    <w:rPr>
      <w:i/>
      <w:szCs w:val="28"/>
      <w:lang w:eastAsia="de-DE"/>
    </w:rPr>
  </w:style>
  <w:style w:type="character" w:styleId="EndnoteReference">
    <w:name w:val="endnote reference"/>
    <w:basedOn w:val="DefaultParagraphFont"/>
    <w:rsid w:val="002B4E2E"/>
    <w:rPr>
      <w:vertAlign w:val="superscript"/>
    </w:rPr>
  </w:style>
  <w:style w:type="paragraph" w:customStyle="1" w:styleId="bullet">
    <w:name w:val="bullet"/>
    <w:basedOn w:val="ListNumber3"/>
    <w:link w:val="bulletChar"/>
    <w:qFormat/>
    <w:rsid w:val="002B4E2E"/>
    <w:pPr>
      <w:tabs>
        <w:tab w:val="clear" w:pos="926"/>
        <w:tab w:val="left" w:pos="2268"/>
        <w:tab w:val="left" w:pos="4536"/>
        <w:tab w:val="left" w:pos="6804"/>
      </w:tabs>
      <w:spacing w:before="0" w:after="0"/>
      <w:ind w:left="0" w:firstLine="0"/>
    </w:pPr>
    <w:rPr>
      <w:lang w:eastAsia="en-US"/>
    </w:rPr>
  </w:style>
  <w:style w:type="character" w:customStyle="1" w:styleId="bulletChar">
    <w:name w:val="bullet Char"/>
    <w:basedOn w:val="DefaultParagraphFont"/>
    <w:link w:val="bullet"/>
    <w:rsid w:val="002B4E2E"/>
    <w:rPr>
      <w:rFonts w:ascii="CG Omega" w:hAnsi="CG Omega"/>
      <w:sz w:val="22"/>
      <w:szCs w:val="24"/>
      <w:lang w:eastAsia="en-US"/>
    </w:rPr>
  </w:style>
  <w:style w:type="paragraph" w:customStyle="1" w:styleId="Titel1">
    <w:name w:val="Titel 1"/>
    <w:basedOn w:val="Normal"/>
    <w:next w:val="BodyText"/>
    <w:autoRedefine/>
    <w:rsid w:val="00AE46DC"/>
    <w:pPr>
      <w:spacing w:before="0" w:after="0"/>
      <w:jc w:val="left"/>
    </w:pPr>
    <w:rPr>
      <w:rFonts w:cs="Arial"/>
      <w:b/>
      <w:iCs/>
      <w:sz w:val="40"/>
      <w:szCs w:val="20"/>
      <w:lang w:eastAsia="de-DE"/>
    </w:rPr>
  </w:style>
  <w:style w:type="character" w:customStyle="1" w:styleId="text1">
    <w:name w:val="text1"/>
    <w:basedOn w:val="DefaultParagraphFont"/>
    <w:rsid w:val="002B4E2E"/>
    <w:rPr>
      <w:rFonts w:ascii="Verdana" w:hAnsi="Verdana" w:hint="default"/>
      <w:b w:val="0"/>
      <w:bCs w:val="0"/>
      <w:color w:val="000000"/>
      <w:sz w:val="15"/>
      <w:szCs w:val="15"/>
    </w:rPr>
  </w:style>
  <w:style w:type="character" w:customStyle="1" w:styleId="berschrift-ParagraphChar">
    <w:name w:val="Überschrift-Paragraph Char"/>
    <w:basedOn w:val="DefaultParagraphFont"/>
    <w:rsid w:val="002B4E2E"/>
    <w:rPr>
      <w:rFonts w:ascii="CG Omega" w:hAnsi="CG Omega"/>
      <w:b/>
      <w:bCs/>
      <w:i/>
      <w:iCs/>
      <w:sz w:val="22"/>
      <w:szCs w:val="22"/>
      <w:lang w:val="de-DE" w:eastAsia="de-CH" w:bidi="ar-SA"/>
    </w:rPr>
  </w:style>
  <w:style w:type="table" w:styleId="MediumShading1-Accent2">
    <w:name w:val="Medium Shading 1 Accent 2"/>
    <w:basedOn w:val="TableNormal"/>
    <w:uiPriority w:val="63"/>
    <w:rsid w:val="002B4E2E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2B4E2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B4E2E"/>
    <w:pPr>
      <w:numPr>
        <w:numId w:val="13"/>
      </w:numPr>
    </w:pPr>
    <w:rPr>
      <w:rFonts w:eastAsia="Calibri"/>
      <w:szCs w:val="22"/>
    </w:rPr>
  </w:style>
  <w:style w:type="table" w:customStyle="1" w:styleId="TVD-Offerte-1">
    <w:name w:val="TVD-Offerte-1"/>
    <w:basedOn w:val="TableList1"/>
    <w:rsid w:val="002B4E2E"/>
    <w:rPr>
      <w:rFonts w:ascii="CG Omega" w:hAnsi="CG Omega"/>
      <w:sz w:val="22"/>
      <w:lang w:val="fr-CH" w:eastAsia="fr-CH"/>
    </w:rPr>
    <w:tblPr>
      <w:tblStyleRowBandSize w:val="1"/>
      <w:tblStyleColBandSize w:val="1"/>
      <w:tblInd w:w="0" w:type="dxa"/>
      <w:tblBorders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  <w:insideH w:val="single" w:sz="6" w:space="0" w:color="BFBFBF"/>
        <w:insideV w:val="single" w:sz="6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wordWrap/>
        <w:jc w:val="center"/>
      </w:pPr>
      <w:rPr>
        <w:rFonts w:ascii="CG Omega" w:hAnsi="CG Omega"/>
        <w:b/>
        <w:bCs/>
        <w:i w:val="0"/>
        <w:iCs/>
        <w:color w:val="FFFFFF"/>
        <w:sz w:val="22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one" w:sz="0" w:space="0" w:color="auto"/>
          <w:tr2bl w:val="none" w:sz="0" w:space="0" w:color="auto"/>
        </w:tcBorders>
        <w:shd w:val="clear" w:color="auto" w:fill="FF0000"/>
        <w:vAlign w:val="center"/>
      </w:tcPr>
    </w:tblStylePr>
    <w:tblStylePr w:type="lastRow">
      <w:rPr>
        <w:rFonts w:ascii="CG Omega" w:hAnsi="CG Omega"/>
        <w:b/>
        <w:sz w:val="22"/>
      </w:rPr>
      <w:tblPr/>
      <w:tcPr>
        <w:tcBorders>
          <w:top w:val="single" w:sz="6" w:space="0" w:color="000000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G Omega" w:hAnsi="CG Omega"/>
        <w:b/>
        <w:sz w:val="22"/>
      </w:rPr>
      <w:tblPr/>
      <w:tcPr>
        <w:shd w:val="clear" w:color="auto" w:fill="E5B8B7"/>
      </w:tcPr>
    </w:tblStylePr>
    <w:tblStylePr w:type="lastCol">
      <w:rPr>
        <w:rFonts w:ascii="CG Omega" w:hAnsi="CG Omega"/>
        <w:b/>
        <w:sz w:val="22"/>
      </w:rPr>
      <w:tblPr/>
      <w:tcPr>
        <w:tcBorders>
          <w:left w:val="single" w:sz="6" w:space="0" w:color="000000"/>
        </w:tcBorders>
      </w:tcPr>
    </w:tblStylePr>
    <w:tblStylePr w:type="band1Vert">
      <w:rPr>
        <w:rFonts w:ascii="CG Omega" w:hAnsi="CG Omega"/>
        <w:sz w:val="22"/>
      </w:rPr>
    </w:tblStylePr>
    <w:tblStylePr w:type="band2Vert">
      <w:rPr>
        <w:rFonts w:ascii="CG Omega" w:hAnsi="CG Omega"/>
        <w:sz w:val="22"/>
      </w:rPr>
    </w:tblStylePr>
    <w:tblStylePr w:type="band1Horz">
      <w:rPr>
        <w:rFonts w:ascii="CG Omega" w:hAnsi="CG Omega"/>
        <w:color w:val="auto"/>
        <w:sz w:val="22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2DBDB"/>
      </w:tcPr>
    </w:tblStylePr>
    <w:tblStylePr w:type="band2Horz">
      <w:rPr>
        <w:rFonts w:ascii="CG Omega" w:hAnsi="CG Omega"/>
        <w:color w:val="auto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HelleListe-Akzent11">
    <w:name w:val="Helle Liste - Akzent 11"/>
    <w:basedOn w:val="TableNormal"/>
    <w:uiPriority w:val="61"/>
    <w:rsid w:val="002B4E2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List1">
    <w:name w:val="Table List 1"/>
    <w:basedOn w:val="TableNormal"/>
    <w:rsid w:val="002B4E2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HeadingA">
    <w:name w:val="Heading A"/>
    <w:uiPriority w:val="99"/>
    <w:rsid w:val="002B4E2E"/>
    <w:pPr>
      <w:numPr>
        <w:numId w:val="10"/>
      </w:numPr>
    </w:pPr>
  </w:style>
  <w:style w:type="paragraph" w:customStyle="1" w:styleId="BodyText1">
    <w:name w:val="Body Text1"/>
    <w:basedOn w:val="Normal"/>
    <w:link w:val="BodytextChar"/>
    <w:rsid w:val="00167268"/>
    <w:pPr>
      <w:spacing w:before="180" w:after="0" w:line="240" w:lineRule="atLeast"/>
      <w:ind w:left="1440"/>
    </w:pPr>
    <w:rPr>
      <w:rFonts w:ascii="Trebuchet MS" w:hAnsi="Trebuchet MS"/>
      <w:sz w:val="18"/>
      <w:szCs w:val="20"/>
      <w:lang w:val="fr-CH" w:eastAsia="en-US"/>
    </w:rPr>
  </w:style>
  <w:style w:type="character" w:customStyle="1" w:styleId="BodytextChar">
    <w:name w:val="Body text Char"/>
    <w:basedOn w:val="DefaultParagraphFont"/>
    <w:link w:val="BodyText1"/>
    <w:rsid w:val="00167268"/>
    <w:rPr>
      <w:rFonts w:ascii="Trebuchet MS" w:hAnsi="Trebuchet MS"/>
      <w:sz w:val="18"/>
      <w:lang w:val="fr-CH" w:eastAsia="en-US"/>
    </w:rPr>
  </w:style>
  <w:style w:type="character" w:customStyle="1" w:styleId="PicTextColored">
    <w:name w:val="Pic TextColored"/>
    <w:basedOn w:val="DefaultParagraphFont"/>
    <w:rsid w:val="00167268"/>
    <w:rPr>
      <w:rFonts w:ascii="TradeGothic" w:hAnsi="TradeGothic"/>
      <w:color w:val="990000"/>
    </w:rPr>
  </w:style>
  <w:style w:type="paragraph" w:customStyle="1" w:styleId="InfoBlue">
    <w:name w:val="InfoBlue"/>
    <w:basedOn w:val="Normal"/>
    <w:next w:val="BodyText"/>
    <w:autoRedefine/>
    <w:rsid w:val="00633F20"/>
    <w:pPr>
      <w:widowControl w:val="0"/>
      <w:tabs>
        <w:tab w:val="left" w:pos="540"/>
        <w:tab w:val="left" w:pos="1260"/>
      </w:tabs>
      <w:spacing w:before="0" w:line="240" w:lineRule="atLeast"/>
      <w:jc w:val="left"/>
    </w:pPr>
    <w:rPr>
      <w:rFonts w:ascii="TradeGothic" w:hAnsi="TradeGothic"/>
      <w:sz w:val="20"/>
      <w:szCs w:val="20"/>
      <w:lang w:eastAsia="en-US"/>
    </w:rPr>
  </w:style>
  <w:style w:type="paragraph" w:customStyle="1" w:styleId="Bullets01">
    <w:name w:val="Bullets 01"/>
    <w:basedOn w:val="Normal"/>
    <w:link w:val="Bullets01CharChar"/>
    <w:rsid w:val="00114AE1"/>
    <w:pPr>
      <w:spacing w:after="0" w:line="240" w:lineRule="atLeast"/>
    </w:pPr>
    <w:rPr>
      <w:rFonts w:ascii="Trebuchet MS" w:hAnsi="Trebuchet MS"/>
      <w:sz w:val="18"/>
      <w:szCs w:val="20"/>
      <w:lang w:val="fr-CH" w:eastAsia="en-US"/>
    </w:rPr>
  </w:style>
  <w:style w:type="character" w:customStyle="1" w:styleId="Bullets01CharChar">
    <w:name w:val="Bullets 01 Char Char"/>
    <w:basedOn w:val="DefaultParagraphFont"/>
    <w:link w:val="Bullets01"/>
    <w:rsid w:val="00114AE1"/>
    <w:rPr>
      <w:rFonts w:ascii="Trebuchet MS" w:hAnsi="Trebuchet MS"/>
      <w:sz w:val="18"/>
      <w:lang w:val="fr-CH" w:eastAsia="en-US"/>
    </w:rPr>
  </w:style>
  <w:style w:type="character" w:customStyle="1" w:styleId="pictetredbold">
    <w:name w:val="pictetredbold"/>
    <w:basedOn w:val="DefaultParagraphFont"/>
    <w:rsid w:val="00D74327"/>
  </w:style>
  <w:style w:type="paragraph" w:customStyle="1" w:styleId="Retrait01sanspuce">
    <w:name w:val="Retrait 01 sans puce"/>
    <w:basedOn w:val="Normal"/>
    <w:link w:val="Retrait01sanspuceChar"/>
    <w:rsid w:val="00C74C58"/>
    <w:pPr>
      <w:spacing w:before="60" w:after="0" w:line="240" w:lineRule="atLeast"/>
      <w:ind w:left="1800"/>
      <w:jc w:val="left"/>
    </w:pPr>
    <w:rPr>
      <w:rFonts w:ascii="Trebuchet MS" w:hAnsi="Trebuchet MS"/>
      <w:sz w:val="18"/>
      <w:szCs w:val="20"/>
      <w:lang w:val="fr-CH" w:eastAsia="en-US"/>
    </w:rPr>
  </w:style>
  <w:style w:type="paragraph" w:customStyle="1" w:styleId="Bodytexthead">
    <w:name w:val="Body text head"/>
    <w:basedOn w:val="Normal"/>
    <w:rsid w:val="00C74C58"/>
    <w:pPr>
      <w:keepNext/>
      <w:spacing w:before="360" w:after="0" w:line="240" w:lineRule="atLeast"/>
      <w:ind w:left="1440"/>
      <w:jc w:val="left"/>
    </w:pPr>
    <w:rPr>
      <w:rFonts w:ascii="Trebuchet MS" w:hAnsi="Trebuchet MS"/>
      <w:b/>
      <w:sz w:val="18"/>
      <w:szCs w:val="20"/>
      <w:lang w:val="fr-CH" w:eastAsia="en-US"/>
    </w:rPr>
  </w:style>
  <w:style w:type="character" w:customStyle="1" w:styleId="Retrait01sanspuceChar">
    <w:name w:val="Retrait 01 sans puce Char"/>
    <w:basedOn w:val="DefaultParagraphFont"/>
    <w:link w:val="Retrait01sanspuce"/>
    <w:rsid w:val="00C74C58"/>
    <w:rPr>
      <w:rFonts w:ascii="Trebuchet MS" w:hAnsi="Trebuchet MS"/>
      <w:sz w:val="18"/>
      <w:lang w:val="fr-CH" w:eastAsia="en-US"/>
    </w:rPr>
  </w:style>
  <w:style w:type="paragraph" w:customStyle="1" w:styleId="Abbildung">
    <w:name w:val="Abbildung"/>
    <w:basedOn w:val="Normal"/>
    <w:next w:val="Caption"/>
    <w:rsid w:val="00902367"/>
    <w:pPr>
      <w:keepNext/>
      <w:pBdr>
        <w:top w:val="single" w:sz="4" w:space="10" w:color="auto"/>
      </w:pBdr>
      <w:spacing w:before="240" w:after="60" w:line="240" w:lineRule="atLeast"/>
      <w:jc w:val="center"/>
    </w:pPr>
    <w:rPr>
      <w:sz w:val="18"/>
      <w:szCs w:val="20"/>
      <w:lang w:eastAsia="de-DE"/>
    </w:rPr>
  </w:style>
  <w:style w:type="paragraph" w:customStyle="1" w:styleId="MMTopic1">
    <w:name w:val="MM Topic 1"/>
    <w:basedOn w:val="Heading1"/>
    <w:rsid w:val="00E3114B"/>
    <w:pPr>
      <w:numPr>
        <w:numId w:val="11"/>
      </w:numPr>
      <w:tabs>
        <w:tab w:val="clear" w:pos="360"/>
        <w:tab w:val="left" w:pos="567"/>
        <w:tab w:val="left" w:pos="2268"/>
        <w:tab w:val="left" w:pos="4536"/>
        <w:tab w:val="left" w:pos="6804"/>
      </w:tabs>
      <w:spacing w:before="240" w:after="60"/>
      <w:jc w:val="left"/>
    </w:pPr>
    <w:rPr>
      <w:rFonts w:ascii="Arial" w:hAnsi="Arial" w:cs="Arial"/>
      <w:bCs/>
      <w:kern w:val="32"/>
      <w:sz w:val="32"/>
      <w:szCs w:val="32"/>
      <w:lang w:eastAsia="de-CH"/>
    </w:rPr>
  </w:style>
  <w:style w:type="paragraph" w:customStyle="1" w:styleId="MMTopic2">
    <w:name w:val="MM Topic 2"/>
    <w:basedOn w:val="Heading2"/>
    <w:rsid w:val="00E3114B"/>
    <w:pPr>
      <w:numPr>
        <w:numId w:val="11"/>
      </w:numPr>
      <w:tabs>
        <w:tab w:val="clear" w:pos="720"/>
        <w:tab w:val="left" w:pos="851"/>
        <w:tab w:val="left" w:pos="2268"/>
        <w:tab w:val="left" w:pos="4536"/>
        <w:tab w:val="left" w:pos="6804"/>
      </w:tabs>
      <w:spacing w:after="60"/>
      <w:jc w:val="left"/>
    </w:pPr>
    <w:rPr>
      <w:rFonts w:ascii="Arial" w:hAnsi="Arial" w:cs="Arial"/>
      <w:bCs/>
      <w:i/>
      <w:iCs/>
      <w:sz w:val="28"/>
      <w:szCs w:val="28"/>
      <w:lang w:eastAsia="de-CH"/>
    </w:rPr>
  </w:style>
  <w:style w:type="paragraph" w:customStyle="1" w:styleId="MMTopic3">
    <w:name w:val="MM Topic 3"/>
    <w:basedOn w:val="Heading3"/>
    <w:rsid w:val="00E3114B"/>
    <w:pPr>
      <w:numPr>
        <w:numId w:val="11"/>
      </w:numPr>
      <w:tabs>
        <w:tab w:val="clear" w:pos="1080"/>
        <w:tab w:val="left" w:pos="1134"/>
        <w:tab w:val="left" w:pos="2268"/>
        <w:tab w:val="left" w:pos="4536"/>
        <w:tab w:val="left" w:pos="6804"/>
      </w:tabs>
      <w:spacing w:before="240"/>
      <w:jc w:val="left"/>
    </w:pPr>
    <w:rPr>
      <w:rFonts w:ascii="Arial" w:hAnsi="Arial"/>
      <w:bCs/>
      <w:sz w:val="26"/>
      <w:lang w:eastAsia="de-CH"/>
    </w:rPr>
  </w:style>
  <w:style w:type="paragraph" w:customStyle="1" w:styleId="MMTopic4">
    <w:name w:val="MM Topic 4"/>
    <w:basedOn w:val="Heading4"/>
    <w:rsid w:val="00E3114B"/>
    <w:pPr>
      <w:numPr>
        <w:numId w:val="11"/>
      </w:numPr>
      <w:tabs>
        <w:tab w:val="clear" w:pos="1440"/>
        <w:tab w:val="left" w:pos="2268"/>
        <w:tab w:val="left" w:pos="4536"/>
        <w:tab w:val="left" w:pos="6804"/>
      </w:tabs>
      <w:spacing w:after="60"/>
      <w:jc w:val="left"/>
    </w:pPr>
    <w:rPr>
      <w:rFonts w:ascii="Times New Roman" w:hAnsi="Times New Roman"/>
      <w:bCs/>
      <w:sz w:val="28"/>
      <w:szCs w:val="28"/>
    </w:rPr>
  </w:style>
  <w:style w:type="paragraph" w:customStyle="1" w:styleId="Normaletpuce">
    <w:name w:val="Normal et puce"/>
    <w:basedOn w:val="Normal"/>
    <w:link w:val="NormaletpuceCar"/>
    <w:rsid w:val="00A42A05"/>
    <w:pPr>
      <w:numPr>
        <w:numId w:val="12"/>
      </w:numPr>
      <w:spacing w:before="0" w:after="60"/>
      <w:ind w:left="1208" w:hanging="357"/>
    </w:pPr>
    <w:rPr>
      <w:rFonts w:ascii="Arial" w:hAnsi="Arial"/>
      <w:sz w:val="24"/>
      <w:lang w:val="fr-CH" w:eastAsia="fr-FR"/>
    </w:rPr>
  </w:style>
  <w:style w:type="character" w:customStyle="1" w:styleId="NormaletpuceCar">
    <w:name w:val="Normal et puce Car"/>
    <w:basedOn w:val="DefaultParagraphFont"/>
    <w:link w:val="Normaletpuce"/>
    <w:rsid w:val="00A42A05"/>
    <w:rPr>
      <w:rFonts w:ascii="Arial" w:hAnsi="Arial"/>
      <w:sz w:val="24"/>
      <w:szCs w:val="24"/>
      <w:lang w:val="fr-CH" w:eastAsia="fr-FR"/>
    </w:rPr>
  </w:style>
  <w:style w:type="paragraph" w:customStyle="1" w:styleId="TableCaption">
    <w:name w:val="TableCaption"/>
    <w:basedOn w:val="Normal"/>
    <w:qFormat/>
    <w:rsid w:val="00972F3E"/>
    <w:pPr>
      <w:spacing w:before="240" w:after="360"/>
      <w:jc w:val="left"/>
    </w:pPr>
    <w:rPr>
      <w:b/>
      <w:bCs/>
      <w:sz w:val="20"/>
      <w:szCs w:val="20"/>
      <w:lang w:eastAsia="ar-SA"/>
    </w:rPr>
  </w:style>
  <w:style w:type="table" w:customStyle="1" w:styleId="TVD-Table-NoHeader">
    <w:name w:val="TVD-Table-NoHeader"/>
    <w:basedOn w:val="TableNormal"/>
    <w:uiPriority w:val="99"/>
    <w:qFormat/>
    <w:rsid w:val="00972F3E"/>
    <w:rPr>
      <w:rFonts w:ascii="CG Omega" w:hAnsi="CG Omega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  <w:tcPr>
        <w:shd w:val="clear" w:color="auto" w:fill="D99594" w:themeFill="accent2" w:themeFillTint="99"/>
      </w:tcPr>
    </w:tblStylePr>
    <w:tblStylePr w:type="band1Horz">
      <w:tblPr/>
      <w:tcPr>
        <w:shd w:val="clear" w:color="auto" w:fill="F2DBDB" w:themeFill="accent2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l">
    <w:name w:val="hl"/>
    <w:basedOn w:val="DefaultParagraphFont"/>
    <w:rsid w:val="001557A1"/>
  </w:style>
  <w:style w:type="character" w:customStyle="1" w:styleId="Heading3Char">
    <w:name w:val="Heading 3 Char"/>
    <w:aliases w:val="Head 3 Char"/>
    <w:basedOn w:val="DefaultParagraphFont"/>
    <w:link w:val="Heading3"/>
    <w:rsid w:val="002B19F5"/>
    <w:rPr>
      <w:rFonts w:ascii="CG Omega" w:hAnsi="CG Omega"/>
      <w:b/>
      <w:sz w:val="28"/>
      <w:szCs w:val="24"/>
      <w:lang w:val="fr-FR" w:eastAsia="de-DE"/>
    </w:rPr>
  </w:style>
  <w:style w:type="character" w:customStyle="1" w:styleId="Heading2Char">
    <w:name w:val="Heading 2 Char"/>
    <w:aliases w:val="Head 2 Char"/>
    <w:basedOn w:val="DefaultParagraphFont"/>
    <w:link w:val="Heading2"/>
    <w:rsid w:val="00A276CA"/>
    <w:rPr>
      <w:rFonts w:ascii="CG Omega" w:hAnsi="CG Omega"/>
      <w:b/>
      <w:sz w:val="32"/>
      <w:szCs w:val="24"/>
      <w:lang w:val="fr-FR" w:eastAsia="de-DE"/>
    </w:rPr>
  </w:style>
  <w:style w:type="character" w:customStyle="1" w:styleId="Heading4Char">
    <w:name w:val="Heading 4 Char"/>
    <w:aliases w:val="Head 4 Char"/>
    <w:basedOn w:val="DefaultParagraphFont"/>
    <w:link w:val="Heading4"/>
    <w:rsid w:val="00862F4E"/>
    <w:rPr>
      <w:rFonts w:ascii="CG Omega" w:hAnsi="CG Omega"/>
      <w:b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B258C4"/>
    <w:rPr>
      <w:rFonts w:ascii="CG Omega" w:hAnsi="CG Omega"/>
      <w:sz w:val="22"/>
      <w:szCs w:val="24"/>
    </w:rPr>
  </w:style>
  <w:style w:type="paragraph" w:customStyle="1" w:styleId="BodyText20">
    <w:name w:val="Body Text2"/>
    <w:basedOn w:val="Normal"/>
    <w:rsid w:val="001E6DF0"/>
    <w:pPr>
      <w:spacing w:before="180" w:after="0" w:line="240" w:lineRule="atLeast"/>
      <w:ind w:left="1440"/>
    </w:pPr>
    <w:rPr>
      <w:rFonts w:ascii="Trebuchet MS" w:hAnsi="Trebuchet MS"/>
      <w:sz w:val="18"/>
      <w:szCs w:val="20"/>
      <w:lang w:val="fr-CH" w:eastAsia="en-US"/>
    </w:rPr>
  </w:style>
  <w:style w:type="paragraph" w:customStyle="1" w:styleId="Tabellentitel">
    <w:name w:val="Tabellentitel"/>
    <w:basedOn w:val="Normal"/>
    <w:link w:val="TabellentitelZchn"/>
    <w:qFormat/>
    <w:rsid w:val="0009074C"/>
    <w:pPr>
      <w:keepNext/>
    </w:pPr>
    <w:rPr>
      <w:b/>
      <w:iCs/>
      <w:color w:val="FFFFFF"/>
      <w:lang w:val="en-US"/>
    </w:rPr>
  </w:style>
  <w:style w:type="paragraph" w:customStyle="1" w:styleId="Tabellenzeilen">
    <w:name w:val="Tabellenzeilen"/>
    <w:basedOn w:val="Normal"/>
    <w:link w:val="TabellenzeilenZchn"/>
    <w:qFormat/>
    <w:rsid w:val="0009074C"/>
    <w:rPr>
      <w:b/>
      <w:bCs/>
      <w:lang w:val="en-US"/>
    </w:rPr>
  </w:style>
  <w:style w:type="character" w:customStyle="1" w:styleId="TabellentitelZchn">
    <w:name w:val="Tabellentitel Zchn"/>
    <w:basedOn w:val="DefaultParagraphFont"/>
    <w:link w:val="Tabellentitel"/>
    <w:rsid w:val="0009074C"/>
    <w:rPr>
      <w:rFonts w:ascii="CG Omega" w:hAnsi="CG Omega"/>
      <w:b/>
      <w:iCs/>
      <w:color w:val="FFFFFF"/>
      <w:sz w:val="22"/>
      <w:szCs w:val="24"/>
      <w:lang w:val="en-US"/>
    </w:rPr>
  </w:style>
  <w:style w:type="character" w:customStyle="1" w:styleId="TabellenzeilenZchn">
    <w:name w:val="Tabellenzeilen Zchn"/>
    <w:basedOn w:val="DefaultParagraphFont"/>
    <w:link w:val="Tabellenzeilen"/>
    <w:rsid w:val="0009074C"/>
    <w:rPr>
      <w:rFonts w:ascii="CG Omega" w:hAnsi="CG Omega"/>
      <w:b/>
      <w:bCs/>
      <w:sz w:val="22"/>
      <w:szCs w:val="24"/>
      <w:lang w:val="en-US"/>
    </w:rPr>
  </w:style>
  <w:style w:type="table" w:styleId="LightList-Accent2">
    <w:name w:val="Light List Accent 2"/>
    <w:basedOn w:val="TableNormal"/>
    <w:uiPriority w:val="61"/>
    <w:rsid w:val="001513B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8088A"/>
    <w:rPr>
      <w:color w:val="808080"/>
    </w:rPr>
  </w:style>
  <w:style w:type="character" w:customStyle="1" w:styleId="linktext">
    <w:name w:val="linktext"/>
    <w:basedOn w:val="DefaultParagraphFont"/>
    <w:rsid w:val="00C61794"/>
  </w:style>
  <w:style w:type="character" w:customStyle="1" w:styleId="hideme">
    <w:name w:val="hideme"/>
    <w:basedOn w:val="DefaultParagraphFont"/>
    <w:rsid w:val="00C61794"/>
  </w:style>
  <w:style w:type="paragraph" w:customStyle="1" w:styleId="Standard">
    <w:name w:val="Standard"/>
    <w:rsid w:val="0091460B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  <w:lang w:val="fr-FR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358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Header5">
    <w:name w:val="Header 5"/>
    <w:basedOn w:val="Heading4"/>
    <w:link w:val="Header5Char"/>
    <w:qFormat/>
    <w:rsid w:val="00862F4E"/>
    <w:pPr>
      <w:numPr>
        <w:ilvl w:val="4"/>
      </w:numPr>
      <w:ind w:left="1728"/>
      <w:outlineLvl w:val="4"/>
    </w:pPr>
    <w:rPr>
      <w:lang w:eastAsia="de-DE"/>
    </w:rPr>
  </w:style>
  <w:style w:type="character" w:customStyle="1" w:styleId="Header5Char">
    <w:name w:val="Header 5 Char"/>
    <w:basedOn w:val="Heading4Char"/>
    <w:link w:val="Header5"/>
    <w:rsid w:val="00862F4E"/>
    <w:rPr>
      <w:rFonts w:ascii="CG Omega" w:hAnsi="CG Omega"/>
      <w:b/>
      <w:sz w:val="24"/>
      <w:szCs w:val="24"/>
      <w:lang w:val="fr-FR" w:eastAsia="de-DE"/>
    </w:rPr>
  </w:style>
  <w:style w:type="table" w:styleId="ColorfulGrid-Accent2">
    <w:name w:val="Colorful Grid Accent 2"/>
    <w:basedOn w:val="TableNormal"/>
    <w:uiPriority w:val="73"/>
    <w:rsid w:val="008B2B4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TableColorful3">
    <w:name w:val="Table Colorful 3"/>
    <w:basedOn w:val="TableNormal"/>
    <w:rsid w:val="008B2B40"/>
    <w:pPr>
      <w:spacing w:before="120" w:after="1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72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53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878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9901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768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www.graphviz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\Desktop\Bid%20Management\angebotsvorlage_tvd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BE5F6-8672-4582-8312-4DE3BA0E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angebotsvorlage_tvd_d.dotx</Template>
  <TotalTime>0</TotalTime>
  <Pages>4</Pages>
  <Words>392</Words>
  <Characters>2472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Statistiques - Cahier des charges</vt:lpstr>
      <vt:lpstr>Statistiques - Cahier des charges</vt:lpstr>
      <vt:lpstr>&lt;doc-eigenschaft: titel&gt;</vt:lpstr>
    </vt:vector>
  </TitlesOfParts>
  <Company>Trivadis SA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- Cahier des charges</dc:title>
  <dc:subject>Cahier des charges</dc:subject>
  <dc:creator>Julien Eperon</dc:creator>
  <cp:lastModifiedBy>Vincent Mischler</cp:lastModifiedBy>
  <cp:revision>5</cp:revision>
  <cp:lastPrinted>2011-12-05T15:34:00Z</cp:lastPrinted>
  <dcterms:created xsi:type="dcterms:W3CDTF">2012-06-26T09:02:00Z</dcterms:created>
  <dcterms:modified xsi:type="dcterms:W3CDTF">2012-06-26T09:50:00Z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Pictet &amp; Cie</vt:lpwstr>
  </property>
  <property fmtid="{D5CDD505-2E9C-101B-9397-08002B2CF9AE}" pid="3" name="Version">
    <vt:lpwstr>V1.0</vt:lpwstr>
  </property>
  <property fmtid="{D5CDD505-2E9C-101B-9397-08002B2CF9AE}" pid="4" name="Kundenadresse">
    <vt:lpwstr>Rte des Acacias 60</vt:lpwstr>
  </property>
  <property fmtid="{D5CDD505-2E9C-101B-9397-08002B2CF9AE}" pid="5" name="Projekt">
    <vt:lpwstr> </vt:lpwstr>
  </property>
  <property fmtid="{D5CDD505-2E9C-101B-9397-08002B2CF9AE}" pid="6" name="Kundenlokation">
    <vt:lpwstr>1211 Genève 73</vt:lpwstr>
  </property>
</Properties>
</file>